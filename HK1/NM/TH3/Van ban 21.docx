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4E24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bookmarkStart w:id="0" w:name="_Toc272331129"/>
      <w:bookmarkStart w:id="1" w:name="_Toc272342264"/>
      <w:bookmarkStart w:id="2" w:name="_Toc275511632"/>
      <w:bookmarkStart w:id="3" w:name="_Toc275514368"/>
      <w:bookmarkStart w:id="4" w:name="_Toc276478211"/>
    </w:p>
    <w:p w14:paraId="1BFEA807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1380CC38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4F27323F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2DBF73AE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24C5970E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4B40BA71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0D3D7066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090DA963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6C27F482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53DC0C3F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3BCEB1D1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03886C1B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23A7FEBC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7EE42B3D" w14:textId="77777777" w:rsidR="00E53846" w:rsidRPr="00E53846" w:rsidRDefault="00E53846" w:rsidP="00E53846">
      <w:pPr>
        <w:spacing w:after="0" w:line="240" w:lineRule="auto"/>
        <w:jc w:val="center"/>
        <w:rPr>
          <w:b/>
          <w:sz w:val="40"/>
          <w:szCs w:val="26"/>
        </w:rPr>
      </w:pPr>
      <w:r w:rsidRPr="00E53846">
        <w:rPr>
          <w:b/>
          <w:sz w:val="40"/>
          <w:szCs w:val="26"/>
        </w:rPr>
        <w:t>TRANG BÌA</w:t>
      </w:r>
    </w:p>
    <w:p w14:paraId="125BC52A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65A7956D" w14:textId="77777777" w:rsidR="00E53846" w:rsidRDefault="00E53846" w:rsidP="00A065F8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14:paraId="691C6723" w14:textId="77777777" w:rsidR="00E53846" w:rsidRDefault="00E53846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01ADA32D" w14:textId="77777777" w:rsidR="00FA2BBF" w:rsidRDefault="004867E9" w:rsidP="00A065F8">
      <w:pPr>
        <w:spacing w:after="0" w:line="240" w:lineRule="auto"/>
        <w:jc w:val="center"/>
        <w:rPr>
          <w:b/>
          <w:sz w:val="26"/>
          <w:szCs w:val="26"/>
        </w:rPr>
      </w:pPr>
      <w:r w:rsidRPr="00E53846">
        <w:rPr>
          <w:b/>
          <w:sz w:val="26"/>
          <w:szCs w:val="26"/>
        </w:rPr>
        <w:lastRenderedPageBreak/>
        <w:t>MỤC LỤC</w:t>
      </w:r>
    </w:p>
    <w:p w14:paraId="7D59B9AE" w14:textId="23BABB10" w:rsidR="00FA2BBF" w:rsidRDefault="00FA2BBF" w:rsidP="000B4D0F">
      <w:pPr>
        <w:spacing w:after="0" w:line="240" w:lineRule="auto"/>
        <w:jc w:val="both"/>
        <w:rPr>
          <w:b/>
          <w:sz w:val="26"/>
          <w:szCs w:val="26"/>
        </w:rPr>
      </w:pPr>
    </w:p>
    <w:p w14:paraId="4DA7097D" w14:textId="1C23CE7D" w:rsidR="005B08A4" w:rsidRDefault="005B08A4" w:rsidP="000B4D0F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6353B3A" w14:textId="77777777" w:rsidR="00FA2BBF" w:rsidRDefault="00FA2BBF" w:rsidP="00FA2BBF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DANH MỤC HÌNH</w:t>
      </w:r>
    </w:p>
    <w:p w14:paraId="732E09F1" w14:textId="77777777" w:rsidR="004867E9" w:rsidRDefault="004867E9" w:rsidP="003D300F">
      <w:pPr>
        <w:spacing w:after="0" w:line="240" w:lineRule="auto"/>
        <w:jc w:val="both"/>
        <w:rPr>
          <w:b/>
          <w:sz w:val="26"/>
          <w:szCs w:val="26"/>
        </w:rPr>
      </w:pPr>
    </w:p>
    <w:p w14:paraId="484055B7" w14:textId="77777777" w:rsidR="00A363F6" w:rsidRPr="00A540E7" w:rsidRDefault="00A363F6" w:rsidP="003D300F">
      <w:pPr>
        <w:spacing w:after="0" w:line="240" w:lineRule="auto"/>
        <w:jc w:val="both"/>
        <w:rPr>
          <w:sz w:val="26"/>
          <w:szCs w:val="26"/>
        </w:rPr>
      </w:pPr>
    </w:p>
    <w:p w14:paraId="67252E5C" w14:textId="5D01E2B4" w:rsidR="002F22CA" w:rsidRDefault="002F22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C6306A2" w14:textId="1AD2D269" w:rsidR="00A363F6" w:rsidRPr="004F4166" w:rsidRDefault="002F22CA" w:rsidP="004F4166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4F4166">
        <w:rPr>
          <w:b/>
          <w:bCs/>
          <w:sz w:val="26"/>
          <w:szCs w:val="26"/>
        </w:rPr>
        <w:lastRenderedPageBreak/>
        <w:t>MỞ ĐẦU</w:t>
      </w:r>
    </w:p>
    <w:p w14:paraId="24DEBA26" w14:textId="4BF3E748" w:rsidR="002F22CA" w:rsidRPr="0021494E" w:rsidRDefault="004F4166" w:rsidP="004F4166">
      <w:pPr>
        <w:spacing w:after="0" w:line="240" w:lineRule="auto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 w:rsidR="000B56F9">
        <w:rPr>
          <w:sz w:val="26"/>
          <w:szCs w:val="26"/>
        </w:rPr>
        <w:t xml:space="preserve"> …</w:t>
      </w:r>
    </w:p>
    <w:p w14:paraId="18707A4F" w14:textId="77777777" w:rsidR="002C6DDF" w:rsidRDefault="004867E9" w:rsidP="002C6DDF">
      <w:pPr>
        <w:spacing w:after="0" w:line="240" w:lineRule="auto"/>
        <w:jc w:val="center"/>
      </w:pPr>
      <w:r w:rsidRPr="002F30B2">
        <w:br w:type="page"/>
      </w:r>
      <w:bookmarkEnd w:id="0"/>
      <w:bookmarkEnd w:id="1"/>
      <w:bookmarkEnd w:id="2"/>
      <w:bookmarkEnd w:id="3"/>
      <w:bookmarkEnd w:id="4"/>
      <w:r w:rsidR="002C6DDF">
        <w:lastRenderedPageBreak/>
        <w:t xml:space="preserve"> </w:t>
      </w:r>
    </w:p>
    <w:p w14:paraId="2E10D7FB" w14:textId="77777777" w:rsidR="00634F16" w:rsidRPr="002F30B2" w:rsidRDefault="00396DE7" w:rsidP="00A065F8">
      <w:pPr>
        <w:spacing w:after="0" w:line="240" w:lineRule="auto"/>
        <w:jc w:val="center"/>
        <w:rPr>
          <w:b/>
          <w:sz w:val="26"/>
          <w:szCs w:val="26"/>
        </w:rPr>
      </w:pPr>
      <w:r w:rsidRPr="002F30B2">
        <w:rPr>
          <w:b/>
          <w:sz w:val="26"/>
          <w:szCs w:val="26"/>
        </w:rPr>
        <w:fldChar w:fldCharType="begin"/>
      </w:r>
      <w:r w:rsidRPr="002F30B2">
        <w:rPr>
          <w:b/>
          <w:sz w:val="26"/>
          <w:szCs w:val="26"/>
        </w:rPr>
        <w:instrText xml:space="preserve"> TC "</w:instrText>
      </w:r>
      <w:bookmarkStart w:id="5" w:name="_Toc244907354"/>
      <w:bookmarkStart w:id="6" w:name="_Toc244937091"/>
      <w:bookmarkStart w:id="7" w:name="_Toc245526147"/>
      <w:bookmarkStart w:id="8" w:name="_Toc245526346"/>
      <w:bookmarkStart w:id="9" w:name="_Toc272342928"/>
      <w:bookmarkStart w:id="10" w:name="_Toc275511482"/>
      <w:bookmarkStart w:id="11" w:name="_Toc276478046"/>
      <w:r w:rsidRPr="002F30B2">
        <w:rPr>
          <w:b/>
          <w:sz w:val="26"/>
          <w:szCs w:val="26"/>
        </w:rPr>
        <w:instrText>MỤC LỤC</w:instrText>
      </w:r>
      <w:bookmarkEnd w:id="5"/>
      <w:bookmarkEnd w:id="6"/>
      <w:bookmarkEnd w:id="7"/>
      <w:bookmarkEnd w:id="8"/>
      <w:bookmarkEnd w:id="9"/>
      <w:bookmarkEnd w:id="10"/>
      <w:bookmarkEnd w:id="11"/>
      <w:r w:rsidRPr="002F30B2">
        <w:rPr>
          <w:b/>
          <w:sz w:val="26"/>
          <w:szCs w:val="26"/>
        </w:rPr>
        <w:instrText xml:space="preserve">" \f C \l "1" </w:instrText>
      </w:r>
      <w:r w:rsidRPr="002F30B2">
        <w:rPr>
          <w:b/>
          <w:sz w:val="26"/>
          <w:szCs w:val="26"/>
        </w:rPr>
        <w:fldChar w:fldCharType="end"/>
      </w:r>
      <w:bookmarkStart w:id="12" w:name="_Toc272331130"/>
      <w:bookmarkStart w:id="13" w:name="_Toc272342265"/>
      <w:bookmarkStart w:id="14" w:name="_Toc275511633"/>
      <w:bookmarkStart w:id="15" w:name="_Toc275514369"/>
      <w:bookmarkStart w:id="16" w:name="_Toc276478212"/>
      <w:r w:rsidR="009569F8" w:rsidRPr="002F30B2">
        <w:rPr>
          <w:b/>
          <w:sz w:val="26"/>
          <w:szCs w:val="26"/>
        </w:rPr>
        <w:t>TỔNG QUAN VỀ ĐIỀU KHIỂN TẮC NGHẼN</w:t>
      </w:r>
      <w:bookmarkEnd w:id="12"/>
      <w:bookmarkEnd w:id="13"/>
      <w:bookmarkEnd w:id="14"/>
      <w:bookmarkEnd w:id="15"/>
      <w:bookmarkEnd w:id="16"/>
    </w:p>
    <w:p w14:paraId="573A8343" w14:textId="77777777" w:rsidR="009569F8" w:rsidRPr="002F30B2" w:rsidRDefault="009569F8" w:rsidP="00A065F8">
      <w:pPr>
        <w:spacing w:after="0" w:line="240" w:lineRule="auto"/>
        <w:rPr>
          <w:b/>
          <w:sz w:val="26"/>
          <w:szCs w:val="26"/>
        </w:rPr>
      </w:pPr>
      <w:bookmarkStart w:id="17" w:name="_Toc272331135"/>
      <w:bookmarkStart w:id="18" w:name="_Toc272342270"/>
      <w:bookmarkStart w:id="19" w:name="_Toc275511635"/>
      <w:bookmarkStart w:id="20" w:name="_Toc275514371"/>
      <w:bookmarkStart w:id="21" w:name="_Toc276478214"/>
      <w:proofErr w:type="spellStart"/>
      <w:r w:rsidRPr="002F30B2">
        <w:rPr>
          <w:b/>
          <w:sz w:val="26"/>
          <w:szCs w:val="26"/>
        </w:rPr>
        <w:t>Vấn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đề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tắc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nghẽn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tại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nút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mạng</w:t>
      </w:r>
      <w:bookmarkEnd w:id="17"/>
      <w:bookmarkEnd w:id="18"/>
      <w:bookmarkEnd w:id="19"/>
      <w:bookmarkEnd w:id="20"/>
      <w:bookmarkEnd w:id="21"/>
      <w:proofErr w:type="spellEnd"/>
    </w:p>
    <w:p w14:paraId="7ACA7B53" w14:textId="77777777" w:rsidR="009569F8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22" w:name="_Toc272331136"/>
      <w:bookmarkStart w:id="23" w:name="_Toc272342271"/>
      <w:bookmarkStart w:id="24" w:name="_Toc275511636"/>
      <w:bookmarkStart w:id="25" w:name="_Toc275514372"/>
      <w:bookmarkStart w:id="26" w:name="_Toc276478215"/>
      <w:proofErr w:type="spellStart"/>
      <w:r w:rsidRPr="002F30B2">
        <w:rPr>
          <w:b/>
          <w:i/>
          <w:sz w:val="26"/>
          <w:szCs w:val="26"/>
        </w:rPr>
        <w:t>Nguyên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nhân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xảy</w:t>
      </w:r>
      <w:proofErr w:type="spellEnd"/>
      <w:r w:rsidRPr="002F30B2">
        <w:rPr>
          <w:b/>
          <w:i/>
          <w:sz w:val="26"/>
          <w:szCs w:val="26"/>
        </w:rPr>
        <w:t xml:space="preserve"> ra </w:t>
      </w:r>
      <w:proofErr w:type="spellStart"/>
      <w:r w:rsidRPr="002F30B2">
        <w:rPr>
          <w:b/>
          <w:i/>
          <w:sz w:val="26"/>
          <w:szCs w:val="26"/>
        </w:rPr>
        <w:t>tắc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nghẽn</w:t>
      </w:r>
      <w:bookmarkEnd w:id="22"/>
      <w:bookmarkEnd w:id="23"/>
      <w:bookmarkEnd w:id="24"/>
      <w:bookmarkEnd w:id="25"/>
      <w:bookmarkEnd w:id="26"/>
      <w:proofErr w:type="spellEnd"/>
    </w:p>
    <w:p w14:paraId="44EA2520" w14:textId="77777777" w:rsidR="00666227" w:rsidRPr="002F30B2" w:rsidRDefault="00B30513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Pr="002F30B2">
        <w:rPr>
          <w:sz w:val="26"/>
          <w:szCs w:val="26"/>
        </w:rPr>
        <w:t>Thời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gian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chờ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lý</w:t>
      </w:r>
      <w:proofErr w:type="spellEnd"/>
      <w:r w:rsidRPr="002F30B2">
        <w:rPr>
          <w:sz w:val="26"/>
          <w:szCs w:val="26"/>
        </w:rPr>
        <w:t>,</w:t>
      </w:r>
      <w:r w:rsidR="00666227" w:rsidRPr="002F30B2">
        <w:rPr>
          <w:sz w:val="26"/>
          <w:szCs w:val="26"/>
        </w:rPr>
        <w:t xml:space="preserve"> </w:t>
      </w:r>
      <w:proofErr w:type="spellStart"/>
      <w:r w:rsidR="00666227" w:rsidRPr="002F30B2">
        <w:rPr>
          <w:sz w:val="26"/>
          <w:szCs w:val="26"/>
        </w:rPr>
        <w:t>xếp</w:t>
      </w:r>
      <w:proofErr w:type="spellEnd"/>
      <w:r w:rsidR="00666227" w:rsidRPr="002F30B2">
        <w:rPr>
          <w:sz w:val="26"/>
          <w:szCs w:val="26"/>
        </w:rPr>
        <w:t xml:space="preserve"> </w:t>
      </w:r>
      <w:proofErr w:type="spellStart"/>
      <w:r w:rsidR="00666227" w:rsidRPr="002F30B2">
        <w:rPr>
          <w:sz w:val="26"/>
          <w:szCs w:val="26"/>
        </w:rPr>
        <w:t>hàng</w:t>
      </w:r>
      <w:proofErr w:type="spellEnd"/>
      <w:r w:rsidR="00666227" w:rsidRPr="002F30B2">
        <w:rPr>
          <w:sz w:val="26"/>
          <w:szCs w:val="26"/>
        </w:rPr>
        <w:t xml:space="preserve"> </w:t>
      </w:r>
      <w:proofErr w:type="spellStart"/>
      <w:r w:rsidR="00666227" w:rsidRPr="002F30B2">
        <w:rPr>
          <w:sz w:val="26"/>
          <w:szCs w:val="26"/>
        </w:rPr>
        <w:t>vào</w:t>
      </w:r>
      <w:proofErr w:type="spellEnd"/>
      <w:r w:rsidR="00666227" w:rsidRPr="002F30B2">
        <w:rPr>
          <w:sz w:val="26"/>
          <w:szCs w:val="26"/>
        </w:rPr>
        <w:t xml:space="preserve"> </w:t>
      </w:r>
      <w:proofErr w:type="spellStart"/>
      <w:r w:rsidR="00666227" w:rsidRPr="002F30B2">
        <w:rPr>
          <w:sz w:val="26"/>
          <w:szCs w:val="26"/>
        </w:rPr>
        <w:t>hàng</w:t>
      </w:r>
      <w:proofErr w:type="spellEnd"/>
      <w:r w:rsidR="00666227" w:rsidRPr="002F30B2">
        <w:rPr>
          <w:sz w:val="26"/>
          <w:szCs w:val="26"/>
        </w:rPr>
        <w:t xml:space="preserve"> </w:t>
      </w:r>
      <w:proofErr w:type="spellStart"/>
      <w:r w:rsidR="00666227" w:rsidRPr="002F30B2">
        <w:rPr>
          <w:sz w:val="26"/>
          <w:szCs w:val="26"/>
        </w:rPr>
        <w:t>đợi</w:t>
      </w:r>
      <w:proofErr w:type="spellEnd"/>
      <w:r w:rsidR="00666227" w:rsidRPr="002F30B2">
        <w:rPr>
          <w:sz w:val="26"/>
          <w:szCs w:val="26"/>
        </w:rPr>
        <w:t xml:space="preserve"> </w:t>
      </w:r>
      <w:proofErr w:type="spellStart"/>
      <w:r w:rsidR="00666227" w:rsidRPr="002F30B2">
        <w:rPr>
          <w:sz w:val="26"/>
          <w:szCs w:val="26"/>
        </w:rPr>
        <w:t>quá</w:t>
      </w:r>
      <w:proofErr w:type="spellEnd"/>
      <w:r w:rsidR="00666227" w:rsidRPr="002F30B2">
        <w:rPr>
          <w:sz w:val="26"/>
          <w:szCs w:val="26"/>
        </w:rPr>
        <w:t xml:space="preserve"> </w:t>
      </w:r>
      <w:proofErr w:type="spellStart"/>
      <w:r w:rsidR="00666227" w:rsidRPr="002F30B2">
        <w:rPr>
          <w:sz w:val="26"/>
          <w:szCs w:val="26"/>
        </w:rPr>
        <w:t>lớn</w:t>
      </w:r>
      <w:proofErr w:type="spellEnd"/>
      <w:r w:rsidR="00E96D6C" w:rsidRPr="002F30B2">
        <w:rPr>
          <w:sz w:val="26"/>
          <w:szCs w:val="26"/>
        </w:rPr>
        <w:t>.</w:t>
      </w:r>
    </w:p>
    <w:p w14:paraId="659F0DC5" w14:textId="77777777" w:rsidR="001B6587" w:rsidRPr="002F30B2" w:rsidRDefault="00B30513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Pr="002F30B2">
        <w:rPr>
          <w:sz w:val="26"/>
          <w:szCs w:val="26"/>
        </w:rPr>
        <w:t>Bộ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đệm</w:t>
      </w:r>
      <w:proofErr w:type="spellEnd"/>
      <w:r w:rsidRPr="002F30B2">
        <w:rPr>
          <w:sz w:val="26"/>
          <w:szCs w:val="26"/>
        </w:rPr>
        <w:t xml:space="preserve"> ở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quá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nhỏ</w:t>
      </w:r>
      <w:proofErr w:type="spellEnd"/>
      <w:r w:rsidR="00E96D6C" w:rsidRPr="002F30B2">
        <w:rPr>
          <w:sz w:val="26"/>
          <w:szCs w:val="26"/>
        </w:rPr>
        <w:t>.</w:t>
      </w:r>
    </w:p>
    <w:p w14:paraId="21E033E8" w14:textId="77777777" w:rsidR="009569F8" w:rsidRPr="002F30B2" w:rsidRDefault="001B6587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="009569F8" w:rsidRPr="002F30B2">
        <w:rPr>
          <w:sz w:val="26"/>
          <w:szCs w:val="26"/>
        </w:rPr>
        <w:t>Lỗi</w:t>
      </w:r>
      <w:proofErr w:type="spellEnd"/>
      <w:r w:rsidR="009569F8" w:rsidRPr="002F30B2">
        <w:rPr>
          <w:sz w:val="26"/>
          <w:szCs w:val="26"/>
        </w:rPr>
        <w:t xml:space="preserve"> do </w:t>
      </w:r>
      <w:proofErr w:type="spellStart"/>
      <w:r w:rsidR="009569F8" w:rsidRPr="002F30B2">
        <w:rPr>
          <w:sz w:val="26"/>
          <w:szCs w:val="26"/>
        </w:rPr>
        <w:t>đường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truyền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vô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tuyến</w:t>
      </w:r>
      <w:proofErr w:type="spellEnd"/>
      <w:r w:rsidR="00E96D6C" w:rsidRPr="002F30B2">
        <w:rPr>
          <w:sz w:val="26"/>
          <w:szCs w:val="26"/>
        </w:rPr>
        <w:t>.</w:t>
      </w:r>
    </w:p>
    <w:p w14:paraId="31340FFE" w14:textId="77777777" w:rsidR="00666227" w:rsidRPr="002F30B2" w:rsidRDefault="001E6AC2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r w:rsidR="009569F8" w:rsidRPr="002F30B2">
        <w:rPr>
          <w:sz w:val="26"/>
          <w:szCs w:val="26"/>
        </w:rPr>
        <w:t xml:space="preserve">Do </w:t>
      </w:r>
      <w:proofErr w:type="spellStart"/>
      <w:r w:rsidR="009569F8" w:rsidRPr="002F30B2">
        <w:rPr>
          <w:sz w:val="26"/>
          <w:szCs w:val="26"/>
        </w:rPr>
        <w:t>nghẽn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cổ</w:t>
      </w:r>
      <w:proofErr w:type="spellEnd"/>
      <w:r w:rsidR="009569F8" w:rsidRPr="002F30B2">
        <w:rPr>
          <w:sz w:val="26"/>
          <w:szCs w:val="26"/>
        </w:rPr>
        <w:t xml:space="preserve"> chai</w:t>
      </w:r>
      <w:r w:rsidR="00E96D6C" w:rsidRPr="002F30B2">
        <w:rPr>
          <w:sz w:val="26"/>
          <w:szCs w:val="26"/>
        </w:rPr>
        <w:t>.</w:t>
      </w:r>
    </w:p>
    <w:p w14:paraId="35564C68" w14:textId="77777777" w:rsidR="009569F8" w:rsidRPr="002F30B2" w:rsidRDefault="001E6AC2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r w:rsidR="0084052A" w:rsidRPr="002F30B2">
        <w:rPr>
          <w:sz w:val="26"/>
          <w:szCs w:val="26"/>
        </w:rPr>
        <w:t xml:space="preserve">Do </w:t>
      </w:r>
      <w:proofErr w:type="spellStart"/>
      <w:r w:rsidR="0084052A" w:rsidRPr="002F30B2">
        <w:rPr>
          <w:sz w:val="26"/>
          <w:szCs w:val="26"/>
        </w:rPr>
        <w:t>n</w:t>
      </w:r>
      <w:r w:rsidR="009569F8" w:rsidRPr="002F30B2">
        <w:rPr>
          <w:sz w:val="26"/>
          <w:szCs w:val="26"/>
        </w:rPr>
        <w:t>hu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cầu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băng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thông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cao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của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các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dịch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vụ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đa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phương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tiện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và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các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loại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hình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dịch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vụ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mới</w:t>
      </w:r>
      <w:proofErr w:type="spellEnd"/>
      <w:r w:rsidR="0084052A" w:rsidRPr="002F30B2">
        <w:rPr>
          <w:sz w:val="26"/>
          <w:szCs w:val="26"/>
        </w:rPr>
        <w:t xml:space="preserve"> </w:t>
      </w:r>
      <w:proofErr w:type="spellStart"/>
      <w:r w:rsidR="0084052A" w:rsidRPr="002F30B2">
        <w:rPr>
          <w:sz w:val="26"/>
          <w:szCs w:val="26"/>
        </w:rPr>
        <w:t>trong</w:t>
      </w:r>
      <w:proofErr w:type="spellEnd"/>
      <w:r w:rsidR="0084052A" w:rsidRPr="002F30B2">
        <w:rPr>
          <w:sz w:val="26"/>
          <w:szCs w:val="26"/>
        </w:rPr>
        <w:t xml:space="preserve"> </w:t>
      </w:r>
      <w:proofErr w:type="spellStart"/>
      <w:r w:rsidR="0084052A" w:rsidRPr="002F30B2">
        <w:rPr>
          <w:sz w:val="26"/>
          <w:szCs w:val="26"/>
        </w:rPr>
        <w:t>khi</w:t>
      </w:r>
      <w:proofErr w:type="spellEnd"/>
      <w:r w:rsidR="0084052A" w:rsidRPr="002F30B2">
        <w:rPr>
          <w:sz w:val="26"/>
          <w:szCs w:val="26"/>
        </w:rPr>
        <w:t xml:space="preserve"> </w:t>
      </w:r>
      <w:proofErr w:type="spellStart"/>
      <w:r w:rsidR="0084052A" w:rsidRPr="002F30B2">
        <w:rPr>
          <w:sz w:val="26"/>
          <w:szCs w:val="26"/>
        </w:rPr>
        <w:t>mạng</w:t>
      </w:r>
      <w:proofErr w:type="spellEnd"/>
      <w:r w:rsidR="0084052A" w:rsidRPr="002F30B2">
        <w:rPr>
          <w:sz w:val="26"/>
          <w:szCs w:val="26"/>
        </w:rPr>
        <w:t xml:space="preserve"> </w:t>
      </w:r>
      <w:proofErr w:type="spellStart"/>
      <w:r w:rsidR="0084052A" w:rsidRPr="002F30B2">
        <w:rPr>
          <w:sz w:val="26"/>
          <w:szCs w:val="26"/>
        </w:rPr>
        <w:t>không</w:t>
      </w:r>
      <w:proofErr w:type="spellEnd"/>
      <w:r w:rsidR="0084052A" w:rsidRPr="002F30B2">
        <w:rPr>
          <w:sz w:val="26"/>
          <w:szCs w:val="26"/>
        </w:rPr>
        <w:t xml:space="preserve"> </w:t>
      </w:r>
      <w:proofErr w:type="spellStart"/>
      <w:r w:rsidR="0084052A" w:rsidRPr="002F30B2">
        <w:rPr>
          <w:sz w:val="26"/>
          <w:szCs w:val="26"/>
        </w:rPr>
        <w:t>đủ</w:t>
      </w:r>
      <w:proofErr w:type="spellEnd"/>
      <w:r w:rsidR="0084052A" w:rsidRPr="002F30B2">
        <w:rPr>
          <w:sz w:val="26"/>
          <w:szCs w:val="26"/>
        </w:rPr>
        <w:t xml:space="preserve"> </w:t>
      </w:r>
      <w:proofErr w:type="spellStart"/>
      <w:r w:rsidR="0084052A" w:rsidRPr="002F30B2">
        <w:rPr>
          <w:sz w:val="26"/>
          <w:szCs w:val="26"/>
        </w:rPr>
        <w:t>đáp</w:t>
      </w:r>
      <w:proofErr w:type="spellEnd"/>
      <w:r w:rsidR="0084052A" w:rsidRPr="002F30B2">
        <w:rPr>
          <w:sz w:val="26"/>
          <w:szCs w:val="26"/>
        </w:rPr>
        <w:t xml:space="preserve"> </w:t>
      </w:r>
      <w:proofErr w:type="spellStart"/>
      <w:r w:rsidR="0084052A" w:rsidRPr="002F30B2">
        <w:rPr>
          <w:sz w:val="26"/>
          <w:szCs w:val="26"/>
        </w:rPr>
        <w:t>ứng</w:t>
      </w:r>
      <w:proofErr w:type="spellEnd"/>
      <w:r w:rsidR="009569F8" w:rsidRPr="002F30B2">
        <w:rPr>
          <w:sz w:val="26"/>
          <w:szCs w:val="26"/>
        </w:rPr>
        <w:t>.</w:t>
      </w:r>
    </w:p>
    <w:p w14:paraId="4ABDF00C" w14:textId="77777777" w:rsidR="0039405A" w:rsidRPr="002F30B2" w:rsidRDefault="00A07C2A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="009569F8" w:rsidRPr="002F30B2">
        <w:rPr>
          <w:sz w:val="26"/>
          <w:szCs w:val="26"/>
        </w:rPr>
        <w:t>Lưu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lượng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lớn</w:t>
      </w:r>
      <w:proofErr w:type="spellEnd"/>
      <w:r w:rsidR="009569F8" w:rsidRPr="002F30B2">
        <w:rPr>
          <w:sz w:val="26"/>
          <w:szCs w:val="26"/>
        </w:rPr>
        <w:t xml:space="preserve">, </w:t>
      </w:r>
      <w:proofErr w:type="spellStart"/>
      <w:r w:rsidR="009569F8" w:rsidRPr="002F30B2">
        <w:rPr>
          <w:sz w:val="26"/>
          <w:szCs w:val="26"/>
        </w:rPr>
        <w:t>thay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đổi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đột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biến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và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biến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đổi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động</w:t>
      </w:r>
      <w:proofErr w:type="spellEnd"/>
      <w:r w:rsidR="009569F8" w:rsidRPr="002F30B2">
        <w:rPr>
          <w:sz w:val="26"/>
          <w:szCs w:val="26"/>
        </w:rPr>
        <w:t>.</w:t>
      </w:r>
    </w:p>
    <w:p w14:paraId="73AED406" w14:textId="77777777" w:rsidR="009569F8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27" w:name="_Toc272331137"/>
      <w:bookmarkStart w:id="28" w:name="_Toc272342272"/>
      <w:bookmarkStart w:id="29" w:name="_Toc275511637"/>
      <w:bookmarkStart w:id="30" w:name="_Toc275514373"/>
      <w:bookmarkStart w:id="31" w:name="_Toc276478216"/>
      <w:proofErr w:type="spellStart"/>
      <w:r w:rsidRPr="002F30B2">
        <w:rPr>
          <w:b/>
          <w:i/>
          <w:sz w:val="26"/>
          <w:szCs w:val="26"/>
        </w:rPr>
        <w:t>Nguyên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lý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chung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điều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khiển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chống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tắc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nghẽn</w:t>
      </w:r>
      <w:bookmarkEnd w:id="27"/>
      <w:bookmarkEnd w:id="28"/>
      <w:bookmarkEnd w:id="29"/>
      <w:bookmarkEnd w:id="30"/>
      <w:bookmarkEnd w:id="31"/>
      <w:proofErr w:type="spellEnd"/>
    </w:p>
    <w:p w14:paraId="1508D7F4" w14:textId="77777777" w:rsidR="009569F8" w:rsidRPr="002F30B2" w:rsidRDefault="009569F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Duy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trì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điểm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hoạt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luôn</w:t>
      </w:r>
      <w:proofErr w:type="spellEnd"/>
      <w:r w:rsidRPr="002F30B2">
        <w:rPr>
          <w:sz w:val="26"/>
          <w:szCs w:val="26"/>
        </w:rPr>
        <w:t xml:space="preserve"> ở </w:t>
      </w:r>
      <w:proofErr w:type="spellStart"/>
      <w:r w:rsidRPr="002F30B2">
        <w:rPr>
          <w:sz w:val="26"/>
          <w:szCs w:val="26"/>
        </w:rPr>
        <w:t>mức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nhỏ</w:t>
      </w:r>
      <w:proofErr w:type="spellEnd"/>
      <w:r w:rsidRPr="002F30B2">
        <w:rPr>
          <w:sz w:val="26"/>
          <w:szCs w:val="26"/>
        </w:rPr>
        <w:t>.</w:t>
      </w:r>
    </w:p>
    <w:p w14:paraId="0F51632A" w14:textId="77777777" w:rsidR="009569F8" w:rsidRPr="002F30B2" w:rsidRDefault="009569F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Đảm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bảo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đệm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định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tuyến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bị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tràn</w:t>
      </w:r>
      <w:proofErr w:type="spellEnd"/>
      <w:r w:rsidRPr="002F30B2">
        <w:rPr>
          <w:sz w:val="26"/>
          <w:szCs w:val="26"/>
        </w:rPr>
        <w:t>.</w:t>
      </w:r>
    </w:p>
    <w:p w14:paraId="40560C96" w14:textId="77777777" w:rsidR="0035292F" w:rsidRPr="002F30B2" w:rsidRDefault="009569F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Đảm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bảo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phía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gửi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dữ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liệu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nhanh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phía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nhận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vẫn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lý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giúp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tài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nguyên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một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hiệu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nhất</w:t>
      </w:r>
      <w:proofErr w:type="spellEnd"/>
      <w:r w:rsidRPr="002F30B2">
        <w:rPr>
          <w:sz w:val="26"/>
          <w:szCs w:val="26"/>
        </w:rPr>
        <w:t>.</w:t>
      </w:r>
    </w:p>
    <w:p w14:paraId="402DB786" w14:textId="77777777" w:rsidR="009569F8" w:rsidRPr="002F30B2" w:rsidRDefault="009569F8" w:rsidP="00A065F8">
      <w:pPr>
        <w:spacing w:after="0" w:line="240" w:lineRule="auto"/>
        <w:rPr>
          <w:b/>
          <w:sz w:val="26"/>
          <w:szCs w:val="26"/>
        </w:rPr>
      </w:pPr>
      <w:bookmarkStart w:id="32" w:name="_Toc272331141"/>
      <w:bookmarkStart w:id="33" w:name="_Toc272342276"/>
      <w:bookmarkStart w:id="34" w:name="_Toc275511641"/>
      <w:bookmarkStart w:id="35" w:name="_Toc275514377"/>
      <w:bookmarkStart w:id="36" w:name="_Toc276478220"/>
      <w:proofErr w:type="spellStart"/>
      <w:r w:rsidRPr="002F30B2">
        <w:rPr>
          <w:b/>
          <w:sz w:val="26"/>
          <w:szCs w:val="26"/>
        </w:rPr>
        <w:t>Một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số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phương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pháp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điều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khiển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tắc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nghẽn</w:t>
      </w:r>
      <w:bookmarkEnd w:id="32"/>
      <w:bookmarkEnd w:id="33"/>
      <w:bookmarkEnd w:id="34"/>
      <w:bookmarkEnd w:id="35"/>
      <w:bookmarkEnd w:id="36"/>
      <w:proofErr w:type="spellEnd"/>
    </w:p>
    <w:p w14:paraId="34E67223" w14:textId="77777777" w:rsidR="009569F8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37" w:name="_Toc272331142"/>
      <w:bookmarkStart w:id="38" w:name="_Toc272342277"/>
      <w:bookmarkStart w:id="39" w:name="_Toc275511642"/>
      <w:bookmarkStart w:id="40" w:name="_Toc275514378"/>
      <w:bookmarkStart w:id="41" w:name="_Toc276478221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DECbit</w:t>
      </w:r>
      <w:bookmarkEnd w:id="37"/>
      <w:bookmarkEnd w:id="38"/>
      <w:bookmarkEnd w:id="39"/>
      <w:bookmarkEnd w:id="40"/>
      <w:bookmarkEnd w:id="41"/>
      <w:proofErr w:type="spellEnd"/>
    </w:p>
    <w:p w14:paraId="07B5761F" w14:textId="77777777" w:rsidR="009569F8" w:rsidRPr="002F30B2" w:rsidRDefault="00B85849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DECbit</w:t>
      </w:r>
      <w:proofErr w:type="spellEnd"/>
      <w:r w:rsidR="00A065F8" w:rsidRPr="002F30B2">
        <w:rPr>
          <w:sz w:val="26"/>
          <w:szCs w:val="26"/>
        </w:rPr>
        <w:t xml:space="preserve"> </w:t>
      </w:r>
      <w:r w:rsidR="0054751C" w:rsidRPr="002F30B2">
        <w:rPr>
          <w:sz w:val="26"/>
          <w:szCs w:val="26"/>
        </w:rPr>
        <w:t xml:space="preserve">là </w:t>
      </w:r>
      <w:proofErr w:type="spellStart"/>
      <w:r w:rsidR="0054751C" w:rsidRPr="002F30B2">
        <w:rPr>
          <w:sz w:val="26"/>
          <w:szCs w:val="26"/>
        </w:rPr>
        <w:t>mô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hình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điều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khiển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tắc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nghẽn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tại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định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tuyến</w:t>
      </w:r>
      <w:proofErr w:type="spellEnd"/>
      <w:r w:rsidR="009569F8" w:rsidRPr="002F30B2">
        <w:rPr>
          <w:sz w:val="26"/>
          <w:szCs w:val="26"/>
        </w:rPr>
        <w:t xml:space="preserve">. </w:t>
      </w:r>
      <w:proofErr w:type="spellStart"/>
      <w:r w:rsidR="009569F8" w:rsidRPr="002F30B2">
        <w:rPr>
          <w:sz w:val="26"/>
          <w:szCs w:val="26"/>
        </w:rPr>
        <w:t>Phương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pháp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này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sử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dụng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phản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hồi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3A4465" w:rsidRPr="002F30B2">
        <w:rPr>
          <w:sz w:val="26"/>
          <w:szCs w:val="26"/>
        </w:rPr>
        <w:t>rõ</w:t>
      </w:r>
      <w:proofErr w:type="spellEnd"/>
      <w:r w:rsidR="003A4465" w:rsidRPr="002F30B2">
        <w:rPr>
          <w:sz w:val="26"/>
          <w:szCs w:val="26"/>
        </w:rPr>
        <w:t xml:space="preserve"> </w:t>
      </w:r>
      <w:proofErr w:type="spellStart"/>
      <w:r w:rsidR="003A4465" w:rsidRPr="002F30B2">
        <w:rPr>
          <w:sz w:val="26"/>
          <w:szCs w:val="26"/>
        </w:rPr>
        <w:t>ràng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thêm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một</w:t>
      </w:r>
      <w:proofErr w:type="spellEnd"/>
      <w:r w:rsidRPr="002F30B2">
        <w:rPr>
          <w:sz w:val="26"/>
          <w:szCs w:val="26"/>
        </w:rPr>
        <w:t xml:space="preserve"> bit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phần</w:t>
      </w:r>
      <w:proofErr w:type="spellEnd"/>
      <w:r w:rsidRPr="002F30B2">
        <w:rPr>
          <w:sz w:val="26"/>
          <w:szCs w:val="26"/>
        </w:rPr>
        <w:t xml:space="preserve"> header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báo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hiệu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tắc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nghẽn</w:t>
      </w:r>
      <w:proofErr w:type="spellEnd"/>
      <w:r w:rsidR="009569F8" w:rsidRPr="002F30B2">
        <w:rPr>
          <w:sz w:val="26"/>
          <w:szCs w:val="26"/>
        </w:rPr>
        <w:t xml:space="preserve">. </w:t>
      </w:r>
      <w:proofErr w:type="spellStart"/>
      <w:r w:rsidR="009569F8" w:rsidRPr="002F30B2">
        <w:rPr>
          <w:sz w:val="26"/>
          <w:szCs w:val="26"/>
        </w:rPr>
        <w:t>Nếu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độ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dài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trung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bình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của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bộ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đệm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vượt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quá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ngưỡng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C524C5" w:rsidRPr="002F30B2">
        <w:rPr>
          <w:sz w:val="26"/>
          <w:szCs w:val="26"/>
        </w:rPr>
        <w:t>cho</w:t>
      </w:r>
      <w:proofErr w:type="spellEnd"/>
      <w:r w:rsidR="00C524C5" w:rsidRPr="002F30B2">
        <w:rPr>
          <w:sz w:val="26"/>
          <w:szCs w:val="26"/>
        </w:rPr>
        <w:t xml:space="preserve"> </w:t>
      </w:r>
      <w:proofErr w:type="spellStart"/>
      <w:r w:rsidR="00C524C5" w:rsidRPr="002F30B2">
        <w:rPr>
          <w:sz w:val="26"/>
          <w:szCs w:val="26"/>
        </w:rPr>
        <w:t>phép</w:t>
      </w:r>
      <w:proofErr w:type="spellEnd"/>
      <w:r w:rsidR="00C524C5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thì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bộ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định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tuyến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C524C5" w:rsidRPr="002F30B2">
        <w:rPr>
          <w:sz w:val="26"/>
          <w:szCs w:val="26"/>
        </w:rPr>
        <w:t>đặt</w:t>
      </w:r>
      <w:proofErr w:type="spellEnd"/>
      <w:r w:rsidR="00C524C5" w:rsidRPr="002F30B2">
        <w:rPr>
          <w:sz w:val="26"/>
          <w:szCs w:val="26"/>
        </w:rPr>
        <w:t xml:space="preserve"> bit </w:t>
      </w:r>
      <w:proofErr w:type="spellStart"/>
      <w:r w:rsidR="00C524C5" w:rsidRPr="002F30B2">
        <w:rPr>
          <w:sz w:val="26"/>
          <w:szCs w:val="26"/>
        </w:rPr>
        <w:t>này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trong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các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gói</w:t>
      </w:r>
      <w:proofErr w:type="spellEnd"/>
      <w:r w:rsidR="009569F8" w:rsidRPr="002F30B2">
        <w:rPr>
          <w:sz w:val="26"/>
          <w:szCs w:val="26"/>
        </w:rPr>
        <w:t xml:space="preserve"> tin </w:t>
      </w:r>
      <w:proofErr w:type="spellStart"/>
      <w:r w:rsidR="00C524C5" w:rsidRPr="002F30B2">
        <w:rPr>
          <w:sz w:val="26"/>
          <w:szCs w:val="26"/>
        </w:rPr>
        <w:t>đến</w:t>
      </w:r>
      <w:proofErr w:type="spellEnd"/>
      <w:r w:rsidR="00C524C5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để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thông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báo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sự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tắc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nghẽn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của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mạng</w:t>
      </w:r>
      <w:proofErr w:type="spellEnd"/>
      <w:r w:rsidR="009569F8" w:rsidRPr="002F30B2">
        <w:rPr>
          <w:sz w:val="26"/>
          <w:szCs w:val="26"/>
        </w:rPr>
        <w:t xml:space="preserve">. </w:t>
      </w:r>
      <w:proofErr w:type="spellStart"/>
      <w:r w:rsidR="009569F8" w:rsidRPr="002F30B2">
        <w:rPr>
          <w:sz w:val="26"/>
          <w:szCs w:val="26"/>
        </w:rPr>
        <w:t>Phía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nhận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gửi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lại</w:t>
      </w:r>
      <w:proofErr w:type="spellEnd"/>
      <w:r w:rsidR="009569F8" w:rsidRPr="002F30B2">
        <w:rPr>
          <w:sz w:val="26"/>
          <w:szCs w:val="26"/>
        </w:rPr>
        <w:t xml:space="preserve"> bit </w:t>
      </w:r>
      <w:proofErr w:type="spellStart"/>
      <w:r w:rsidR="009569F8" w:rsidRPr="002F30B2">
        <w:rPr>
          <w:sz w:val="26"/>
          <w:szCs w:val="26"/>
        </w:rPr>
        <w:t>này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trong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thông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báo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nhận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được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đến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phía</w:t>
      </w:r>
      <w:proofErr w:type="spellEnd"/>
      <w:r w:rsidR="009569F8" w:rsidRPr="002F30B2">
        <w:rPr>
          <w:sz w:val="26"/>
          <w:szCs w:val="26"/>
        </w:rPr>
        <w:t xml:space="preserve"> </w:t>
      </w:r>
      <w:proofErr w:type="spellStart"/>
      <w:r w:rsidR="009569F8" w:rsidRPr="002F30B2">
        <w:rPr>
          <w:sz w:val="26"/>
          <w:szCs w:val="26"/>
        </w:rPr>
        <w:t>gử</w:t>
      </w:r>
      <w:r w:rsidR="0054751C" w:rsidRPr="002F30B2">
        <w:rPr>
          <w:sz w:val="26"/>
          <w:szCs w:val="26"/>
        </w:rPr>
        <w:t>i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đê</w:t>
      </w:r>
      <w:proofErr w:type="spellEnd"/>
      <w:r w:rsidR="0054751C" w:rsidRPr="002F30B2">
        <w:rPr>
          <w:sz w:val="26"/>
          <w:szCs w:val="26"/>
        </w:rPr>
        <w:t xml:space="preserve">̉ </w:t>
      </w:r>
      <w:proofErr w:type="spellStart"/>
      <w:r w:rsidR="0054751C" w:rsidRPr="002F30B2">
        <w:rPr>
          <w:sz w:val="26"/>
          <w:szCs w:val="26"/>
        </w:rPr>
        <w:t>phía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gửi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điểu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chỉnh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kích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thước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cửa</w:t>
      </w:r>
      <w:proofErr w:type="spellEnd"/>
      <w:r w:rsidR="0054751C" w:rsidRPr="002F30B2">
        <w:rPr>
          <w:sz w:val="26"/>
          <w:szCs w:val="26"/>
        </w:rPr>
        <w:t xml:space="preserve"> </w:t>
      </w:r>
      <w:proofErr w:type="spellStart"/>
      <w:r w:rsidR="0054751C" w:rsidRPr="002F30B2">
        <w:rPr>
          <w:sz w:val="26"/>
          <w:szCs w:val="26"/>
        </w:rPr>
        <w:t>sô</w:t>
      </w:r>
      <w:proofErr w:type="spellEnd"/>
      <w:r w:rsidR="0054751C" w:rsidRPr="002F30B2">
        <w:rPr>
          <w:sz w:val="26"/>
          <w:szCs w:val="26"/>
        </w:rPr>
        <w:t xml:space="preserve">̉ </w:t>
      </w:r>
      <w:proofErr w:type="spellStart"/>
      <w:r w:rsidR="0054751C" w:rsidRPr="002F30B2">
        <w:rPr>
          <w:sz w:val="26"/>
          <w:szCs w:val="26"/>
        </w:rPr>
        <w:t>gửi</w:t>
      </w:r>
      <w:proofErr w:type="spellEnd"/>
      <w:r w:rsidR="009569F8" w:rsidRPr="002F30B2">
        <w:rPr>
          <w:sz w:val="26"/>
          <w:szCs w:val="26"/>
        </w:rPr>
        <w:t>.</w:t>
      </w:r>
    </w:p>
    <w:p w14:paraId="578128BA" w14:textId="77777777" w:rsidR="000A3AE2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42" w:name="_Toc272331143"/>
      <w:bookmarkStart w:id="43" w:name="_Toc272342278"/>
      <w:bookmarkStart w:id="44" w:name="_Toc275511643"/>
      <w:bookmarkStart w:id="45" w:name="_Toc275514379"/>
      <w:bookmarkStart w:id="46" w:name="_Toc276478222"/>
      <w:proofErr w:type="spellStart"/>
      <w:r w:rsidRPr="002F30B2">
        <w:rPr>
          <w:b/>
          <w:i/>
          <w:sz w:val="26"/>
          <w:szCs w:val="26"/>
        </w:rPr>
        <w:t>Điều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khiển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chống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tắc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nghẽn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trong</w:t>
      </w:r>
      <w:bookmarkEnd w:id="42"/>
      <w:bookmarkEnd w:id="43"/>
      <w:bookmarkEnd w:id="44"/>
      <w:bookmarkEnd w:id="45"/>
      <w:bookmarkEnd w:id="46"/>
      <w:proofErr w:type="spellEnd"/>
      <w:r w:rsidR="000A3AE2" w:rsidRPr="002F30B2">
        <w:rPr>
          <w:b/>
          <w:i/>
          <w:sz w:val="26"/>
          <w:szCs w:val="26"/>
        </w:rPr>
        <w:t xml:space="preserve"> RED</w:t>
      </w:r>
    </w:p>
    <w:p w14:paraId="11043A85" w14:textId="77777777" w:rsidR="004F0CF7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bookmarkStart w:id="47" w:name="_Toc272331145"/>
      <w:bookmarkStart w:id="48" w:name="_Toc272342280"/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78BAB2B" wp14:editId="74327CAA">
                <wp:extent cx="2650490" cy="1471295"/>
                <wp:effectExtent l="0" t="4445" r="17145" b="635"/>
                <wp:docPr id="2" name="Group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0490" cy="1471295"/>
                          <a:chOff x="3783" y="10725"/>
                          <a:chExt cx="5101" cy="3034"/>
                        </a:xfrm>
                      </wpg:grpSpPr>
                      <wps:wsp>
                        <wps:cNvPr id="12" name="Line 1289"/>
                        <wps:cNvCnPr/>
                        <wps:spPr bwMode="auto">
                          <a:xfrm>
                            <a:off x="4891" y="11047"/>
                            <a:ext cx="0" cy="221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290"/>
                        <wps:cNvCnPr/>
                        <wps:spPr bwMode="auto">
                          <a:xfrm>
                            <a:off x="4891" y="13258"/>
                            <a:ext cx="3993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291"/>
                        <wps:cNvCnPr/>
                        <wps:spPr bwMode="auto">
                          <a:xfrm flipV="1">
                            <a:off x="5796" y="13142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292"/>
                        <wps:cNvCnPr/>
                        <wps:spPr bwMode="auto">
                          <a:xfrm>
                            <a:off x="4891" y="11650"/>
                            <a:ext cx="2732" cy="0"/>
                          </a:xfrm>
                          <a:prstGeom prst="line">
                            <a:avLst/>
                          </a:prstGeom>
                          <a:noFill/>
                          <a:ln w="936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293"/>
                        <wps:cNvCnPr/>
                        <wps:spPr bwMode="auto">
                          <a:xfrm>
                            <a:off x="4891" y="12771"/>
                            <a:ext cx="2732" cy="0"/>
                          </a:xfrm>
                          <a:prstGeom prst="line">
                            <a:avLst/>
                          </a:prstGeom>
                          <a:noFill/>
                          <a:ln w="936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294"/>
                        <wps:cNvCnPr/>
                        <wps:spPr bwMode="auto">
                          <a:xfrm>
                            <a:off x="7624" y="12791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936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1295"/>
                        <wps:cNvSpPr txBox="1">
                          <a:spLocks noChangeArrowheads="1"/>
                        </wps:cNvSpPr>
                        <wps:spPr bwMode="auto">
                          <a:xfrm>
                            <a:off x="3783" y="10725"/>
                            <a:ext cx="1421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3D923" w14:textId="77777777" w:rsidR="001558FE" w:rsidRPr="00CD54CD" w:rsidRDefault="001558FE" w:rsidP="009D4D2E">
                              <w:pPr>
                                <w:spacing w:line="240" w:lineRule="auto"/>
                                <w:rPr>
                                  <w:i/>
                                  <w:sz w:val="22"/>
                                  <w:szCs w:val="22"/>
                                  <w:vertAlign w:val="subscript"/>
                                  <w:lang w:val="nl-NL"/>
                                </w:rPr>
                              </w:pP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  <w:t>p</w:t>
                              </w: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vertAlign w:val="subscript"/>
                                  <w:lang w:val="nl-NL"/>
                                </w:rPr>
                                <w:t>mark/drop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296"/>
                        <wps:cNvSpPr txBox="1">
                          <a:spLocks noChangeArrowheads="1"/>
                        </wps:cNvSpPr>
                        <wps:spPr bwMode="auto">
                          <a:xfrm>
                            <a:off x="4506" y="11436"/>
                            <a:ext cx="63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F78B68" w14:textId="77777777" w:rsidR="001558FE" w:rsidRPr="00CD54CD" w:rsidRDefault="001558FE" w:rsidP="009D4D2E">
                              <w:pPr>
                                <w:spacing w:line="240" w:lineRule="auto"/>
                                <w:rPr>
                                  <w:sz w:val="22"/>
                                  <w:szCs w:val="22"/>
                                  <w:lang w:val="nl-NL"/>
                                </w:rPr>
                              </w:pPr>
                              <w:r w:rsidRPr="00CD54CD">
                                <w:rPr>
                                  <w:sz w:val="22"/>
                                  <w:szCs w:val="22"/>
                                  <w:lang w:val="nl-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10800" rIns="91440" bIns="45720" anchor="t" anchorCtr="0">
                          <a:noAutofit/>
                        </wps:bodyPr>
                      </wps:wsp>
                      <wps:wsp>
                        <wps:cNvPr id="20" name="Text Box 1297"/>
                        <wps:cNvSpPr txBox="1">
                          <a:spLocks noChangeArrowheads="1"/>
                        </wps:cNvSpPr>
                        <wps:spPr bwMode="auto">
                          <a:xfrm>
                            <a:off x="3945" y="12537"/>
                            <a:ext cx="1046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E06A1E" w14:textId="77777777" w:rsidR="001558FE" w:rsidRPr="00CD54CD" w:rsidRDefault="001558FE" w:rsidP="009D4D2E">
                              <w:pPr>
                                <w:spacing w:line="240" w:lineRule="auto"/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  <w:t xml:space="preserve">  </w:t>
                              </w: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  <w:t>max</w:t>
                              </w: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vertAlign w:val="subscript"/>
                                  <w:lang w:val="nl-NL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1298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3258"/>
                            <a:ext cx="1035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50383" w14:textId="77777777" w:rsidR="001558FE" w:rsidRPr="00CD54CD" w:rsidRDefault="001558FE" w:rsidP="009D4D2E">
                              <w:pPr>
                                <w:spacing w:line="240" w:lineRule="auto"/>
                                <w:rPr>
                                  <w:i/>
                                  <w:sz w:val="22"/>
                                  <w:szCs w:val="22"/>
                                  <w:vertAlign w:val="subscript"/>
                                  <w:lang w:val="nl-NL"/>
                                </w:rPr>
                              </w:pP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  <w:t>min</w:t>
                              </w: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vertAlign w:val="subscript"/>
                                  <w:lang w:val="nl-NL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1299"/>
                        <wps:cNvSpPr txBox="1">
                          <a:spLocks noChangeArrowheads="1"/>
                        </wps:cNvSpPr>
                        <wps:spPr bwMode="auto">
                          <a:xfrm>
                            <a:off x="7203" y="13258"/>
                            <a:ext cx="1680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48FB" w14:textId="77777777" w:rsidR="001558FE" w:rsidRPr="00CD54CD" w:rsidRDefault="001558FE" w:rsidP="009D4D2E">
                              <w:pPr>
                                <w:spacing w:line="240" w:lineRule="auto"/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</w:pP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  <w:t>max</w:t>
                              </w: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vertAlign w:val="subscript"/>
                                  <w:lang w:val="nl-NL"/>
                                </w:rPr>
                                <w:t>th</w:t>
                              </w:r>
                              <w:r w:rsidRPr="00CD54CD">
                                <w:rPr>
                                  <w:i/>
                                  <w:sz w:val="22"/>
                                  <w:szCs w:val="22"/>
                                  <w:lang w:val="nl-NL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13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6" y="13042"/>
                            <a:ext cx="63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5D814" w14:textId="77777777" w:rsidR="001558FE" w:rsidRPr="006E41A2" w:rsidRDefault="001558FE" w:rsidP="009D4D2E">
                              <w:pPr>
                                <w:spacing w:line="240" w:lineRule="auto"/>
                                <w:rPr>
                                  <w:sz w:val="20"/>
                                  <w:szCs w:val="22"/>
                                  <w:lang w:val="nl-NL"/>
                                </w:rPr>
                              </w:pPr>
                              <w:r w:rsidRPr="006E41A2">
                                <w:rPr>
                                  <w:sz w:val="20"/>
                                  <w:szCs w:val="22"/>
                                  <w:lang w:val="nl-NL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1080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07" y="13291"/>
                            <a:ext cx="23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25" name="Rectangle 1302"/>
                        <wps:cNvSpPr>
                          <a:spLocks noChangeArrowheads="1"/>
                        </wps:cNvSpPr>
                        <wps:spPr bwMode="auto">
                          <a:xfrm>
                            <a:off x="4908" y="13227"/>
                            <a:ext cx="906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Rectangle 1303"/>
                        <wps:cNvSpPr>
                          <a:spLocks noChangeArrowheads="1"/>
                        </wps:cNvSpPr>
                        <wps:spPr bwMode="auto">
                          <a:xfrm rot="20700000">
                            <a:off x="5781" y="12975"/>
                            <a:ext cx="1888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Line 1304"/>
                        <wps:cNvCnPr/>
                        <wps:spPr bwMode="auto">
                          <a:xfrm flipV="1">
                            <a:off x="7624" y="13148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Rectangle 130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7600" y="11634"/>
                            <a:ext cx="39" cy="11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1306"/>
                        <wps:cNvSpPr>
                          <a:spLocks noChangeArrowheads="1"/>
                        </wps:cNvSpPr>
                        <wps:spPr bwMode="auto">
                          <a:xfrm>
                            <a:off x="7619" y="11630"/>
                            <a:ext cx="624" cy="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BAB2B" id="Group 1288" o:spid="_x0000_s1026" style="width:208.7pt;height:115.85pt;mso-position-horizontal-relative:char;mso-position-vertical-relative:line" coordorigin="3783,10725" coordsize="5101,303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">
                <v:line id="Line 1289" o:spid="_x0000_s1027" style="position:absolute;visibility:visible;mso-wrap-style:square" from="4891,11047" to="4891,1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" strokeweight=".26mm">
                  <v:stroke startarrow="block" joinstyle="miter"/>
                </v:line>
                <v:line id="Line 1290" o:spid="_x0000_s1028" style="position:absolute;visibility:visible;mso-wrap-style:square" from="4891,13258" to="8884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" strokeweight=".26mm">
                  <v:stroke endarrow="block" joinstyle="miter"/>
                </v:line>
                <v:line id="Line 1291" o:spid="_x0000_s1029" style="position:absolute;flip:y;visibility:visible;mso-wrap-style:square" from="5796,13142" to="5796,1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" strokeweight=".26mm">
                  <v:stroke joinstyle="miter"/>
                </v:line>
                <v:line id="Line 1292" o:spid="_x0000_s1030" style="position:absolute;visibility:visible;mso-wrap-style:square" from="4891,11650" to="7623,11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" strokeweight=".26mm">
                  <v:stroke dashstyle="1 1" joinstyle="miter" endcap="round"/>
                </v:line>
                <v:line id="Line 1293" o:spid="_x0000_s1031" style="position:absolute;visibility:visible;mso-wrap-style:square" from="4891,12771" to="7623,12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" strokeweight=".26mm">
                  <v:stroke dashstyle="1 1" joinstyle="miter" endcap="round"/>
                </v:line>
                <v:line id="Line 1294" o:spid="_x0000_s1032" style="position:absolute;visibility:visible;mso-wrap-style:square" from="7624,12791" to="7624,13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" strokeweight=".26mm">
                  <v:stroke dashstyle="1 1" joinstyle="miter" endcap="roun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5" o:spid="_x0000_s1033" type="#_x0000_t202" style="position:absolute;left:3783;top:10725;width:142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stroke joinstyle="round"/>
                  <v:textbox>
                    <w:txbxContent>
                      <w:p w14:paraId="63E3D923" w14:textId="77777777" w:rsidR="001558FE" w:rsidRPr="00CD54CD" w:rsidRDefault="001558FE" w:rsidP="009D4D2E">
                        <w:pPr>
                          <w:spacing w:line="240" w:lineRule="auto"/>
                          <w:rPr>
                            <w:i/>
                            <w:sz w:val="22"/>
                            <w:szCs w:val="22"/>
                            <w:vertAlign w:val="subscript"/>
                            <w:lang w:val="nl-NL"/>
                          </w:rPr>
                        </w:pPr>
                        <w:r w:rsidRPr="00CD54CD">
                          <w:rPr>
                            <w:i/>
                            <w:sz w:val="22"/>
                            <w:szCs w:val="22"/>
                            <w:lang w:val="nl-NL"/>
                          </w:rPr>
                          <w:t>p</w:t>
                        </w:r>
                        <w:r w:rsidRPr="00CD54CD">
                          <w:rPr>
                            <w:i/>
                            <w:sz w:val="22"/>
                            <w:szCs w:val="22"/>
                            <w:vertAlign w:val="subscript"/>
                            <w:lang w:val="nl-NL"/>
                          </w:rPr>
                          <w:t>mark/drop</w:t>
                        </w:r>
                      </w:p>
                    </w:txbxContent>
                  </v:textbox>
                </v:shape>
                <v:shape id="Text Box 1296" o:spid="_x0000_s1034" type="#_x0000_t202" style="position:absolute;left:4506;top:11436;width:630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" filled="f" stroked="f">
                  <v:stroke joinstyle="round"/>
                  <v:textbox inset=",.3mm">
                    <w:txbxContent>
                      <w:p w14:paraId="2CF78B68" w14:textId="77777777" w:rsidR="001558FE" w:rsidRPr="00CD54CD" w:rsidRDefault="001558FE" w:rsidP="009D4D2E">
                        <w:pPr>
                          <w:spacing w:line="240" w:lineRule="auto"/>
                          <w:rPr>
                            <w:sz w:val="22"/>
                            <w:szCs w:val="22"/>
                            <w:lang w:val="nl-NL"/>
                          </w:rPr>
                        </w:pPr>
                        <w:r w:rsidRPr="00CD54CD">
                          <w:rPr>
                            <w:sz w:val="22"/>
                            <w:szCs w:val="22"/>
                            <w:lang w:val="nl-NL"/>
                          </w:rPr>
                          <w:t>1</w:t>
                        </w:r>
                      </w:p>
                    </w:txbxContent>
                  </v:textbox>
                </v:shape>
                <v:shape id="Text Box 1297" o:spid="_x0000_s1035" type="#_x0000_t202" style="position:absolute;left:3945;top:12537;width:1046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stroke joinstyle="round"/>
                  <v:textbox>
                    <w:txbxContent>
                      <w:p w14:paraId="6DE06A1E" w14:textId="77777777" w:rsidR="001558FE" w:rsidRPr="00CD54CD" w:rsidRDefault="001558FE" w:rsidP="009D4D2E">
                        <w:pPr>
                          <w:spacing w:line="240" w:lineRule="auto"/>
                          <w:rPr>
                            <w:i/>
                            <w:sz w:val="22"/>
                            <w:szCs w:val="22"/>
                            <w:lang w:val="nl-NL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  <w:lang w:val="nl-NL"/>
                          </w:rPr>
                          <w:t xml:space="preserve">  </w:t>
                        </w:r>
                        <w:r w:rsidRPr="00CD54CD">
                          <w:rPr>
                            <w:i/>
                            <w:sz w:val="22"/>
                            <w:szCs w:val="22"/>
                            <w:lang w:val="nl-NL"/>
                          </w:rPr>
                          <w:t>max</w:t>
                        </w:r>
                        <w:r w:rsidRPr="00CD54CD">
                          <w:rPr>
                            <w:i/>
                            <w:sz w:val="22"/>
                            <w:szCs w:val="22"/>
                            <w:vertAlign w:val="subscript"/>
                            <w:lang w:val="nl-NL"/>
                          </w:rPr>
                          <w:t>p</w:t>
                        </w:r>
                      </w:p>
                    </w:txbxContent>
                  </v:textbox>
                </v:shape>
                <v:shape id="Text Box 1298" o:spid="_x0000_s1036" type="#_x0000_t202" style="position:absolute;left:5310;top:13258;width:10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stroke joinstyle="round"/>
                  <v:textbox>
                    <w:txbxContent>
                      <w:p w14:paraId="11650383" w14:textId="77777777" w:rsidR="001558FE" w:rsidRPr="00CD54CD" w:rsidRDefault="001558FE" w:rsidP="009D4D2E">
                        <w:pPr>
                          <w:spacing w:line="240" w:lineRule="auto"/>
                          <w:rPr>
                            <w:i/>
                            <w:sz w:val="22"/>
                            <w:szCs w:val="22"/>
                            <w:vertAlign w:val="subscript"/>
                            <w:lang w:val="nl-NL"/>
                          </w:rPr>
                        </w:pPr>
                        <w:r w:rsidRPr="00CD54CD">
                          <w:rPr>
                            <w:i/>
                            <w:sz w:val="22"/>
                            <w:szCs w:val="22"/>
                            <w:lang w:val="nl-NL"/>
                          </w:rPr>
                          <w:t>min</w:t>
                        </w:r>
                        <w:r w:rsidRPr="00CD54CD">
                          <w:rPr>
                            <w:i/>
                            <w:sz w:val="22"/>
                            <w:szCs w:val="22"/>
                            <w:vertAlign w:val="subscript"/>
                            <w:lang w:val="nl-NL"/>
                          </w:rPr>
                          <w:t>th</w:t>
                        </w:r>
                      </w:p>
                    </w:txbxContent>
                  </v:textbox>
                </v:shape>
                <v:shape id="Text Box 1299" o:spid="_x0000_s1037" type="#_x0000_t202" style="position:absolute;left:7203;top:13258;width:1680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stroke joinstyle="round"/>
                  <v:textbox>
                    <w:txbxContent>
                      <w:p w14:paraId="39A248FB" w14:textId="77777777" w:rsidR="001558FE" w:rsidRPr="00CD54CD" w:rsidRDefault="001558FE" w:rsidP="009D4D2E">
                        <w:pPr>
                          <w:spacing w:line="240" w:lineRule="auto"/>
                          <w:rPr>
                            <w:i/>
                            <w:sz w:val="22"/>
                            <w:szCs w:val="22"/>
                            <w:lang w:val="nl-NL"/>
                          </w:rPr>
                        </w:pPr>
                        <w:r w:rsidRPr="00CD54CD">
                          <w:rPr>
                            <w:i/>
                            <w:sz w:val="22"/>
                            <w:szCs w:val="22"/>
                            <w:lang w:val="nl-NL"/>
                          </w:rPr>
                          <w:t>max</w:t>
                        </w:r>
                        <w:r w:rsidRPr="00CD54CD">
                          <w:rPr>
                            <w:i/>
                            <w:sz w:val="22"/>
                            <w:szCs w:val="22"/>
                            <w:vertAlign w:val="subscript"/>
                            <w:lang w:val="nl-NL"/>
                          </w:rPr>
                          <w:t>th</w:t>
                        </w:r>
                        <w:r w:rsidRPr="00CD54CD">
                          <w:rPr>
                            <w:i/>
                            <w:sz w:val="22"/>
                            <w:szCs w:val="22"/>
                            <w:lang w:val="nl-NL"/>
                          </w:rPr>
                          <w:t xml:space="preserve">        </w:t>
                        </w:r>
                      </w:p>
                    </w:txbxContent>
                  </v:textbox>
                </v:shape>
                <v:shape id="Text Box 1300" o:spid="_x0000_s1038" type="#_x0000_t202" style="position:absolute;left:4486;top:13042;width:630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" filled="f" stroked="f">
                  <v:stroke joinstyle="round"/>
                  <v:textbox inset=",.3mm">
                    <w:txbxContent>
                      <w:p w14:paraId="3F15D814" w14:textId="77777777" w:rsidR="001558FE" w:rsidRPr="006E41A2" w:rsidRDefault="001558FE" w:rsidP="009D4D2E">
                        <w:pPr>
                          <w:spacing w:line="240" w:lineRule="auto"/>
                          <w:rPr>
                            <w:sz w:val="20"/>
                            <w:szCs w:val="22"/>
                            <w:lang w:val="nl-NL"/>
                          </w:rPr>
                        </w:pPr>
                        <w:r w:rsidRPr="006E41A2">
                          <w:rPr>
                            <w:sz w:val="20"/>
                            <w:szCs w:val="22"/>
                            <w:lang w:val="nl-NL"/>
                          </w:rPr>
                          <w:t>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1" o:spid="_x0000_s1039" type="#_x0000_t75" style="position:absolute;left:8607;top:13291;width:238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">
                  <v:fill recolor="t" type="frame"/>
                  <v:stroke joinstyle="round"/>
                  <v:imagedata r:id="rId11" o:title=""/>
                </v:shape>
                <v:rect id="Rectangle 1302" o:spid="_x0000_s1040" style="position:absolute;left:4908;top:13227;width:906;height: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" fillcolor="black" stroked="f">
                  <v:stroke joinstyle="round"/>
                </v:rect>
                <v:rect id="Rectangle 1303" o:spid="_x0000_s1041" style="position:absolute;left:5781;top:12975;width:1888;height:39;rotation:-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" fillcolor="black" stroked="f">
                  <v:stroke joinstyle="round"/>
                </v:rect>
                <v:line id="Line 1304" o:spid="_x0000_s1042" style="position:absolute;flip:y;visibility:visible;mso-wrap-style:square" from="7624,13148" to="7624,1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" strokeweight=".26mm">
                  <v:stroke joinstyle="miter"/>
                </v:line>
                <v:rect id="Rectangle 1305" o:spid="_x0000_s1043" style="position:absolute;left:7600;top:11634;width:39;height:1133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" fillcolor="black" stroked="f">
                  <v:stroke joinstyle="round"/>
                </v:rect>
                <v:rect id="Rectangle 1306" o:spid="_x0000_s1044" style="position:absolute;left:7619;top:11630;width:624;height: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" fillcolor="black" stroked="f">
                  <v:stroke joinstyle="round"/>
                </v:rect>
                <w10:anchorlock/>
              </v:group>
            </w:pict>
          </mc:Fallback>
        </mc:AlternateContent>
      </w:r>
    </w:p>
    <w:p w14:paraId="6A45B6B6" w14:textId="77777777" w:rsidR="004F0CF7" w:rsidRPr="00A540E7" w:rsidRDefault="004F0CF7" w:rsidP="00A065F8">
      <w:pPr>
        <w:spacing w:after="0" w:line="240" w:lineRule="auto"/>
        <w:jc w:val="center"/>
        <w:rPr>
          <w:color w:val="0070C0"/>
          <w:sz w:val="26"/>
          <w:szCs w:val="26"/>
        </w:rPr>
      </w:pPr>
      <w:bookmarkStart w:id="49" w:name="_Toc272321084"/>
      <w:bookmarkStart w:id="50" w:name="_Toc272342938"/>
      <w:bookmarkStart w:id="51" w:name="_Toc275510925"/>
      <w:bookmarkStart w:id="52" w:name="_Toc275511489"/>
      <w:bookmarkStart w:id="53" w:name="_Toc276478053"/>
      <w:proofErr w:type="spellStart"/>
      <w:r w:rsidRPr="00A540E7">
        <w:rPr>
          <w:color w:val="0070C0"/>
          <w:sz w:val="26"/>
          <w:szCs w:val="26"/>
        </w:rPr>
        <w:t>Mô</w:t>
      </w:r>
      <w:proofErr w:type="spellEnd"/>
      <w:r w:rsidRPr="00A540E7">
        <w:rPr>
          <w:color w:val="0070C0"/>
          <w:sz w:val="26"/>
          <w:szCs w:val="26"/>
        </w:rPr>
        <w:t xml:space="preserve"> </w:t>
      </w:r>
      <w:proofErr w:type="spellStart"/>
      <w:r w:rsidRPr="00A540E7">
        <w:rPr>
          <w:color w:val="0070C0"/>
          <w:sz w:val="26"/>
          <w:szCs w:val="26"/>
        </w:rPr>
        <w:t>hình</w:t>
      </w:r>
      <w:proofErr w:type="spellEnd"/>
      <w:r w:rsidRPr="00A540E7">
        <w:rPr>
          <w:color w:val="0070C0"/>
          <w:sz w:val="26"/>
          <w:szCs w:val="26"/>
        </w:rPr>
        <w:t xml:space="preserve"> </w:t>
      </w:r>
      <w:proofErr w:type="spellStart"/>
      <w:r w:rsidRPr="00A540E7">
        <w:rPr>
          <w:color w:val="0070C0"/>
          <w:sz w:val="26"/>
          <w:szCs w:val="26"/>
        </w:rPr>
        <w:t>của</w:t>
      </w:r>
      <w:proofErr w:type="spellEnd"/>
      <w:r w:rsidRPr="00A540E7">
        <w:rPr>
          <w:color w:val="0070C0"/>
          <w:sz w:val="26"/>
          <w:szCs w:val="26"/>
        </w:rPr>
        <w:t xml:space="preserve"> RED</w:t>
      </w:r>
      <w:bookmarkEnd w:id="49"/>
      <w:bookmarkEnd w:id="50"/>
      <w:bookmarkEnd w:id="51"/>
      <w:bookmarkEnd w:id="52"/>
      <w:bookmarkEnd w:id="53"/>
    </w:p>
    <w:p w14:paraId="0F7F5F61" w14:textId="77777777" w:rsidR="00263E33" w:rsidRPr="002F30B2" w:rsidRDefault="00263E33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bookmarkStart w:id="54" w:name="_Toc272331150"/>
      <w:bookmarkStart w:id="55" w:name="_Toc272342285"/>
      <w:bookmarkStart w:id="56" w:name="_Toc275511648"/>
      <w:bookmarkStart w:id="57" w:name="_Toc275514384"/>
      <w:bookmarkStart w:id="58" w:name="_Toc276478228"/>
    </w:p>
    <w:p w14:paraId="247AB800" w14:textId="77777777" w:rsidR="004F0CF7" w:rsidRPr="002F30B2" w:rsidRDefault="004F0CF7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Hạn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chế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RED</w:t>
      </w:r>
      <w:bookmarkEnd w:id="54"/>
      <w:bookmarkEnd w:id="55"/>
      <w:bookmarkEnd w:id="56"/>
      <w:bookmarkEnd w:id="57"/>
      <w:bookmarkEnd w:id="58"/>
    </w:p>
    <w:p w14:paraId="12F18E7A" w14:textId="77777777" w:rsidR="00E96D6C" w:rsidRPr="002F30B2" w:rsidRDefault="004F0CF7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 </w:t>
      </w:r>
      <w:r w:rsidR="00E96D6C" w:rsidRPr="002F30B2">
        <w:rPr>
          <w:sz w:val="26"/>
          <w:szCs w:val="26"/>
        </w:rPr>
        <w:t xml:space="preserve">Chỉ </w:t>
      </w:r>
      <w:proofErr w:type="spellStart"/>
      <w:r w:rsidR="006E41A2" w:rsidRPr="002F30B2">
        <w:rPr>
          <w:sz w:val="26"/>
          <w:szCs w:val="26"/>
        </w:rPr>
        <w:t>d</w:t>
      </w:r>
      <w:r w:rsidRPr="002F30B2">
        <w:rPr>
          <w:sz w:val="26"/>
          <w:szCs w:val="26"/>
        </w:rPr>
        <w:t>ựa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dài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giá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tắc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nghẽn</w:t>
      </w:r>
      <w:proofErr w:type="spellEnd"/>
      <w:r w:rsidRPr="002F30B2">
        <w:rPr>
          <w:sz w:val="26"/>
          <w:szCs w:val="26"/>
        </w:rPr>
        <w:t xml:space="preserve">. </w:t>
      </w:r>
    </w:p>
    <w:p w14:paraId="57F393D1" w14:textId="77777777" w:rsidR="004F0CF7" w:rsidRPr="002F30B2" w:rsidRDefault="004F0CF7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 </w:t>
      </w:r>
      <w:proofErr w:type="spellStart"/>
      <w:r w:rsidRPr="002F30B2">
        <w:rPr>
          <w:sz w:val="26"/>
          <w:szCs w:val="26"/>
        </w:rPr>
        <w:t>Khó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cài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đặt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tham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phù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hợp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RED </w:t>
      </w:r>
      <w:proofErr w:type="spellStart"/>
      <w:r w:rsidRPr="002F30B2">
        <w:rPr>
          <w:sz w:val="26"/>
          <w:szCs w:val="26"/>
        </w:rPr>
        <w:t>khi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thực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thi</w:t>
      </w:r>
      <w:proofErr w:type="spellEnd"/>
      <w:r w:rsidRPr="002F30B2">
        <w:rPr>
          <w:sz w:val="26"/>
          <w:szCs w:val="26"/>
        </w:rPr>
        <w:t xml:space="preserve"> ở </w:t>
      </w:r>
      <w:proofErr w:type="spellStart"/>
      <w:r w:rsidRPr="002F30B2">
        <w:rPr>
          <w:sz w:val="26"/>
          <w:szCs w:val="26"/>
        </w:rPr>
        <w:t>những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môi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nhau</w:t>
      </w:r>
      <w:proofErr w:type="spellEnd"/>
      <w:r w:rsidRPr="002F30B2">
        <w:rPr>
          <w:sz w:val="26"/>
          <w:szCs w:val="26"/>
        </w:rPr>
        <w:t xml:space="preserve">. </w:t>
      </w:r>
    </w:p>
    <w:p w14:paraId="367AAD4A" w14:textId="77777777" w:rsidR="006E41A2" w:rsidRPr="002F30B2" w:rsidRDefault="004F0CF7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 </w:t>
      </w:r>
      <w:proofErr w:type="spellStart"/>
      <w:r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bảo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bằng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giữa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việc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rơi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quan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tâm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băng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. </w:t>
      </w:r>
    </w:p>
    <w:bookmarkEnd w:id="47"/>
    <w:bookmarkEnd w:id="48"/>
    <w:p w14:paraId="1B56CD19" w14:textId="77777777" w:rsidR="009569F8" w:rsidRPr="002F30B2" w:rsidRDefault="00BA7A5B" w:rsidP="00A065F8">
      <w:pPr>
        <w:spacing w:after="0" w:line="240" w:lineRule="auto"/>
        <w:jc w:val="center"/>
        <w:rPr>
          <w:b/>
          <w:sz w:val="26"/>
          <w:szCs w:val="26"/>
        </w:rPr>
      </w:pPr>
      <w:r w:rsidRPr="002F30B2">
        <w:rPr>
          <w:sz w:val="26"/>
          <w:szCs w:val="26"/>
        </w:rPr>
        <w:br w:type="page"/>
      </w:r>
      <w:bookmarkStart w:id="59" w:name="_Toc272331146"/>
      <w:bookmarkStart w:id="60" w:name="_Toc272342281"/>
      <w:bookmarkStart w:id="61" w:name="_Toc275511650"/>
      <w:bookmarkStart w:id="62" w:name="_Toc275514387"/>
      <w:bookmarkStart w:id="63" w:name="_Toc276478231"/>
      <w:r w:rsidR="009569F8" w:rsidRPr="002F30B2">
        <w:rPr>
          <w:b/>
          <w:sz w:val="26"/>
          <w:szCs w:val="26"/>
        </w:rPr>
        <w:lastRenderedPageBreak/>
        <w:t>MỘT SỐ CƠ CHẾ QUẢN LÝ HÀNG ĐỢI TÍCH CỰC</w:t>
      </w:r>
      <w:bookmarkEnd w:id="59"/>
      <w:bookmarkEnd w:id="60"/>
      <w:bookmarkEnd w:id="61"/>
      <w:bookmarkEnd w:id="62"/>
      <w:bookmarkEnd w:id="63"/>
    </w:p>
    <w:p w14:paraId="6C06EA0F" w14:textId="77777777" w:rsidR="00393700" w:rsidRPr="002F30B2" w:rsidRDefault="00393700" w:rsidP="00A065F8">
      <w:pPr>
        <w:spacing w:after="0" w:line="240" w:lineRule="auto"/>
        <w:rPr>
          <w:b/>
          <w:sz w:val="26"/>
          <w:szCs w:val="26"/>
        </w:rPr>
      </w:pPr>
      <w:bookmarkStart w:id="64" w:name="_Toc272331151"/>
      <w:bookmarkStart w:id="65" w:name="_Toc272342286"/>
      <w:bookmarkStart w:id="66" w:name="_Toc275511661"/>
      <w:bookmarkStart w:id="67" w:name="_Toc275514398"/>
      <w:bookmarkStart w:id="68" w:name="_Toc276478232"/>
      <w:bookmarkStart w:id="69" w:name="_Toc272331155"/>
      <w:bookmarkStart w:id="70" w:name="_Toc272342290"/>
      <w:bookmarkStart w:id="71" w:name="_Toc275511651"/>
      <w:bookmarkStart w:id="72" w:name="_Toc275514388"/>
      <w:r w:rsidRPr="002F30B2">
        <w:rPr>
          <w:b/>
          <w:sz w:val="26"/>
          <w:szCs w:val="26"/>
        </w:rPr>
        <w:t>FRED (Flow Random Early Detection)</w:t>
      </w:r>
      <w:bookmarkEnd w:id="64"/>
      <w:bookmarkEnd w:id="65"/>
      <w:bookmarkEnd w:id="66"/>
      <w:bookmarkEnd w:id="67"/>
      <w:bookmarkEnd w:id="68"/>
    </w:p>
    <w:p w14:paraId="604E2135" w14:textId="77777777" w:rsidR="00393700" w:rsidRPr="002F30B2" w:rsidRDefault="00393700" w:rsidP="00A065F8">
      <w:pPr>
        <w:spacing w:after="0" w:line="240" w:lineRule="auto"/>
        <w:rPr>
          <w:b/>
          <w:i/>
          <w:sz w:val="26"/>
          <w:szCs w:val="26"/>
        </w:rPr>
      </w:pPr>
      <w:bookmarkStart w:id="73" w:name="_Toc272331152"/>
      <w:bookmarkStart w:id="74" w:name="_Toc272342287"/>
      <w:bookmarkStart w:id="75" w:name="_Toc275511662"/>
      <w:bookmarkStart w:id="76" w:name="_Toc275514399"/>
      <w:bookmarkStart w:id="77" w:name="_Toc276478233"/>
      <w:proofErr w:type="spellStart"/>
      <w:r w:rsidRPr="002F30B2">
        <w:rPr>
          <w:b/>
          <w:i/>
          <w:sz w:val="26"/>
          <w:szCs w:val="26"/>
        </w:rPr>
        <w:t>Cơ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chế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quản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lý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hàng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đợi</w:t>
      </w:r>
      <w:proofErr w:type="spellEnd"/>
      <w:r w:rsidRPr="002F30B2">
        <w:rPr>
          <w:b/>
          <w:i/>
          <w:sz w:val="26"/>
          <w:szCs w:val="26"/>
        </w:rPr>
        <w:t xml:space="preserve"> FRED</w:t>
      </w:r>
      <w:bookmarkEnd w:id="73"/>
      <w:bookmarkEnd w:id="74"/>
      <w:bookmarkEnd w:id="75"/>
      <w:bookmarkEnd w:id="76"/>
      <w:bookmarkEnd w:id="77"/>
    </w:p>
    <w:p w14:paraId="305CCD7D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FRED </w:t>
      </w:r>
      <w:proofErr w:type="spellStart"/>
      <w:r w:rsidRPr="002F30B2">
        <w:rPr>
          <w:sz w:val="26"/>
          <w:szCs w:val="26"/>
        </w:rPr>
        <w:t>tương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RED </w:t>
      </w:r>
      <w:proofErr w:type="spellStart"/>
      <w:r w:rsidRPr="002F30B2">
        <w:rPr>
          <w:sz w:val="26"/>
          <w:szCs w:val="26"/>
        </w:rPr>
        <w:t>nhưng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tiến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theo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>.</w:t>
      </w:r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Nhằm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đảm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bảo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sư</w:t>
      </w:r>
      <w:proofErr w:type="spellEnd"/>
      <w:r w:rsidR="008F7E5F" w:rsidRPr="002F30B2">
        <w:rPr>
          <w:sz w:val="26"/>
          <w:szCs w:val="26"/>
        </w:rPr>
        <w:t xml:space="preserve">̣ chia sẻ </w:t>
      </w:r>
      <w:proofErr w:type="spellStart"/>
      <w:r w:rsidR="008F7E5F" w:rsidRPr="002F30B2">
        <w:rPr>
          <w:sz w:val="26"/>
          <w:szCs w:val="26"/>
        </w:rPr>
        <w:t>băng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thông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công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bằng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giữa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các</w:t>
      </w:r>
      <w:proofErr w:type="spellEnd"/>
      <w:r w:rsidR="008F7E5F" w:rsidRPr="002F30B2">
        <w:rPr>
          <w:sz w:val="26"/>
          <w:szCs w:val="26"/>
        </w:rPr>
        <w:t xml:space="preserve"> </w:t>
      </w:r>
      <w:proofErr w:type="spellStart"/>
      <w:r w:rsidR="008F7E5F" w:rsidRPr="002F30B2">
        <w:rPr>
          <w:sz w:val="26"/>
          <w:szCs w:val="26"/>
        </w:rPr>
        <w:t>luồng</w:t>
      </w:r>
      <w:proofErr w:type="spellEnd"/>
      <w:r w:rsidR="008F7E5F" w:rsidRPr="002F30B2">
        <w:rPr>
          <w:sz w:val="26"/>
          <w:szCs w:val="26"/>
        </w:rPr>
        <w:t xml:space="preserve">. </w:t>
      </w:r>
      <w:r w:rsidRPr="002F30B2">
        <w:rPr>
          <w:sz w:val="26"/>
          <w:szCs w:val="26"/>
        </w:rPr>
        <w:t xml:space="preserve">FRED </w:t>
      </w:r>
      <w:proofErr w:type="spellStart"/>
      <w:r w:rsidRPr="002F30B2">
        <w:rPr>
          <w:sz w:val="26"/>
          <w:szCs w:val="26"/>
        </w:rPr>
        <w:t>xác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định</w:t>
      </w:r>
      <w:proofErr w:type="spellEnd"/>
      <w:r w:rsidRPr="002F30B2">
        <w:rPr>
          <w:sz w:val="26"/>
          <w:szCs w:val="26"/>
        </w:rPr>
        <w:t xml:space="preserve"> 2 </w:t>
      </w:r>
      <w:proofErr w:type="spellStart"/>
      <w:r w:rsidRPr="002F30B2">
        <w:rPr>
          <w:sz w:val="26"/>
          <w:szCs w:val="26"/>
        </w:rPr>
        <w:t>ngưỡng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minq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maxq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tối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thiểu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tối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mà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mỗi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được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phép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sử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biến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qlen</w:t>
      </w:r>
      <w:proofErr w:type="spellEnd"/>
      <w:r w:rsidRPr="002F30B2">
        <w:rPr>
          <w:sz w:val="26"/>
          <w:szCs w:val="26"/>
        </w:rPr>
        <w:t>(</w:t>
      </w:r>
      <w:proofErr w:type="spellStart"/>
      <w:r w:rsidRPr="002F30B2">
        <w:rPr>
          <w:sz w:val="26"/>
          <w:szCs w:val="26"/>
        </w:rPr>
        <w:t>i</w:t>
      </w:r>
      <w:proofErr w:type="spellEnd"/>
      <w:r w:rsidRPr="002F30B2">
        <w:rPr>
          <w:sz w:val="26"/>
          <w:szCs w:val="26"/>
        </w:rPr>
        <w:t xml:space="preserve">)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đếm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hiện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tại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trong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sử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biến</w:t>
      </w:r>
      <w:proofErr w:type="spellEnd"/>
      <w:r w:rsidRPr="002F30B2">
        <w:rPr>
          <w:sz w:val="26"/>
          <w:szCs w:val="26"/>
        </w:rPr>
        <w:t xml:space="preserve"> </w:t>
      </w:r>
      <w:r w:rsidR="00904F87" w:rsidRPr="002F30B2">
        <w:rPr>
          <w:sz w:val="26"/>
          <w:szCs w:val="26"/>
        </w:rPr>
        <w:object w:dxaOrig="360" w:dyaOrig="440" w14:anchorId="4FE5831D">
          <v:shape id="_x0000_i1025" type="#_x0000_t75" style="width:16.8pt;height:19.2pt" o:ole="" filled="t">
            <v:fill color2="black"/>
            <v:imagedata r:id="rId12" o:title=""/>
          </v:shape>
          <o:OLEObject Type="Embed" ProgID="Equation.3" ShapeID="_x0000_i1025" DrawAspect="Content" ObjectID="_1697200592" r:id="rId13"/>
        </w:objec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tính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trung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bình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mỗi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trong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sử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biến</w:t>
      </w:r>
      <w:proofErr w:type="spellEnd"/>
      <w:r w:rsidRPr="002F30B2">
        <w:rPr>
          <w:sz w:val="26"/>
          <w:szCs w:val="26"/>
        </w:rPr>
        <w:t xml:space="preserve"> strike(</w:t>
      </w:r>
      <w:proofErr w:type="spellStart"/>
      <w:r w:rsidRPr="002F30B2">
        <w:rPr>
          <w:sz w:val="26"/>
          <w:szCs w:val="26"/>
        </w:rPr>
        <w:t>i</w:t>
      </w:r>
      <w:proofErr w:type="spellEnd"/>
      <w:r w:rsidRPr="002F30B2">
        <w:rPr>
          <w:sz w:val="26"/>
          <w:szCs w:val="26"/>
        </w:rPr>
        <w:t xml:space="preserve">)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đếm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lần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vượt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quá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ngưỡng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phép</w:t>
      </w:r>
      <w:proofErr w:type="spellEnd"/>
      <w:r w:rsidR="000E13E4" w:rsidRPr="002F30B2">
        <w:rPr>
          <w:sz w:val="26"/>
          <w:szCs w:val="26"/>
        </w:rPr>
        <w:t xml:space="preserve"> (</w:t>
      </w:r>
      <w:proofErr w:type="spellStart"/>
      <w:r w:rsidR="000E13E4" w:rsidRPr="002F30B2">
        <w:rPr>
          <w:sz w:val="26"/>
          <w:szCs w:val="26"/>
        </w:rPr>
        <w:t>maxq</w:t>
      </w:r>
      <w:proofErr w:type="spellEnd"/>
      <w:r w:rsidR="000E13E4" w:rsidRPr="002F30B2">
        <w:rPr>
          <w:sz w:val="26"/>
          <w:szCs w:val="26"/>
        </w:rPr>
        <w:t xml:space="preserve">) </w:t>
      </w: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>.</w:t>
      </w:r>
    </w:p>
    <w:p w14:paraId="73440914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Hoạt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FRED </w:t>
      </w:r>
      <w:proofErr w:type="spellStart"/>
      <w:r w:rsidRPr="002F30B2">
        <w:rPr>
          <w:sz w:val="26"/>
          <w:szCs w:val="26"/>
        </w:rPr>
        <w:t>khi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đến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được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mô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sau</w:t>
      </w:r>
      <w:proofErr w:type="spellEnd"/>
      <w:r w:rsidRPr="002F30B2">
        <w:rPr>
          <w:sz w:val="26"/>
          <w:szCs w:val="26"/>
        </w:rPr>
        <w:t>:</w:t>
      </w:r>
    </w:p>
    <w:p w14:paraId="141D27D9" w14:textId="77777777" w:rsidR="00393700" w:rsidRPr="002F30B2" w:rsidRDefault="000E13E4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X</w:t>
      </w:r>
      <w:r w:rsidR="00393700" w:rsidRPr="002F30B2">
        <w:rPr>
          <w:sz w:val="26"/>
          <w:szCs w:val="26"/>
        </w:rPr>
        <w:t>ác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định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luồng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không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thích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nghi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và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đánh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dấu</w:t>
      </w:r>
      <w:proofErr w:type="spellEnd"/>
      <w:r w:rsidR="00393700" w:rsidRPr="002F30B2">
        <w:rPr>
          <w:sz w:val="26"/>
          <w:szCs w:val="26"/>
        </w:rPr>
        <w:t xml:space="preserve"> </w:t>
      </w:r>
      <w:r w:rsidR="00037435" w:rsidRPr="002F30B2">
        <w:rPr>
          <w:sz w:val="26"/>
          <w:szCs w:val="26"/>
        </w:rPr>
        <w:t>(</w:t>
      </w:r>
      <w:proofErr w:type="spellStart"/>
      <w:r w:rsidR="00037435" w:rsidRPr="002F30B2">
        <w:rPr>
          <w:sz w:val="26"/>
          <w:szCs w:val="26"/>
        </w:rPr>
        <w:t>hoặc</w:t>
      </w:r>
      <w:proofErr w:type="spellEnd"/>
      <w:r w:rsidR="00037435" w:rsidRPr="002F30B2">
        <w:rPr>
          <w:sz w:val="26"/>
          <w:szCs w:val="26"/>
        </w:rPr>
        <w:t xml:space="preserve"> </w:t>
      </w:r>
      <w:proofErr w:type="spellStart"/>
      <w:r w:rsidR="00037435" w:rsidRPr="002F30B2">
        <w:rPr>
          <w:sz w:val="26"/>
          <w:szCs w:val="26"/>
        </w:rPr>
        <w:t>hủy</w:t>
      </w:r>
      <w:proofErr w:type="spellEnd"/>
      <w:r w:rsidR="00037435" w:rsidRPr="002F30B2">
        <w:rPr>
          <w:sz w:val="26"/>
          <w:szCs w:val="26"/>
        </w:rPr>
        <w:t xml:space="preserve"> </w:t>
      </w:r>
      <w:proofErr w:type="spellStart"/>
      <w:r w:rsidR="00037435" w:rsidRPr="002F30B2">
        <w:rPr>
          <w:sz w:val="26"/>
          <w:szCs w:val="26"/>
        </w:rPr>
        <w:t>bỏ</w:t>
      </w:r>
      <w:proofErr w:type="spellEnd"/>
      <w:r w:rsidR="00037435" w:rsidRPr="002F30B2">
        <w:rPr>
          <w:sz w:val="26"/>
          <w:szCs w:val="26"/>
        </w:rPr>
        <w:t xml:space="preserve">) </w:t>
      </w:r>
      <w:proofErr w:type="spellStart"/>
      <w:r w:rsidR="00393700" w:rsidRPr="002F30B2">
        <w:rPr>
          <w:sz w:val="26"/>
          <w:szCs w:val="26"/>
        </w:rPr>
        <w:t>gói</w:t>
      </w:r>
      <w:proofErr w:type="spellEnd"/>
      <w:r w:rsidR="00393700" w:rsidRPr="002F30B2">
        <w:rPr>
          <w:sz w:val="26"/>
          <w:szCs w:val="26"/>
        </w:rPr>
        <w:t xml:space="preserve"> tin </w:t>
      </w:r>
      <w:proofErr w:type="spellStart"/>
      <w:r w:rsidR="00393700" w:rsidRPr="002F30B2">
        <w:rPr>
          <w:sz w:val="26"/>
          <w:szCs w:val="26"/>
        </w:rPr>
        <w:t>của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luồng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này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bằng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một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trong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các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trường</w:t>
      </w:r>
      <w:proofErr w:type="spellEnd"/>
      <w:r w:rsidR="00393700" w:rsidRPr="002F30B2">
        <w:rPr>
          <w:sz w:val="26"/>
          <w:szCs w:val="26"/>
        </w:rPr>
        <w:t xml:space="preserve"> </w:t>
      </w:r>
      <w:proofErr w:type="spellStart"/>
      <w:r w:rsidR="00393700" w:rsidRPr="002F30B2">
        <w:rPr>
          <w:sz w:val="26"/>
          <w:szCs w:val="26"/>
        </w:rPr>
        <w:t>hợ</w:t>
      </w:r>
      <w:r w:rsidRPr="002F30B2">
        <w:rPr>
          <w:sz w:val="26"/>
          <w:szCs w:val="26"/>
        </w:rPr>
        <w:t>p</w:t>
      </w:r>
      <w:proofErr w:type="spellEnd"/>
      <w:r w:rsidR="00393700" w:rsidRPr="002F30B2">
        <w:rPr>
          <w:sz w:val="26"/>
          <w:szCs w:val="26"/>
        </w:rPr>
        <w:t>:</w:t>
      </w:r>
    </w:p>
    <w:p w14:paraId="3D8E72BE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lớn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maxq</w:t>
      </w:r>
      <w:proofErr w:type="spellEnd"/>
      <w:r w:rsidRPr="002F30B2">
        <w:rPr>
          <w:sz w:val="26"/>
          <w:szCs w:val="26"/>
        </w:rPr>
        <w:t>.</w:t>
      </w:r>
    </w:p>
    <w:p w14:paraId="1CD4C4BB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Kích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thước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trung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bình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lớn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maxth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lớn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2 </w:t>
      </w:r>
      <w:proofErr w:type="spellStart"/>
      <w:r w:rsidRPr="002F30B2">
        <w:rPr>
          <w:sz w:val="26"/>
          <w:szCs w:val="26"/>
        </w:rPr>
        <w:t>lần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trung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bình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mỗi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>.</w:t>
      </w:r>
    </w:p>
    <w:p w14:paraId="298C0E61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lớn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hoặc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bằng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trung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bình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mỗi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này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cũng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từng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bị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rơi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trước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đó</w:t>
      </w:r>
      <w:proofErr w:type="spellEnd"/>
      <w:r w:rsidRPr="002F30B2">
        <w:rPr>
          <w:sz w:val="26"/>
          <w:szCs w:val="26"/>
        </w:rPr>
        <w:t>.</w:t>
      </w:r>
    </w:p>
    <w:p w14:paraId="7D106DE9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hợp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khác</w:t>
      </w:r>
      <w:proofErr w:type="spellEnd"/>
      <w:r w:rsidRPr="002F30B2">
        <w:rPr>
          <w:sz w:val="26"/>
          <w:szCs w:val="26"/>
        </w:rPr>
        <w:t xml:space="preserve"> FRED </w:t>
      </w:r>
      <w:proofErr w:type="spellStart"/>
      <w:r w:rsidRPr="002F30B2">
        <w:rPr>
          <w:sz w:val="26"/>
          <w:szCs w:val="26"/>
        </w:rPr>
        <w:t>hoạt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gần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tương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tự</w:t>
      </w:r>
      <w:proofErr w:type="spellEnd"/>
      <w:r w:rsidRPr="002F30B2">
        <w:rPr>
          <w:sz w:val="26"/>
          <w:szCs w:val="26"/>
        </w:rPr>
        <w:t xml:space="preserve"> RED:</w:t>
      </w:r>
    </w:p>
    <w:p w14:paraId="7A557934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Nếu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trong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nằm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giữa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ngưỡng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minth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maxth</w:t>
      </w:r>
      <w:proofErr w:type="spellEnd"/>
      <w:r w:rsidRPr="002F30B2">
        <w:rPr>
          <w:sz w:val="26"/>
          <w:szCs w:val="26"/>
        </w:rPr>
        <w:t xml:space="preserve"> FRED </w:t>
      </w:r>
      <w:proofErr w:type="spellStart"/>
      <w:r w:rsidRPr="002F30B2">
        <w:rPr>
          <w:sz w:val="26"/>
          <w:szCs w:val="26"/>
        </w:rPr>
        <w:t>sẽ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xem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xét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việc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dấu</w:t>
      </w:r>
      <w:proofErr w:type="spellEnd"/>
      <w:r w:rsidRPr="002F30B2">
        <w:rPr>
          <w:sz w:val="26"/>
          <w:szCs w:val="26"/>
        </w:rPr>
        <w:t xml:space="preserve"> </w:t>
      </w:r>
      <w:r w:rsidR="00037435" w:rsidRPr="002F30B2">
        <w:rPr>
          <w:sz w:val="26"/>
          <w:szCs w:val="26"/>
        </w:rPr>
        <w:t>(</w:t>
      </w:r>
      <w:proofErr w:type="spellStart"/>
      <w:r w:rsidR="00037435" w:rsidRPr="002F30B2">
        <w:rPr>
          <w:sz w:val="26"/>
          <w:szCs w:val="26"/>
        </w:rPr>
        <w:t>hoặc</w:t>
      </w:r>
      <w:proofErr w:type="spellEnd"/>
      <w:r w:rsidR="00037435" w:rsidRPr="002F30B2">
        <w:rPr>
          <w:sz w:val="26"/>
          <w:szCs w:val="26"/>
        </w:rPr>
        <w:t xml:space="preserve"> </w:t>
      </w:r>
      <w:proofErr w:type="spellStart"/>
      <w:r w:rsidR="00037435" w:rsidRPr="002F30B2">
        <w:rPr>
          <w:sz w:val="26"/>
          <w:szCs w:val="26"/>
        </w:rPr>
        <w:t>hủy</w:t>
      </w:r>
      <w:proofErr w:type="spellEnd"/>
      <w:r w:rsidR="00037435" w:rsidRPr="002F30B2">
        <w:rPr>
          <w:sz w:val="26"/>
          <w:szCs w:val="26"/>
        </w:rPr>
        <w:t xml:space="preserve"> </w:t>
      </w:r>
      <w:proofErr w:type="spellStart"/>
      <w:r w:rsidR="00037435" w:rsidRPr="002F30B2">
        <w:rPr>
          <w:sz w:val="26"/>
          <w:szCs w:val="26"/>
        </w:rPr>
        <w:t>bỏ</w:t>
      </w:r>
      <w:proofErr w:type="spellEnd"/>
      <w:r w:rsidR="00037435" w:rsidRPr="002F30B2">
        <w:rPr>
          <w:sz w:val="26"/>
          <w:szCs w:val="26"/>
        </w:rPr>
        <w:t xml:space="preserve">)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theo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suất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</w:t>
      </w:r>
      <w:r w:rsidR="00037435" w:rsidRPr="002F30B2">
        <w:rPr>
          <w:sz w:val="26"/>
          <w:szCs w:val="26"/>
        </w:rPr>
        <w:t>a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còn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nếu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yếu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thì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>.</w:t>
      </w:r>
    </w:p>
    <w:p w14:paraId="3C17BFF2" w14:textId="77777777" w:rsidR="0091526C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Nếu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trong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nhỏ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minth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="0091526C" w:rsidRPr="002F30B2">
        <w:rPr>
          <w:sz w:val="26"/>
          <w:szCs w:val="26"/>
        </w:rPr>
        <w:t>hoặc</w:t>
      </w:r>
      <w:proofErr w:type="spellEnd"/>
      <w:r w:rsidR="0091526C" w:rsidRPr="002F30B2">
        <w:rPr>
          <w:sz w:val="26"/>
          <w:szCs w:val="26"/>
        </w:rPr>
        <w:t xml:space="preserve"> </w:t>
      </w:r>
      <w:proofErr w:type="spellStart"/>
      <w:r w:rsidR="0091526C" w:rsidRPr="002F30B2">
        <w:rPr>
          <w:sz w:val="26"/>
          <w:szCs w:val="26"/>
        </w:rPr>
        <w:t>lớn</w:t>
      </w:r>
      <w:proofErr w:type="spellEnd"/>
      <w:r w:rsidR="0091526C" w:rsidRPr="002F30B2">
        <w:rPr>
          <w:sz w:val="26"/>
          <w:szCs w:val="26"/>
        </w:rPr>
        <w:t xml:space="preserve"> </w:t>
      </w:r>
      <w:proofErr w:type="spellStart"/>
      <w:r w:rsidR="0091526C" w:rsidRPr="002F30B2">
        <w:rPr>
          <w:sz w:val="26"/>
          <w:szCs w:val="26"/>
        </w:rPr>
        <w:t>hơn</w:t>
      </w:r>
      <w:proofErr w:type="spellEnd"/>
      <w:r w:rsidR="0091526C"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maxth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thì</w:t>
      </w:r>
      <w:proofErr w:type="spellEnd"/>
      <w:r w:rsidRPr="002F30B2">
        <w:rPr>
          <w:sz w:val="26"/>
          <w:szCs w:val="26"/>
        </w:rPr>
        <w:t xml:space="preserve"> </w:t>
      </w:r>
      <w:r w:rsidR="0091526C" w:rsidRPr="002F30B2">
        <w:rPr>
          <w:sz w:val="26"/>
          <w:szCs w:val="26"/>
        </w:rPr>
        <w:t xml:space="preserve">FRED </w:t>
      </w:r>
      <w:proofErr w:type="spellStart"/>
      <w:r w:rsidR="0091526C" w:rsidRPr="002F30B2">
        <w:rPr>
          <w:sz w:val="26"/>
          <w:szCs w:val="26"/>
        </w:rPr>
        <w:t>hoạt</w:t>
      </w:r>
      <w:proofErr w:type="spellEnd"/>
      <w:r w:rsidR="0091526C" w:rsidRPr="002F30B2">
        <w:rPr>
          <w:sz w:val="26"/>
          <w:szCs w:val="26"/>
        </w:rPr>
        <w:t xml:space="preserve"> </w:t>
      </w:r>
      <w:proofErr w:type="spellStart"/>
      <w:r w:rsidR="0091526C" w:rsidRPr="002F30B2">
        <w:rPr>
          <w:sz w:val="26"/>
          <w:szCs w:val="26"/>
        </w:rPr>
        <w:t>động</w:t>
      </w:r>
      <w:proofErr w:type="spellEnd"/>
      <w:r w:rsidR="0091526C" w:rsidRPr="002F30B2">
        <w:rPr>
          <w:sz w:val="26"/>
          <w:szCs w:val="26"/>
        </w:rPr>
        <w:t xml:space="preserve"> </w:t>
      </w:r>
      <w:proofErr w:type="spellStart"/>
      <w:r w:rsidR="0091526C" w:rsidRPr="002F30B2">
        <w:rPr>
          <w:sz w:val="26"/>
          <w:szCs w:val="26"/>
        </w:rPr>
        <w:t>tương</w:t>
      </w:r>
      <w:proofErr w:type="spellEnd"/>
      <w:r w:rsidR="0091526C" w:rsidRPr="002F30B2">
        <w:rPr>
          <w:sz w:val="26"/>
          <w:szCs w:val="26"/>
        </w:rPr>
        <w:t xml:space="preserve"> </w:t>
      </w:r>
      <w:proofErr w:type="spellStart"/>
      <w:r w:rsidR="0091526C" w:rsidRPr="002F30B2">
        <w:rPr>
          <w:sz w:val="26"/>
          <w:szCs w:val="26"/>
        </w:rPr>
        <w:t>tư</w:t>
      </w:r>
      <w:proofErr w:type="spellEnd"/>
      <w:r w:rsidR="0091526C" w:rsidRPr="002F30B2">
        <w:rPr>
          <w:sz w:val="26"/>
          <w:szCs w:val="26"/>
        </w:rPr>
        <w:t>̣ RED.</w:t>
      </w:r>
    </w:p>
    <w:p w14:paraId="762B6AB9" w14:textId="77777777" w:rsidR="00393700" w:rsidRPr="002F30B2" w:rsidRDefault="00393700" w:rsidP="00A065F8">
      <w:pPr>
        <w:spacing w:after="0" w:line="240" w:lineRule="auto"/>
        <w:rPr>
          <w:b/>
          <w:i/>
          <w:sz w:val="26"/>
          <w:szCs w:val="26"/>
        </w:rPr>
      </w:pPr>
      <w:bookmarkStart w:id="78" w:name="_Toc272331153"/>
      <w:bookmarkStart w:id="79" w:name="_Toc272342288"/>
      <w:bookmarkStart w:id="80" w:name="_Toc275511663"/>
      <w:bookmarkStart w:id="81" w:name="_Toc275514400"/>
      <w:bookmarkStart w:id="82" w:name="_Toc276478234"/>
      <w:proofErr w:type="spellStart"/>
      <w:r w:rsidRPr="002F30B2">
        <w:rPr>
          <w:b/>
          <w:i/>
          <w:sz w:val="26"/>
          <w:szCs w:val="26"/>
        </w:rPr>
        <w:t>Thuật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toán</w:t>
      </w:r>
      <w:proofErr w:type="spellEnd"/>
      <w:r w:rsidRPr="002F30B2">
        <w:rPr>
          <w:b/>
          <w:i/>
          <w:sz w:val="26"/>
          <w:szCs w:val="26"/>
        </w:rPr>
        <w:t xml:space="preserve"> FRED</w:t>
      </w:r>
      <w:bookmarkEnd w:id="78"/>
      <w:bookmarkEnd w:id="79"/>
      <w:bookmarkEnd w:id="80"/>
      <w:bookmarkEnd w:id="81"/>
      <w:bookmarkEnd w:id="82"/>
    </w:p>
    <w:p w14:paraId="7AAA23CE" w14:textId="77777777" w:rsidR="00393700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bookmarkStart w:id="83" w:name="_Toc272320341"/>
      <w:bookmarkStart w:id="84" w:name="_Toc272343069"/>
      <w:r>
        <w:rPr>
          <w:noProof/>
        </w:rPr>
        <w:drawing>
          <wp:inline distT="0" distB="0" distL="0" distR="0" wp14:anchorId="32E3C508" wp14:editId="24D6B68A">
            <wp:extent cx="30384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6" t="9444" r="16867" b="65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58D" w14:textId="77777777" w:rsidR="00904F87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9058B98" wp14:editId="3BFEC77F">
            <wp:extent cx="30384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1" t="47330" r="16867" b="1693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6BD6" w14:textId="77777777" w:rsidR="0091526C" w:rsidRPr="00350B76" w:rsidRDefault="00393700" w:rsidP="00A065F8">
      <w:pPr>
        <w:spacing w:after="0" w:line="240" w:lineRule="auto"/>
        <w:jc w:val="center"/>
        <w:rPr>
          <w:color w:val="0070C0"/>
          <w:sz w:val="26"/>
          <w:szCs w:val="26"/>
        </w:rPr>
      </w:pPr>
      <w:bookmarkStart w:id="85" w:name="_Toc275511180"/>
      <w:bookmarkStart w:id="86" w:name="_Toc276477979"/>
      <w:proofErr w:type="spellStart"/>
      <w:r w:rsidRPr="00350B76">
        <w:rPr>
          <w:color w:val="0070C0"/>
          <w:sz w:val="26"/>
          <w:szCs w:val="26"/>
        </w:rPr>
        <w:t>Cơ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chế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hoạt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động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của</w:t>
      </w:r>
      <w:proofErr w:type="spellEnd"/>
      <w:r w:rsidRPr="00350B76">
        <w:rPr>
          <w:color w:val="0070C0"/>
          <w:sz w:val="26"/>
          <w:szCs w:val="26"/>
        </w:rPr>
        <w:t xml:space="preserve"> FRED</w:t>
      </w:r>
      <w:bookmarkStart w:id="87" w:name="_Toc275511664"/>
      <w:bookmarkStart w:id="88" w:name="_Toc275514401"/>
      <w:bookmarkEnd w:id="83"/>
      <w:bookmarkEnd w:id="84"/>
      <w:bookmarkEnd w:id="85"/>
      <w:bookmarkEnd w:id="86"/>
    </w:p>
    <w:p w14:paraId="0E919CBA" w14:textId="77777777" w:rsidR="00393700" w:rsidRPr="002F30B2" w:rsidRDefault="00393700" w:rsidP="00A065F8">
      <w:pPr>
        <w:spacing w:after="0" w:line="240" w:lineRule="auto"/>
        <w:rPr>
          <w:b/>
          <w:i/>
          <w:sz w:val="26"/>
          <w:szCs w:val="26"/>
        </w:rPr>
      </w:pPr>
      <w:bookmarkStart w:id="89" w:name="_Toc272331154"/>
      <w:bookmarkStart w:id="90" w:name="_Toc272342289"/>
      <w:bookmarkStart w:id="91" w:name="_Toc275511672"/>
      <w:bookmarkStart w:id="92" w:name="_Toc275514409"/>
      <w:bookmarkStart w:id="93" w:name="_Toc276478235"/>
      <w:bookmarkEnd w:id="87"/>
      <w:bookmarkEnd w:id="88"/>
      <w:proofErr w:type="spellStart"/>
      <w:r w:rsidRPr="002F30B2">
        <w:rPr>
          <w:b/>
          <w:i/>
          <w:sz w:val="26"/>
          <w:szCs w:val="26"/>
        </w:rPr>
        <w:t>Đặc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trưng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của</w:t>
      </w:r>
      <w:proofErr w:type="spellEnd"/>
      <w:r w:rsidRPr="002F30B2">
        <w:rPr>
          <w:b/>
          <w:i/>
          <w:sz w:val="26"/>
          <w:szCs w:val="26"/>
        </w:rPr>
        <w:t xml:space="preserve"> FRED</w:t>
      </w:r>
      <w:bookmarkEnd w:id="89"/>
      <w:bookmarkEnd w:id="90"/>
      <w:bookmarkEnd w:id="91"/>
      <w:bookmarkEnd w:id="92"/>
      <w:bookmarkEnd w:id="93"/>
    </w:p>
    <w:p w14:paraId="033656F4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Dựa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giá</w:t>
      </w:r>
      <w:proofErr w:type="spellEnd"/>
      <w:r w:rsidRPr="002F30B2">
        <w:rPr>
          <w:sz w:val="26"/>
          <w:szCs w:val="26"/>
        </w:rPr>
        <w:t xml:space="preserve">, FRED </w:t>
      </w:r>
      <w:proofErr w:type="spellStart"/>
      <w:r w:rsidRPr="002F30B2">
        <w:rPr>
          <w:sz w:val="26"/>
          <w:szCs w:val="26"/>
        </w:rPr>
        <w:t>có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những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đặc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trưng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sau</w:t>
      </w:r>
      <w:proofErr w:type="spellEnd"/>
      <w:r w:rsidRPr="002F30B2">
        <w:rPr>
          <w:sz w:val="26"/>
          <w:szCs w:val="26"/>
        </w:rPr>
        <w:t>:</w:t>
      </w:r>
    </w:p>
    <w:p w14:paraId="56B28EC7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lastRenderedPageBreak/>
        <w:t xml:space="preserve">- </w:t>
      </w:r>
      <w:proofErr w:type="spellStart"/>
      <w:r w:rsidRPr="002F30B2">
        <w:rPr>
          <w:sz w:val="26"/>
          <w:szCs w:val="26"/>
        </w:rPr>
        <w:t>Bảo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vệ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yếu</w:t>
      </w:r>
      <w:proofErr w:type="spellEnd"/>
    </w:p>
    <w:p w14:paraId="1B1C54B8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Pr="002F30B2">
        <w:rPr>
          <w:sz w:val="26"/>
          <w:szCs w:val="26"/>
        </w:rPr>
        <w:t>Quản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lý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hỗn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tạp</w:t>
      </w:r>
      <w:proofErr w:type="spellEnd"/>
    </w:p>
    <w:p w14:paraId="28EADAF5" w14:textId="77777777" w:rsidR="00904F87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Pr="002F30B2">
        <w:rPr>
          <w:sz w:val="26"/>
          <w:szCs w:val="26"/>
        </w:rPr>
        <w:t>Cản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trở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thích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nghi</w:t>
      </w:r>
      <w:proofErr w:type="spellEnd"/>
    </w:p>
    <w:p w14:paraId="54DEA0C0" w14:textId="77777777" w:rsidR="00393700" w:rsidRPr="002F30B2" w:rsidRDefault="00393700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Mặc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dù</w:t>
      </w:r>
      <w:proofErr w:type="spellEnd"/>
      <w:r w:rsidRPr="002F30B2">
        <w:rPr>
          <w:sz w:val="26"/>
          <w:szCs w:val="26"/>
        </w:rPr>
        <w:t xml:space="preserve"> FRED </w:t>
      </w:r>
      <w:proofErr w:type="spellStart"/>
      <w:r w:rsidRPr="002F30B2">
        <w:rPr>
          <w:sz w:val="26"/>
          <w:szCs w:val="26"/>
        </w:rPr>
        <w:t>có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tiến</w:t>
      </w:r>
      <w:proofErr w:type="spellEnd"/>
      <w:r w:rsidRPr="002F30B2">
        <w:rPr>
          <w:sz w:val="26"/>
          <w:szCs w:val="26"/>
        </w:rPr>
        <w:t xml:space="preserve"> so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RED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bảo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được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bằng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theo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nhưng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vẫn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còn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những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chế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RED </w:t>
      </w:r>
      <w:proofErr w:type="spellStart"/>
      <w:r w:rsidRPr="002F30B2">
        <w:rPr>
          <w:sz w:val="26"/>
          <w:szCs w:val="26"/>
        </w:rPr>
        <w:t>đó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dựa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kích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thước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định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suất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rơi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tin. </w:t>
      </w:r>
      <w:proofErr w:type="spellStart"/>
      <w:r w:rsidRPr="002F30B2">
        <w:rPr>
          <w:sz w:val="26"/>
          <w:szCs w:val="26"/>
        </w:rPr>
        <w:t>Điều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này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làm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FRED </w:t>
      </w:r>
      <w:proofErr w:type="spellStart"/>
      <w:r w:rsidRPr="002F30B2">
        <w:rPr>
          <w:sz w:val="26"/>
          <w:szCs w:val="26"/>
        </w:rPr>
        <w:t>kém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linh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động</w:t>
      </w:r>
      <w:proofErr w:type="spellEnd"/>
      <w:r w:rsidRPr="002F30B2">
        <w:rPr>
          <w:sz w:val="26"/>
          <w:szCs w:val="26"/>
        </w:rPr>
        <w:t>.</w:t>
      </w:r>
    </w:p>
    <w:p w14:paraId="7BC9C4FB" w14:textId="77777777" w:rsidR="009569F8" w:rsidRPr="002F30B2" w:rsidRDefault="009569F8" w:rsidP="00A065F8">
      <w:pPr>
        <w:spacing w:after="0" w:line="240" w:lineRule="auto"/>
        <w:rPr>
          <w:b/>
          <w:sz w:val="26"/>
          <w:szCs w:val="26"/>
        </w:rPr>
      </w:pPr>
      <w:bookmarkStart w:id="94" w:name="_Toc276478236"/>
      <w:r w:rsidRPr="002F30B2">
        <w:rPr>
          <w:b/>
          <w:sz w:val="26"/>
          <w:szCs w:val="26"/>
        </w:rPr>
        <w:t>BLUE</w:t>
      </w:r>
      <w:bookmarkEnd w:id="69"/>
      <w:bookmarkEnd w:id="70"/>
      <w:bookmarkEnd w:id="71"/>
      <w:bookmarkEnd w:id="72"/>
      <w:bookmarkEnd w:id="94"/>
    </w:p>
    <w:p w14:paraId="0696CC38" w14:textId="77777777" w:rsidR="009569F8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95" w:name="_Toc272331156"/>
      <w:bookmarkStart w:id="96" w:name="_Toc272342291"/>
      <w:bookmarkStart w:id="97" w:name="_Toc275511652"/>
      <w:bookmarkStart w:id="98" w:name="_Toc275514389"/>
      <w:bookmarkStart w:id="99" w:name="_Toc276478237"/>
      <w:proofErr w:type="spellStart"/>
      <w:r w:rsidRPr="002F30B2">
        <w:rPr>
          <w:b/>
          <w:i/>
          <w:sz w:val="26"/>
          <w:szCs w:val="26"/>
        </w:rPr>
        <w:t>Cơ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chế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quản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lý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hàng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đợi</w:t>
      </w:r>
      <w:proofErr w:type="spellEnd"/>
      <w:r w:rsidRPr="002F30B2">
        <w:rPr>
          <w:b/>
          <w:i/>
          <w:sz w:val="26"/>
          <w:szCs w:val="26"/>
        </w:rPr>
        <w:t xml:space="preserve"> BLUE</w:t>
      </w:r>
      <w:bookmarkEnd w:id="95"/>
      <w:bookmarkEnd w:id="96"/>
      <w:bookmarkEnd w:id="97"/>
      <w:bookmarkEnd w:id="98"/>
      <w:bookmarkEnd w:id="99"/>
    </w:p>
    <w:p w14:paraId="62253DB5" w14:textId="77777777" w:rsidR="00D80C54" w:rsidRPr="002F30B2" w:rsidRDefault="009569F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Ý </w:t>
      </w:r>
      <w:proofErr w:type="spellStart"/>
      <w:r w:rsidRPr="002F30B2">
        <w:rPr>
          <w:sz w:val="26"/>
          <w:szCs w:val="26"/>
        </w:rPr>
        <w:t>tưởng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chính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BLUE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thực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hiện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quản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lý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ựa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yếu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tố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và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hiệu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năng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truyền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dựa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kích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thước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trung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bình</w:t>
      </w:r>
      <w:proofErr w:type="spellEnd"/>
      <w:r w:rsidRPr="002F30B2">
        <w:rPr>
          <w:sz w:val="26"/>
          <w:szCs w:val="26"/>
        </w:rPr>
        <w:t xml:space="preserve"> hay </w:t>
      </w:r>
      <w:proofErr w:type="spellStart"/>
      <w:r w:rsidRPr="002F30B2">
        <w:rPr>
          <w:sz w:val="26"/>
          <w:szCs w:val="26"/>
        </w:rPr>
        <w:t>tức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thời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. </w:t>
      </w:r>
    </w:p>
    <w:p w14:paraId="49BD3FE4" w14:textId="77777777" w:rsidR="0091526C" w:rsidRPr="002F30B2" w:rsidRDefault="009569F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BLUE </w:t>
      </w:r>
      <w:proofErr w:type="spellStart"/>
      <w:r w:rsidRPr="002F30B2">
        <w:rPr>
          <w:sz w:val="26"/>
          <w:szCs w:val="26"/>
        </w:rPr>
        <w:t>sử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một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biến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suất</w:t>
      </w:r>
      <w:proofErr w:type="spellEnd"/>
      <w:r w:rsidRPr="002F30B2">
        <w:rPr>
          <w:sz w:val="26"/>
          <w:szCs w:val="26"/>
        </w:rPr>
        <w:t xml:space="preserve"> pm </w:t>
      </w:r>
      <w:proofErr w:type="spellStart"/>
      <w:r w:rsidRPr="002F30B2">
        <w:rPr>
          <w:sz w:val="26"/>
          <w:szCs w:val="26"/>
        </w:rPr>
        <w:t>để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dấu</w:t>
      </w:r>
      <w:proofErr w:type="spellEnd"/>
      <w:r w:rsidRPr="002F30B2">
        <w:rPr>
          <w:sz w:val="26"/>
          <w:szCs w:val="26"/>
        </w:rPr>
        <w:t xml:space="preserve"> </w:t>
      </w:r>
      <w:r w:rsidR="00541FEA" w:rsidRPr="002F30B2">
        <w:rPr>
          <w:sz w:val="26"/>
          <w:szCs w:val="26"/>
        </w:rPr>
        <w:t>(</w:t>
      </w:r>
      <w:proofErr w:type="spellStart"/>
      <w:r w:rsidR="00541FEA" w:rsidRPr="002F30B2">
        <w:rPr>
          <w:sz w:val="26"/>
          <w:szCs w:val="26"/>
        </w:rPr>
        <w:t>hoặc</w:t>
      </w:r>
      <w:proofErr w:type="spellEnd"/>
      <w:r w:rsidR="00541FEA" w:rsidRPr="002F30B2">
        <w:rPr>
          <w:sz w:val="26"/>
          <w:szCs w:val="26"/>
        </w:rPr>
        <w:t xml:space="preserve"> </w:t>
      </w:r>
      <w:proofErr w:type="spellStart"/>
      <w:r w:rsidR="00541FEA" w:rsidRPr="002F30B2">
        <w:rPr>
          <w:sz w:val="26"/>
          <w:szCs w:val="26"/>
        </w:rPr>
        <w:t>hủy</w:t>
      </w:r>
      <w:proofErr w:type="spellEnd"/>
      <w:r w:rsidR="00541FEA" w:rsidRPr="002F30B2">
        <w:rPr>
          <w:sz w:val="26"/>
          <w:szCs w:val="26"/>
        </w:rPr>
        <w:t xml:space="preserve"> </w:t>
      </w:r>
      <w:proofErr w:type="spellStart"/>
      <w:r w:rsidR="00541FEA" w:rsidRPr="002F30B2">
        <w:rPr>
          <w:sz w:val="26"/>
          <w:szCs w:val="26"/>
        </w:rPr>
        <w:t>bỏ</w:t>
      </w:r>
      <w:proofErr w:type="spellEnd"/>
      <w:r w:rsidR="00541FEA" w:rsidRPr="002F30B2">
        <w:rPr>
          <w:sz w:val="26"/>
          <w:szCs w:val="26"/>
        </w:rPr>
        <w:t xml:space="preserve">)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khi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chúng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. </w:t>
      </w:r>
      <w:proofErr w:type="spellStart"/>
      <w:r w:rsidRPr="002F30B2">
        <w:rPr>
          <w:sz w:val="26"/>
          <w:szCs w:val="26"/>
        </w:rPr>
        <w:t>Xác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suất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này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tăng</w:t>
      </w:r>
      <w:proofErr w:type="spellEnd"/>
      <w:r w:rsidRPr="002F30B2">
        <w:rPr>
          <w:sz w:val="26"/>
          <w:szCs w:val="26"/>
        </w:rPr>
        <w:t>/</w:t>
      </w:r>
      <w:proofErr w:type="spellStart"/>
      <w:r w:rsidRPr="002F30B2">
        <w:rPr>
          <w:sz w:val="26"/>
          <w:szCs w:val="26"/>
        </w:rPr>
        <w:t>giảm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một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tuyến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tính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tùy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thuộc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vào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tỉ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lệ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rơi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hay </w:t>
      </w:r>
      <w:proofErr w:type="spellStart"/>
      <w:r w:rsidRPr="002F30B2">
        <w:rPr>
          <w:sz w:val="26"/>
          <w:szCs w:val="26"/>
        </w:rPr>
        <w:t>mức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truyền</w:t>
      </w:r>
      <w:proofErr w:type="spellEnd"/>
      <w:r w:rsidRPr="002F30B2">
        <w:rPr>
          <w:sz w:val="26"/>
          <w:szCs w:val="26"/>
        </w:rPr>
        <w:t xml:space="preserve">. </w:t>
      </w:r>
      <w:proofErr w:type="spellStart"/>
      <w:r w:rsidRPr="002F30B2">
        <w:rPr>
          <w:sz w:val="26"/>
          <w:szCs w:val="26"/>
        </w:rPr>
        <w:t>Nếu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liên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tục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hủy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bỏ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vì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nguyên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nhân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tràn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đệm</w:t>
      </w:r>
      <w:proofErr w:type="spellEnd"/>
      <w:r w:rsidRPr="002F30B2">
        <w:rPr>
          <w:sz w:val="26"/>
          <w:szCs w:val="26"/>
        </w:rPr>
        <w:t xml:space="preserve">, BLUE </w:t>
      </w:r>
      <w:proofErr w:type="spellStart"/>
      <w:r w:rsidRPr="002F30B2">
        <w:rPr>
          <w:sz w:val="26"/>
          <w:szCs w:val="26"/>
        </w:rPr>
        <w:t>sẽ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tăng</w:t>
      </w:r>
      <w:proofErr w:type="spellEnd"/>
      <w:r w:rsidRPr="002F30B2">
        <w:rPr>
          <w:sz w:val="26"/>
          <w:szCs w:val="26"/>
        </w:rPr>
        <w:t xml:space="preserve"> pm. </w:t>
      </w:r>
      <w:proofErr w:type="spellStart"/>
      <w:r w:rsidRPr="002F30B2">
        <w:rPr>
          <w:sz w:val="26"/>
          <w:szCs w:val="26"/>
        </w:rPr>
        <w:t>Ngược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lại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nếu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trở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trống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hoặc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truyền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rỗi</w:t>
      </w:r>
      <w:proofErr w:type="spellEnd"/>
      <w:r w:rsidRPr="002F30B2">
        <w:rPr>
          <w:sz w:val="26"/>
          <w:szCs w:val="26"/>
        </w:rPr>
        <w:t xml:space="preserve">, BLUE </w:t>
      </w:r>
      <w:proofErr w:type="spellStart"/>
      <w:r w:rsidRPr="002F30B2">
        <w:rPr>
          <w:sz w:val="26"/>
          <w:szCs w:val="26"/>
        </w:rPr>
        <w:t>giảm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xác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suất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dấu</w:t>
      </w:r>
      <w:proofErr w:type="spellEnd"/>
      <w:r w:rsidRPr="002F30B2">
        <w:rPr>
          <w:sz w:val="26"/>
          <w:szCs w:val="26"/>
        </w:rPr>
        <w:t xml:space="preserve"> pm</w:t>
      </w:r>
      <w:r w:rsidR="000E13E4" w:rsidRPr="002F30B2">
        <w:rPr>
          <w:sz w:val="26"/>
          <w:szCs w:val="26"/>
        </w:rPr>
        <w:t>.</w:t>
      </w:r>
      <w:r w:rsidRPr="002F30B2">
        <w:rPr>
          <w:sz w:val="26"/>
          <w:szCs w:val="26"/>
        </w:rPr>
        <w:t xml:space="preserve"> </w:t>
      </w:r>
    </w:p>
    <w:p w14:paraId="7C48E052" w14:textId="77777777" w:rsidR="009569F8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100" w:name="_Toc272331157"/>
      <w:bookmarkStart w:id="101" w:name="_Toc272342292"/>
      <w:bookmarkStart w:id="102" w:name="_Toc275511653"/>
      <w:bookmarkStart w:id="103" w:name="_Toc275514390"/>
      <w:bookmarkStart w:id="104" w:name="_Toc276478238"/>
      <w:proofErr w:type="spellStart"/>
      <w:r w:rsidRPr="002F30B2">
        <w:rPr>
          <w:b/>
          <w:i/>
          <w:sz w:val="26"/>
          <w:szCs w:val="26"/>
        </w:rPr>
        <w:t>Thuật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toán</w:t>
      </w:r>
      <w:bookmarkEnd w:id="100"/>
      <w:bookmarkEnd w:id="101"/>
      <w:bookmarkEnd w:id="102"/>
      <w:bookmarkEnd w:id="103"/>
      <w:bookmarkEnd w:id="104"/>
      <w:proofErr w:type="spellEnd"/>
    </w:p>
    <w:p w14:paraId="12D2A978" w14:textId="77777777" w:rsidR="00E71960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E08AAC" wp14:editId="1A34BA4F">
            <wp:extent cx="288607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22" t="12355" r="17467" b="1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7DA" w14:textId="77777777" w:rsidR="009569F8" w:rsidRPr="00350B76" w:rsidRDefault="009569F8" w:rsidP="00A065F8">
      <w:pPr>
        <w:spacing w:after="0" w:line="240" w:lineRule="auto"/>
        <w:jc w:val="center"/>
        <w:rPr>
          <w:color w:val="0070C0"/>
          <w:sz w:val="26"/>
          <w:szCs w:val="26"/>
        </w:rPr>
      </w:pPr>
      <w:bookmarkStart w:id="105" w:name="_Toc272320342"/>
      <w:bookmarkStart w:id="106" w:name="_Toc272343070"/>
      <w:bookmarkStart w:id="107" w:name="_Toc275511179"/>
      <w:bookmarkStart w:id="108" w:name="_Toc276477980"/>
      <w:proofErr w:type="spellStart"/>
      <w:r w:rsidRPr="00350B76">
        <w:rPr>
          <w:color w:val="0070C0"/>
          <w:sz w:val="26"/>
          <w:szCs w:val="26"/>
        </w:rPr>
        <w:t>Cơ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chế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hoạt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động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của</w:t>
      </w:r>
      <w:proofErr w:type="spellEnd"/>
      <w:r w:rsidRPr="00350B76">
        <w:rPr>
          <w:color w:val="0070C0"/>
          <w:sz w:val="26"/>
          <w:szCs w:val="26"/>
        </w:rPr>
        <w:t xml:space="preserve"> BLUE</w:t>
      </w:r>
      <w:bookmarkEnd w:id="105"/>
      <w:bookmarkEnd w:id="106"/>
      <w:bookmarkEnd w:id="107"/>
      <w:bookmarkEnd w:id="108"/>
    </w:p>
    <w:p w14:paraId="6B51A611" w14:textId="77777777" w:rsidR="006A4977" w:rsidRPr="002F30B2" w:rsidRDefault="006A4977" w:rsidP="004C4CA0">
      <w:pPr>
        <w:spacing w:after="0" w:line="240" w:lineRule="auto"/>
        <w:ind w:firstLine="426"/>
        <w:jc w:val="both"/>
        <w:rPr>
          <w:sz w:val="26"/>
          <w:szCs w:val="26"/>
        </w:rPr>
      </w:pPr>
    </w:p>
    <w:p w14:paraId="365CCC25" w14:textId="77777777" w:rsidR="009569F8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109" w:name="_Toc272331158"/>
      <w:bookmarkStart w:id="110" w:name="_Toc272342293"/>
      <w:bookmarkStart w:id="111" w:name="_Toc275511659"/>
      <w:bookmarkStart w:id="112" w:name="_Toc275514396"/>
      <w:bookmarkStart w:id="113" w:name="_Toc276478239"/>
      <w:proofErr w:type="spellStart"/>
      <w:r w:rsidRPr="002F30B2">
        <w:rPr>
          <w:b/>
          <w:i/>
          <w:sz w:val="26"/>
          <w:szCs w:val="26"/>
        </w:rPr>
        <w:t>Phân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tích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sự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phụ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thuộc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của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các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tham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số</w:t>
      </w:r>
      <w:bookmarkEnd w:id="109"/>
      <w:bookmarkEnd w:id="110"/>
      <w:bookmarkEnd w:id="111"/>
      <w:bookmarkEnd w:id="112"/>
      <w:bookmarkEnd w:id="113"/>
      <w:proofErr w:type="spellEnd"/>
    </w:p>
    <w:p w14:paraId="2110658F" w14:textId="77777777" w:rsidR="009569F8" w:rsidRPr="002F30B2" w:rsidRDefault="0091526C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Phần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này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phân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tích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vê</w:t>
      </w:r>
      <w:proofErr w:type="spellEnd"/>
      <w:r w:rsidRPr="002F30B2">
        <w:rPr>
          <w:sz w:val="26"/>
          <w:szCs w:val="26"/>
        </w:rPr>
        <w:t xml:space="preserve">̀ </w:t>
      </w:r>
      <w:proofErr w:type="spellStart"/>
      <w:r w:rsidRPr="002F30B2">
        <w:rPr>
          <w:sz w:val="26"/>
          <w:szCs w:val="26"/>
        </w:rPr>
        <w:t>việc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lựa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chọn</w:t>
      </w:r>
      <w:proofErr w:type="spellEnd"/>
      <w:r w:rsidRPr="002F30B2">
        <w:rPr>
          <w:sz w:val="26"/>
          <w:szCs w:val="26"/>
        </w:rPr>
        <w:t xml:space="preserve"> 3 </w:t>
      </w:r>
      <w:proofErr w:type="spellStart"/>
      <w:r w:rsidRPr="002F30B2">
        <w:rPr>
          <w:sz w:val="26"/>
          <w:szCs w:val="26"/>
        </w:rPr>
        <w:t>tham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sô</w:t>
      </w:r>
      <w:proofErr w:type="spellEnd"/>
      <w:r w:rsidRPr="002F30B2">
        <w:rPr>
          <w:sz w:val="26"/>
          <w:szCs w:val="26"/>
        </w:rPr>
        <w:t xml:space="preserve">́ là </w:t>
      </w:r>
      <w:proofErr w:type="spellStart"/>
      <w:r w:rsidRPr="002F30B2">
        <w:rPr>
          <w:sz w:val="26"/>
          <w:szCs w:val="26"/>
        </w:rPr>
        <w:t>freeze_time</w:t>
      </w:r>
      <w:proofErr w:type="spellEnd"/>
      <w:r w:rsidRPr="002F30B2">
        <w:rPr>
          <w:sz w:val="26"/>
          <w:szCs w:val="26"/>
        </w:rPr>
        <w:t xml:space="preserve">, </w:t>
      </w:r>
      <w:r w:rsidRPr="002F30B2">
        <w:rPr>
          <w:rFonts w:ascii="Symbol" w:eastAsia="Symbol" w:hAnsi="Symbol" w:cs="Symbol"/>
          <w:sz w:val="26"/>
          <w:szCs w:val="26"/>
        </w:rPr>
        <w:t>d</w:t>
      </w:r>
      <w:r w:rsidRPr="002F30B2">
        <w:rPr>
          <w:sz w:val="26"/>
          <w:szCs w:val="26"/>
        </w:rPr>
        <w:t xml:space="preserve">1 </w:t>
      </w:r>
      <w:proofErr w:type="spellStart"/>
      <w:r w:rsidRPr="002F30B2">
        <w:rPr>
          <w:sz w:val="26"/>
          <w:szCs w:val="26"/>
        </w:rPr>
        <w:t>va</w:t>
      </w:r>
      <w:proofErr w:type="spellEnd"/>
      <w:r w:rsidRPr="002F30B2">
        <w:rPr>
          <w:sz w:val="26"/>
          <w:szCs w:val="26"/>
        </w:rPr>
        <w:t xml:space="preserve">̀ </w:t>
      </w:r>
      <w:r w:rsidRPr="002F30B2">
        <w:rPr>
          <w:rFonts w:ascii="Symbol" w:eastAsia="Symbol" w:hAnsi="Symbol" w:cs="Symbol"/>
          <w:sz w:val="26"/>
          <w:szCs w:val="26"/>
        </w:rPr>
        <w:t>d</w:t>
      </w:r>
      <w:r w:rsidRPr="002F30B2">
        <w:rPr>
          <w:sz w:val="26"/>
          <w:szCs w:val="26"/>
        </w:rPr>
        <w:t xml:space="preserve">2 </w:t>
      </w: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thê</w:t>
      </w:r>
      <w:proofErr w:type="spellEnd"/>
      <w:r w:rsidRPr="002F30B2">
        <w:rPr>
          <w:sz w:val="26"/>
          <w:szCs w:val="26"/>
        </w:rPr>
        <w:t xml:space="preserve">́ </w:t>
      </w:r>
      <w:proofErr w:type="spellStart"/>
      <w:r w:rsidRPr="002F30B2">
        <w:rPr>
          <w:sz w:val="26"/>
          <w:szCs w:val="26"/>
        </w:rPr>
        <w:t>nào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hợp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ly</w:t>
      </w:r>
      <w:proofErr w:type="spellEnd"/>
      <w:r w:rsidRPr="002F30B2">
        <w:rPr>
          <w:sz w:val="26"/>
          <w:szCs w:val="26"/>
        </w:rPr>
        <w:t>́</w:t>
      </w:r>
      <w:r w:rsidR="009569F8" w:rsidRPr="002F30B2">
        <w:rPr>
          <w:sz w:val="26"/>
          <w:szCs w:val="26"/>
        </w:rPr>
        <w:t xml:space="preserve">. </w:t>
      </w:r>
    </w:p>
    <w:p w14:paraId="0D14E8AF" w14:textId="77777777" w:rsidR="009569F8" w:rsidRPr="002F30B2" w:rsidRDefault="009569F8" w:rsidP="00A065F8">
      <w:pPr>
        <w:spacing w:after="0" w:line="240" w:lineRule="auto"/>
        <w:rPr>
          <w:b/>
          <w:i/>
          <w:sz w:val="26"/>
          <w:szCs w:val="26"/>
        </w:rPr>
      </w:pPr>
      <w:bookmarkStart w:id="114" w:name="_Toc272331159"/>
      <w:bookmarkStart w:id="115" w:name="_Toc272342294"/>
      <w:bookmarkStart w:id="116" w:name="_Toc275511660"/>
      <w:bookmarkStart w:id="117" w:name="_Toc275514397"/>
      <w:bookmarkStart w:id="118" w:name="_Toc276478240"/>
      <w:proofErr w:type="spellStart"/>
      <w:r w:rsidRPr="002F30B2">
        <w:rPr>
          <w:b/>
          <w:i/>
          <w:sz w:val="26"/>
          <w:szCs w:val="26"/>
        </w:rPr>
        <w:t>Hạn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chế</w:t>
      </w:r>
      <w:proofErr w:type="spellEnd"/>
      <w:r w:rsidRPr="002F30B2">
        <w:rPr>
          <w:b/>
          <w:i/>
          <w:sz w:val="26"/>
          <w:szCs w:val="26"/>
        </w:rPr>
        <w:t xml:space="preserve"> </w:t>
      </w:r>
      <w:proofErr w:type="spellStart"/>
      <w:r w:rsidRPr="002F30B2">
        <w:rPr>
          <w:b/>
          <w:i/>
          <w:sz w:val="26"/>
          <w:szCs w:val="26"/>
        </w:rPr>
        <w:t>của</w:t>
      </w:r>
      <w:proofErr w:type="spellEnd"/>
      <w:r w:rsidRPr="002F30B2">
        <w:rPr>
          <w:b/>
          <w:i/>
          <w:sz w:val="26"/>
          <w:szCs w:val="26"/>
        </w:rPr>
        <w:t xml:space="preserve"> BLUE</w:t>
      </w:r>
      <w:bookmarkEnd w:id="114"/>
      <w:bookmarkEnd w:id="115"/>
      <w:bookmarkEnd w:id="116"/>
      <w:bookmarkEnd w:id="117"/>
      <w:bookmarkEnd w:id="118"/>
    </w:p>
    <w:p w14:paraId="762F2ADB" w14:textId="77777777" w:rsidR="002C3953" w:rsidRPr="002F30B2" w:rsidRDefault="009569F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BLUE </w:t>
      </w:r>
      <w:proofErr w:type="spellStart"/>
      <w:r w:rsidRPr="002F30B2">
        <w:rPr>
          <w:sz w:val="26"/>
          <w:szCs w:val="26"/>
        </w:rPr>
        <w:t>đánh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dấu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đến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quan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tâm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băng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truyền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đó</w:t>
      </w:r>
      <w:proofErr w:type="spellEnd"/>
      <w:r w:rsidRPr="002F30B2">
        <w:rPr>
          <w:sz w:val="26"/>
          <w:szCs w:val="26"/>
        </w:rPr>
        <w:t xml:space="preserve">. </w:t>
      </w:r>
      <w:proofErr w:type="spellStart"/>
      <w:r w:rsidRPr="002F30B2">
        <w:rPr>
          <w:sz w:val="26"/>
          <w:szCs w:val="26"/>
        </w:rPr>
        <w:t>Điều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này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dẫn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đến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việc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rơi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gói</w:t>
      </w:r>
      <w:proofErr w:type="spellEnd"/>
      <w:r w:rsidRPr="002F30B2">
        <w:rPr>
          <w:sz w:val="26"/>
          <w:szCs w:val="26"/>
        </w:rPr>
        <w:t xml:space="preserve"> tin </w:t>
      </w:r>
      <w:proofErr w:type="spellStart"/>
      <w:r w:rsidRPr="002F30B2">
        <w:rPr>
          <w:sz w:val="26"/>
          <w:szCs w:val="26"/>
        </w:rPr>
        <w:t>một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ngẫu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nhiên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trong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hoạt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động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bảo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bằng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giữa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>.</w:t>
      </w:r>
    </w:p>
    <w:p w14:paraId="0A8C16FD" w14:textId="77777777" w:rsidR="001613F1" w:rsidRPr="002F30B2" w:rsidRDefault="00C56B25" w:rsidP="00A065F8">
      <w:pPr>
        <w:spacing w:after="0" w:line="240" w:lineRule="auto"/>
        <w:jc w:val="center"/>
        <w:rPr>
          <w:b/>
          <w:sz w:val="26"/>
          <w:szCs w:val="26"/>
        </w:rPr>
      </w:pPr>
      <w:bookmarkStart w:id="119" w:name="_Toc272331170"/>
      <w:bookmarkStart w:id="120" w:name="_Toc272342303"/>
      <w:bookmarkStart w:id="121" w:name="_Toc275511684"/>
      <w:bookmarkStart w:id="122" w:name="_Toc275514421"/>
      <w:bookmarkStart w:id="123" w:name="_Toc276478246"/>
      <w:bookmarkStart w:id="124" w:name="_Toc58640630"/>
      <w:r w:rsidRPr="002F30B2">
        <w:rPr>
          <w:sz w:val="26"/>
          <w:szCs w:val="26"/>
        </w:rPr>
        <w:br w:type="page"/>
      </w:r>
      <w:bookmarkStart w:id="125" w:name="_Toc54262623"/>
      <w:bookmarkStart w:id="126" w:name="_Toc54262964"/>
      <w:bookmarkStart w:id="127" w:name="_Toc54284376"/>
      <w:bookmarkStart w:id="128" w:name="_Toc55147177"/>
      <w:bookmarkStart w:id="129" w:name="_Toc55147272"/>
      <w:bookmarkStart w:id="130" w:name="_Toc68575113"/>
      <w:r w:rsidR="001613F1" w:rsidRPr="002F30B2">
        <w:rPr>
          <w:b/>
          <w:sz w:val="26"/>
          <w:szCs w:val="26"/>
        </w:rPr>
        <w:lastRenderedPageBreak/>
        <w:t>CÀI ĐẶT MÔ PHỎNG VÀ ĐÁNH GIÁ</w:t>
      </w:r>
      <w:bookmarkEnd w:id="119"/>
      <w:bookmarkEnd w:id="120"/>
      <w:bookmarkEnd w:id="121"/>
      <w:bookmarkEnd w:id="122"/>
      <w:bookmarkEnd w:id="123"/>
    </w:p>
    <w:p w14:paraId="3B5A8C1A" w14:textId="77777777" w:rsidR="001613F1" w:rsidRPr="002F30B2" w:rsidRDefault="008D14EF" w:rsidP="00A065F8">
      <w:pPr>
        <w:spacing w:after="0" w:line="240" w:lineRule="auto"/>
        <w:rPr>
          <w:b/>
          <w:sz w:val="26"/>
          <w:szCs w:val="26"/>
        </w:rPr>
      </w:pPr>
      <w:bookmarkStart w:id="131" w:name="_Toc275511687"/>
      <w:bookmarkStart w:id="132" w:name="_Toc275514424"/>
      <w:bookmarkStart w:id="133" w:name="_Toc276478250"/>
      <w:bookmarkEnd w:id="124"/>
      <w:bookmarkEnd w:id="125"/>
      <w:bookmarkEnd w:id="126"/>
      <w:bookmarkEnd w:id="127"/>
      <w:bookmarkEnd w:id="128"/>
      <w:bookmarkEnd w:id="129"/>
      <w:bookmarkEnd w:id="130"/>
      <w:proofErr w:type="spellStart"/>
      <w:r w:rsidRPr="002F30B2">
        <w:rPr>
          <w:b/>
          <w:sz w:val="26"/>
          <w:szCs w:val="26"/>
        </w:rPr>
        <w:t>Các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tiêu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chí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đánh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giá</w:t>
      </w:r>
      <w:bookmarkEnd w:id="131"/>
      <w:bookmarkEnd w:id="132"/>
      <w:bookmarkEnd w:id="133"/>
      <w:proofErr w:type="spellEnd"/>
    </w:p>
    <w:p w14:paraId="1BBD9106" w14:textId="77777777" w:rsidR="001613F1" w:rsidRPr="002F30B2" w:rsidRDefault="004C47A2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Phần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này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trình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bày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một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sô</w:t>
      </w:r>
      <w:proofErr w:type="spellEnd"/>
      <w:r w:rsidRPr="002F30B2">
        <w:rPr>
          <w:sz w:val="26"/>
          <w:szCs w:val="26"/>
        </w:rPr>
        <w:t xml:space="preserve">́ </w:t>
      </w:r>
      <w:proofErr w:type="spellStart"/>
      <w:r w:rsidRPr="002F30B2">
        <w:rPr>
          <w:sz w:val="26"/>
          <w:szCs w:val="26"/>
        </w:rPr>
        <w:t>tiêu</w:t>
      </w:r>
      <w:proofErr w:type="spellEnd"/>
      <w:r w:rsidRPr="002F30B2">
        <w:rPr>
          <w:sz w:val="26"/>
          <w:szCs w:val="26"/>
        </w:rPr>
        <w:t xml:space="preserve"> chí </w:t>
      </w:r>
      <w:proofErr w:type="spellStart"/>
      <w:r w:rsidRPr="002F30B2">
        <w:rPr>
          <w:sz w:val="26"/>
          <w:szCs w:val="26"/>
        </w:rPr>
        <w:t>đánh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gia</w:t>
      </w:r>
      <w:proofErr w:type="spellEnd"/>
      <w:r w:rsidRPr="002F30B2">
        <w:rPr>
          <w:sz w:val="26"/>
          <w:szCs w:val="26"/>
        </w:rPr>
        <w:t xml:space="preserve">́ </w:t>
      </w: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ti</w:t>
      </w:r>
      <w:proofErr w:type="spellEnd"/>
      <w:r w:rsidRPr="002F30B2">
        <w:rPr>
          <w:sz w:val="26"/>
          <w:szCs w:val="26"/>
        </w:rPr>
        <w:t xml:space="preserve">̉ </w:t>
      </w:r>
      <w:proofErr w:type="spellStart"/>
      <w:r w:rsidRPr="002F30B2">
        <w:rPr>
          <w:sz w:val="26"/>
          <w:szCs w:val="26"/>
        </w:rPr>
        <w:t>lê</w:t>
      </w:r>
      <w:proofErr w:type="spellEnd"/>
      <w:r w:rsidRPr="002F30B2">
        <w:rPr>
          <w:sz w:val="26"/>
          <w:szCs w:val="26"/>
        </w:rPr>
        <w:t xml:space="preserve">̣ </w:t>
      </w:r>
      <w:proofErr w:type="spellStart"/>
      <w:r w:rsidRPr="002F30B2">
        <w:rPr>
          <w:sz w:val="26"/>
          <w:szCs w:val="26"/>
        </w:rPr>
        <w:t>mất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gói</w:t>
      </w:r>
      <w:proofErr w:type="spellEnd"/>
      <w:r w:rsidRPr="002F30B2">
        <w:rPr>
          <w:sz w:val="26"/>
          <w:szCs w:val="26"/>
        </w:rPr>
        <w:t xml:space="preserve"> tin, </w:t>
      </w:r>
      <w:proofErr w:type="spellStart"/>
      <w:r w:rsidRPr="002F30B2">
        <w:rPr>
          <w:sz w:val="26"/>
          <w:szCs w:val="26"/>
        </w:rPr>
        <w:t>thông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lượng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mức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đô</w:t>
      </w:r>
      <w:proofErr w:type="spellEnd"/>
      <w:r w:rsidRPr="002F30B2">
        <w:rPr>
          <w:sz w:val="26"/>
          <w:szCs w:val="26"/>
        </w:rPr>
        <w:t xml:space="preserve">̣ </w:t>
      </w:r>
      <w:proofErr w:type="spellStart"/>
      <w:r w:rsidRPr="002F30B2">
        <w:rPr>
          <w:sz w:val="26"/>
          <w:szCs w:val="26"/>
        </w:rPr>
        <w:t>sư</w:t>
      </w:r>
      <w:proofErr w:type="spellEnd"/>
      <w:r w:rsidRPr="002F30B2">
        <w:rPr>
          <w:sz w:val="26"/>
          <w:szCs w:val="26"/>
        </w:rPr>
        <w:t xml:space="preserve">̉ </w:t>
      </w:r>
      <w:proofErr w:type="spellStart"/>
      <w:r w:rsidRPr="002F30B2">
        <w:rPr>
          <w:sz w:val="26"/>
          <w:szCs w:val="26"/>
        </w:rPr>
        <w:t>dụng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đường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truyền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mức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đô</w:t>
      </w:r>
      <w:proofErr w:type="spellEnd"/>
      <w:r w:rsidRPr="002F30B2">
        <w:rPr>
          <w:sz w:val="26"/>
          <w:szCs w:val="26"/>
        </w:rPr>
        <w:t xml:space="preserve">̣ </w:t>
      </w:r>
      <w:proofErr w:type="spellStart"/>
      <w:r w:rsidRPr="002F30B2">
        <w:rPr>
          <w:sz w:val="26"/>
          <w:szCs w:val="26"/>
        </w:rPr>
        <w:t>công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bằng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va</w:t>
      </w:r>
      <w:proofErr w:type="spellEnd"/>
      <w:r w:rsidRPr="002F30B2">
        <w:rPr>
          <w:sz w:val="26"/>
          <w:szCs w:val="26"/>
        </w:rPr>
        <w:t xml:space="preserve">̀ </w:t>
      </w:r>
      <w:proofErr w:type="spellStart"/>
      <w:r w:rsidRPr="002F30B2">
        <w:rPr>
          <w:sz w:val="26"/>
          <w:szCs w:val="26"/>
        </w:rPr>
        <w:t>kích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thước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hàng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đợi</w:t>
      </w:r>
      <w:proofErr w:type="spellEnd"/>
      <w:r w:rsidR="002775D0" w:rsidRPr="002F30B2">
        <w:rPr>
          <w:sz w:val="26"/>
          <w:szCs w:val="26"/>
        </w:rPr>
        <w:t>.</w:t>
      </w:r>
    </w:p>
    <w:p w14:paraId="527142E9" w14:textId="77777777" w:rsidR="004B3C7F" w:rsidRPr="002F30B2" w:rsidRDefault="0081621E" w:rsidP="00A065F8">
      <w:pPr>
        <w:spacing w:after="0" w:line="240" w:lineRule="auto"/>
        <w:rPr>
          <w:b/>
          <w:sz w:val="26"/>
          <w:szCs w:val="26"/>
        </w:rPr>
      </w:pPr>
      <w:bookmarkStart w:id="134" w:name="_Toc275511688"/>
      <w:bookmarkStart w:id="135" w:name="_Toc275514425"/>
      <w:bookmarkStart w:id="136" w:name="_Toc276478251"/>
      <w:bookmarkStart w:id="137" w:name="_Toc272331180"/>
      <w:bookmarkStart w:id="138" w:name="_Toc272342313"/>
      <w:proofErr w:type="spellStart"/>
      <w:r w:rsidRPr="002F30B2">
        <w:rPr>
          <w:b/>
          <w:sz w:val="26"/>
          <w:szCs w:val="26"/>
        </w:rPr>
        <w:t>Đánh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Pr="002F30B2">
        <w:rPr>
          <w:b/>
          <w:sz w:val="26"/>
          <w:szCs w:val="26"/>
        </w:rPr>
        <w:t>giá</w:t>
      </w:r>
      <w:proofErr w:type="spellEnd"/>
      <w:r w:rsidRPr="002F30B2">
        <w:rPr>
          <w:b/>
          <w:sz w:val="26"/>
          <w:szCs w:val="26"/>
        </w:rPr>
        <w:t xml:space="preserve"> </w:t>
      </w:r>
      <w:proofErr w:type="spellStart"/>
      <w:r w:rsidR="00475A0F" w:rsidRPr="002F30B2">
        <w:rPr>
          <w:b/>
          <w:sz w:val="26"/>
          <w:szCs w:val="26"/>
        </w:rPr>
        <w:t>các</w:t>
      </w:r>
      <w:proofErr w:type="spellEnd"/>
      <w:r w:rsidR="00475A0F" w:rsidRPr="002F30B2">
        <w:rPr>
          <w:b/>
          <w:sz w:val="26"/>
          <w:szCs w:val="26"/>
        </w:rPr>
        <w:t xml:space="preserve"> </w:t>
      </w:r>
      <w:proofErr w:type="spellStart"/>
      <w:r w:rsidR="00475A0F" w:rsidRPr="002F30B2">
        <w:rPr>
          <w:b/>
          <w:sz w:val="26"/>
          <w:szCs w:val="26"/>
        </w:rPr>
        <w:t>thuật</w:t>
      </w:r>
      <w:proofErr w:type="spellEnd"/>
      <w:r w:rsidR="00475A0F" w:rsidRPr="002F30B2">
        <w:rPr>
          <w:b/>
          <w:sz w:val="26"/>
          <w:szCs w:val="26"/>
        </w:rPr>
        <w:t xml:space="preserve"> </w:t>
      </w:r>
      <w:proofErr w:type="spellStart"/>
      <w:r w:rsidR="00475A0F" w:rsidRPr="002F30B2">
        <w:rPr>
          <w:b/>
          <w:sz w:val="26"/>
          <w:szCs w:val="26"/>
        </w:rPr>
        <w:t>toán</w:t>
      </w:r>
      <w:bookmarkEnd w:id="134"/>
      <w:bookmarkEnd w:id="135"/>
      <w:bookmarkEnd w:id="136"/>
      <w:proofErr w:type="spellEnd"/>
    </w:p>
    <w:p w14:paraId="5E20B32B" w14:textId="77777777" w:rsidR="001613F1" w:rsidRPr="002F30B2" w:rsidRDefault="001613F1" w:rsidP="00A065F8">
      <w:pPr>
        <w:spacing w:after="0" w:line="240" w:lineRule="auto"/>
        <w:rPr>
          <w:b/>
          <w:i/>
          <w:sz w:val="26"/>
          <w:szCs w:val="26"/>
        </w:rPr>
      </w:pPr>
      <w:bookmarkStart w:id="139" w:name="_Toc275511690"/>
      <w:bookmarkStart w:id="140" w:name="_Toc275514427"/>
      <w:bookmarkStart w:id="141" w:name="_Toc276478253"/>
      <w:r w:rsidRPr="002F30B2">
        <w:rPr>
          <w:b/>
          <w:i/>
          <w:sz w:val="26"/>
          <w:szCs w:val="26"/>
        </w:rPr>
        <w:t>BLUE</w:t>
      </w:r>
      <w:bookmarkEnd w:id="137"/>
      <w:bookmarkEnd w:id="138"/>
      <w:bookmarkEnd w:id="139"/>
      <w:bookmarkEnd w:id="140"/>
      <w:bookmarkEnd w:id="141"/>
    </w:p>
    <w:p w14:paraId="27866040" w14:textId="77777777" w:rsidR="001613F1" w:rsidRPr="002F30B2" w:rsidRDefault="004B3C7F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bookmarkStart w:id="142" w:name="OLE_LINK15"/>
      <w:proofErr w:type="spellStart"/>
      <w:r w:rsidRPr="002F30B2">
        <w:rPr>
          <w:sz w:val="26"/>
          <w:szCs w:val="26"/>
        </w:rPr>
        <w:t>Chúng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tôi</w:t>
      </w:r>
      <w:proofErr w:type="spellEnd"/>
      <w:r w:rsidRPr="002F30B2">
        <w:rPr>
          <w:sz w:val="26"/>
          <w:szCs w:val="26"/>
        </w:rPr>
        <w:t xml:space="preserve"> so </w:t>
      </w:r>
      <w:proofErr w:type="spellStart"/>
      <w:r w:rsidRPr="002F30B2">
        <w:rPr>
          <w:sz w:val="26"/>
          <w:szCs w:val="26"/>
        </w:rPr>
        <w:t>sánh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giữa</w:t>
      </w:r>
      <w:proofErr w:type="spellEnd"/>
      <w:r w:rsidRPr="002F30B2">
        <w:rPr>
          <w:sz w:val="26"/>
          <w:szCs w:val="26"/>
        </w:rPr>
        <w:t xml:space="preserve"> BLUE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RED, </w:t>
      </w:r>
      <w:proofErr w:type="spellStart"/>
      <w:r w:rsidRPr="002F30B2">
        <w:rPr>
          <w:sz w:val="26"/>
          <w:szCs w:val="26"/>
        </w:rPr>
        <w:t>giữa</w:t>
      </w:r>
      <w:proofErr w:type="spellEnd"/>
      <w:r w:rsidRPr="002F30B2">
        <w:rPr>
          <w:sz w:val="26"/>
          <w:szCs w:val="26"/>
        </w:rPr>
        <w:t xml:space="preserve"> BLUE-ECN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RED-ECN </w:t>
      </w:r>
      <w:proofErr w:type="spellStart"/>
      <w:r w:rsidRPr="002F30B2">
        <w:rPr>
          <w:sz w:val="26"/>
          <w:szCs w:val="26"/>
        </w:rPr>
        <w:t>và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giữa</w:t>
      </w:r>
      <w:proofErr w:type="spellEnd"/>
      <w:r w:rsidRPr="002F30B2">
        <w:rPr>
          <w:sz w:val="26"/>
          <w:szCs w:val="26"/>
        </w:rPr>
        <w:t xml:space="preserve"> BLUE-ECN </w:t>
      </w:r>
      <w:proofErr w:type="spellStart"/>
      <w:r w:rsidRPr="002F30B2">
        <w:rPr>
          <w:sz w:val="26"/>
          <w:szCs w:val="26"/>
        </w:rPr>
        <w:t>vớ</w:t>
      </w:r>
      <w:r w:rsidR="0086384C" w:rsidRPr="002F30B2">
        <w:rPr>
          <w:sz w:val="26"/>
          <w:szCs w:val="26"/>
        </w:rPr>
        <w:t>i</w:t>
      </w:r>
      <w:proofErr w:type="spellEnd"/>
      <w:r w:rsidR="0086384C" w:rsidRPr="002F30B2">
        <w:rPr>
          <w:sz w:val="26"/>
          <w:szCs w:val="26"/>
        </w:rPr>
        <w:t xml:space="preserve"> BLUE</w:t>
      </w:r>
      <w:r w:rsidRPr="002F30B2">
        <w:rPr>
          <w:sz w:val="26"/>
          <w:szCs w:val="26"/>
        </w:rPr>
        <w:t>.</w:t>
      </w:r>
      <w:r w:rsidR="004B28DD" w:rsidRPr="002F30B2">
        <w:rPr>
          <w:sz w:val="26"/>
          <w:szCs w:val="26"/>
        </w:rPr>
        <w:t xml:space="preserve"> </w:t>
      </w:r>
      <w:proofErr w:type="spellStart"/>
      <w:r w:rsidR="00741F26" w:rsidRPr="002F30B2">
        <w:rPr>
          <w:sz w:val="26"/>
          <w:szCs w:val="26"/>
        </w:rPr>
        <w:t>Mô</w:t>
      </w:r>
      <w:proofErr w:type="spellEnd"/>
      <w:r w:rsidR="00741F26" w:rsidRPr="002F30B2">
        <w:rPr>
          <w:sz w:val="26"/>
          <w:szCs w:val="26"/>
        </w:rPr>
        <w:t xml:space="preserve"> </w:t>
      </w:r>
      <w:proofErr w:type="spellStart"/>
      <w:r w:rsidR="00741F26" w:rsidRPr="002F30B2">
        <w:rPr>
          <w:sz w:val="26"/>
          <w:szCs w:val="26"/>
        </w:rPr>
        <w:t>phỏng</w:t>
      </w:r>
      <w:proofErr w:type="spellEnd"/>
      <w:r w:rsidR="00741F26" w:rsidRPr="002F30B2">
        <w:rPr>
          <w:sz w:val="26"/>
          <w:szCs w:val="26"/>
        </w:rPr>
        <w:t xml:space="preserve"> </w:t>
      </w:r>
      <w:proofErr w:type="spellStart"/>
      <w:r w:rsidR="00741F26" w:rsidRPr="002F30B2">
        <w:rPr>
          <w:sz w:val="26"/>
          <w:szCs w:val="26"/>
        </w:rPr>
        <w:t>s</w:t>
      </w:r>
      <w:r w:rsidRPr="002F30B2">
        <w:rPr>
          <w:sz w:val="26"/>
          <w:szCs w:val="26"/>
        </w:rPr>
        <w:t>ử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dụng</w:t>
      </w:r>
      <w:proofErr w:type="spellEnd"/>
      <w:r w:rsidRPr="002F30B2">
        <w:rPr>
          <w:sz w:val="26"/>
          <w:szCs w:val="26"/>
        </w:rPr>
        <w:t xml:space="preserve"> </w:t>
      </w:r>
      <w:r w:rsidR="00725439" w:rsidRPr="002F30B2">
        <w:rPr>
          <w:sz w:val="26"/>
          <w:szCs w:val="26"/>
        </w:rPr>
        <w:t>10</w:t>
      </w:r>
      <w:r w:rsidR="002B1429" w:rsidRPr="002F30B2">
        <w:rPr>
          <w:sz w:val="26"/>
          <w:szCs w:val="26"/>
        </w:rPr>
        <w:t xml:space="preserve"> </w:t>
      </w:r>
      <w:proofErr w:type="spellStart"/>
      <w:r w:rsidR="002B1429" w:rsidRPr="002F30B2">
        <w:rPr>
          <w:sz w:val="26"/>
          <w:szCs w:val="26"/>
        </w:rPr>
        <w:t>và</w:t>
      </w:r>
      <w:proofErr w:type="spellEnd"/>
      <w:r w:rsidR="002B1429" w:rsidRPr="002F30B2">
        <w:rPr>
          <w:sz w:val="26"/>
          <w:szCs w:val="26"/>
        </w:rPr>
        <w:t xml:space="preserve"> </w:t>
      </w:r>
      <w:r w:rsidR="00725439" w:rsidRPr="002F30B2">
        <w:rPr>
          <w:sz w:val="26"/>
          <w:szCs w:val="26"/>
        </w:rPr>
        <w:t>100</w:t>
      </w:r>
      <w:r w:rsidR="002B142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kết</w:t>
      </w:r>
      <w:proofErr w:type="spellEnd"/>
      <w:r w:rsidR="0072543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nối</w:t>
      </w:r>
      <w:proofErr w:type="spellEnd"/>
      <w:r w:rsidR="00725439" w:rsidRPr="002F30B2">
        <w:rPr>
          <w:sz w:val="26"/>
          <w:szCs w:val="26"/>
        </w:rPr>
        <w:t xml:space="preserve"> TCP</w:t>
      </w:r>
      <w:r w:rsidR="007D4DAF" w:rsidRPr="002F30B2">
        <w:rPr>
          <w:sz w:val="26"/>
          <w:szCs w:val="26"/>
        </w:rPr>
        <w:t xml:space="preserve"> qua </w:t>
      </w:r>
      <w:proofErr w:type="spellStart"/>
      <w:r w:rsidR="007D4DAF" w:rsidRPr="002F30B2">
        <w:rPr>
          <w:sz w:val="26"/>
          <w:szCs w:val="26"/>
        </w:rPr>
        <w:t>đường</w:t>
      </w:r>
      <w:proofErr w:type="spellEnd"/>
      <w:r w:rsidR="007D4DAF" w:rsidRPr="002F30B2">
        <w:rPr>
          <w:sz w:val="26"/>
          <w:szCs w:val="26"/>
        </w:rPr>
        <w:t xml:space="preserve"> </w:t>
      </w:r>
      <w:proofErr w:type="spellStart"/>
      <w:r w:rsidR="007D4DAF" w:rsidRPr="002F30B2">
        <w:rPr>
          <w:sz w:val="26"/>
          <w:szCs w:val="26"/>
        </w:rPr>
        <w:t>truyền</w:t>
      </w:r>
      <w:proofErr w:type="spellEnd"/>
      <w:r w:rsidR="007D4DAF" w:rsidRPr="002F30B2">
        <w:rPr>
          <w:sz w:val="26"/>
          <w:szCs w:val="26"/>
        </w:rPr>
        <w:t xml:space="preserve"> </w:t>
      </w:r>
      <w:proofErr w:type="spellStart"/>
      <w:r w:rsidR="007D4DAF" w:rsidRPr="002F30B2">
        <w:rPr>
          <w:sz w:val="26"/>
          <w:szCs w:val="26"/>
        </w:rPr>
        <w:t>cổ</w:t>
      </w:r>
      <w:proofErr w:type="spellEnd"/>
      <w:r w:rsidR="007D4DAF" w:rsidRPr="002F30B2">
        <w:rPr>
          <w:sz w:val="26"/>
          <w:szCs w:val="26"/>
        </w:rPr>
        <w:t xml:space="preserve"> chai</w:t>
      </w:r>
      <w:r w:rsidR="002B1429" w:rsidRPr="002F30B2">
        <w:rPr>
          <w:sz w:val="26"/>
          <w:szCs w:val="26"/>
        </w:rPr>
        <w:t>,</w:t>
      </w:r>
      <w:r w:rsidR="0072543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giới</w:t>
      </w:r>
      <w:proofErr w:type="spellEnd"/>
      <w:r w:rsidR="0072543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hạn</w:t>
      </w:r>
      <w:proofErr w:type="spellEnd"/>
      <w:r w:rsidR="0072543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kích</w:t>
      </w:r>
      <w:proofErr w:type="spellEnd"/>
      <w:r w:rsidR="0072543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thước</w:t>
      </w:r>
      <w:proofErr w:type="spellEnd"/>
      <w:r w:rsidR="0072543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hàng</w:t>
      </w:r>
      <w:proofErr w:type="spellEnd"/>
      <w:r w:rsidR="00725439" w:rsidRPr="002F30B2">
        <w:rPr>
          <w:sz w:val="26"/>
          <w:szCs w:val="26"/>
        </w:rPr>
        <w:t xml:space="preserve"> </w:t>
      </w:r>
      <w:proofErr w:type="spellStart"/>
      <w:r w:rsidR="00725439" w:rsidRPr="002F30B2">
        <w:rPr>
          <w:sz w:val="26"/>
          <w:szCs w:val="26"/>
        </w:rPr>
        <w:t>đợ</w:t>
      </w:r>
      <w:r w:rsidR="007D4DAF" w:rsidRPr="002F30B2">
        <w:rPr>
          <w:sz w:val="26"/>
          <w:szCs w:val="26"/>
        </w:rPr>
        <w:t>i</w:t>
      </w:r>
      <w:proofErr w:type="spellEnd"/>
      <w:r w:rsidR="00725439" w:rsidRPr="002F30B2">
        <w:rPr>
          <w:sz w:val="26"/>
          <w:szCs w:val="26"/>
        </w:rPr>
        <w:t xml:space="preserve"> </w:t>
      </w:r>
      <w:proofErr w:type="spellStart"/>
      <w:r w:rsidR="001613F1" w:rsidRPr="002F30B2">
        <w:rPr>
          <w:sz w:val="26"/>
          <w:szCs w:val="26"/>
        </w:rPr>
        <w:t>thay</w:t>
      </w:r>
      <w:proofErr w:type="spellEnd"/>
      <w:r w:rsidR="001613F1" w:rsidRPr="002F30B2">
        <w:rPr>
          <w:sz w:val="26"/>
          <w:szCs w:val="26"/>
        </w:rPr>
        <w:t xml:space="preserve"> </w:t>
      </w:r>
      <w:proofErr w:type="spellStart"/>
      <w:r w:rsidR="001613F1" w:rsidRPr="002F30B2">
        <w:rPr>
          <w:sz w:val="26"/>
          <w:szCs w:val="26"/>
        </w:rPr>
        <w:t>đổi</w:t>
      </w:r>
      <w:proofErr w:type="spellEnd"/>
      <w:r w:rsidR="001613F1" w:rsidRPr="002F30B2">
        <w:rPr>
          <w:sz w:val="26"/>
          <w:szCs w:val="26"/>
        </w:rPr>
        <w:t xml:space="preserve"> </w:t>
      </w:r>
      <w:proofErr w:type="spellStart"/>
      <w:r w:rsidR="001613F1" w:rsidRPr="002F30B2">
        <w:rPr>
          <w:sz w:val="26"/>
          <w:szCs w:val="26"/>
        </w:rPr>
        <w:t>từ</w:t>
      </w:r>
      <w:proofErr w:type="spellEnd"/>
      <w:r w:rsidR="001613F1" w:rsidRPr="002F30B2">
        <w:rPr>
          <w:sz w:val="26"/>
          <w:szCs w:val="26"/>
        </w:rPr>
        <w:t xml:space="preserve"> 100 </w:t>
      </w:r>
      <w:proofErr w:type="spellStart"/>
      <w:r w:rsidR="001613F1" w:rsidRPr="002F30B2">
        <w:rPr>
          <w:sz w:val="26"/>
          <w:szCs w:val="26"/>
        </w:rPr>
        <w:t>đến</w:t>
      </w:r>
      <w:proofErr w:type="spellEnd"/>
      <w:r w:rsidR="001613F1" w:rsidRPr="002F30B2">
        <w:rPr>
          <w:sz w:val="26"/>
          <w:szCs w:val="26"/>
        </w:rPr>
        <w:t xml:space="preserve"> 1000 </w:t>
      </w:r>
      <w:proofErr w:type="spellStart"/>
      <w:r w:rsidR="001613F1" w:rsidRPr="002F30B2">
        <w:rPr>
          <w:sz w:val="26"/>
          <w:szCs w:val="26"/>
        </w:rPr>
        <w:t>gói</w:t>
      </w:r>
      <w:proofErr w:type="spellEnd"/>
      <w:r w:rsidR="001613F1" w:rsidRPr="002F30B2">
        <w:rPr>
          <w:sz w:val="26"/>
          <w:szCs w:val="26"/>
        </w:rPr>
        <w:t xml:space="preserve"> tin</w:t>
      </w:r>
      <w:bookmarkEnd w:id="142"/>
      <w:r w:rsidR="001613F1" w:rsidRPr="002F30B2">
        <w:rPr>
          <w:sz w:val="26"/>
          <w:szCs w:val="26"/>
        </w:rPr>
        <w:t>.</w:t>
      </w:r>
      <w:r w:rsidR="007D4DAF" w:rsidRPr="002F30B2">
        <w:rPr>
          <w:sz w:val="26"/>
          <w:szCs w:val="26"/>
        </w:rPr>
        <w:t xml:space="preserve"> </w:t>
      </w:r>
    </w:p>
    <w:p w14:paraId="692732BE" w14:textId="77777777" w:rsidR="007D4DAF" w:rsidRPr="002F30B2" w:rsidRDefault="00447267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Trường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hợp</w:t>
      </w:r>
      <w:proofErr w:type="spellEnd"/>
      <w:r w:rsidRPr="002F30B2">
        <w:rPr>
          <w:sz w:val="26"/>
          <w:szCs w:val="26"/>
        </w:rPr>
        <w:t xml:space="preserve"> 1: So </w:t>
      </w:r>
      <w:proofErr w:type="spellStart"/>
      <w:r w:rsidRPr="002F30B2">
        <w:rPr>
          <w:sz w:val="26"/>
          <w:szCs w:val="26"/>
        </w:rPr>
        <w:t>sánh</w:t>
      </w:r>
      <w:proofErr w:type="spellEnd"/>
      <w:r w:rsidRPr="002F30B2">
        <w:rPr>
          <w:sz w:val="26"/>
          <w:szCs w:val="26"/>
        </w:rPr>
        <w:t xml:space="preserve"> BLUE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RED</w:t>
      </w:r>
    </w:p>
    <w:p w14:paraId="1FD28568" w14:textId="77777777" w:rsidR="004F76F9" w:rsidRPr="002F30B2" w:rsidRDefault="008E501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="00122FF5" w:rsidRPr="002F30B2">
        <w:rPr>
          <w:sz w:val="26"/>
          <w:szCs w:val="26"/>
        </w:rPr>
        <w:t>Tỉ</w:t>
      </w:r>
      <w:proofErr w:type="spellEnd"/>
      <w:r w:rsidR="00122FF5" w:rsidRPr="002F30B2">
        <w:rPr>
          <w:sz w:val="26"/>
          <w:szCs w:val="26"/>
        </w:rPr>
        <w:t xml:space="preserve"> </w:t>
      </w:r>
      <w:proofErr w:type="spellStart"/>
      <w:r w:rsidR="00122FF5" w:rsidRPr="002F30B2">
        <w:rPr>
          <w:sz w:val="26"/>
          <w:szCs w:val="26"/>
        </w:rPr>
        <w:t>lệ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mấ</w:t>
      </w:r>
      <w:r w:rsidR="00B155B5" w:rsidRPr="002F30B2">
        <w:rPr>
          <w:sz w:val="26"/>
          <w:szCs w:val="26"/>
        </w:rPr>
        <w:t>t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gói</w:t>
      </w:r>
      <w:proofErr w:type="spellEnd"/>
      <w:r w:rsidR="00B155B5" w:rsidRPr="002F30B2">
        <w:rPr>
          <w:sz w:val="26"/>
          <w:szCs w:val="26"/>
        </w:rPr>
        <w:t xml:space="preserve"> tin </w:t>
      </w:r>
      <w:proofErr w:type="spellStart"/>
      <w:r w:rsidR="00F24A2A" w:rsidRPr="002F30B2">
        <w:rPr>
          <w:sz w:val="26"/>
          <w:szCs w:val="26"/>
        </w:rPr>
        <w:t>của</w:t>
      </w:r>
      <w:proofErr w:type="spellEnd"/>
      <w:r w:rsidR="00F24A2A" w:rsidRPr="002F30B2">
        <w:rPr>
          <w:sz w:val="26"/>
          <w:szCs w:val="26"/>
        </w:rPr>
        <w:t xml:space="preserve"> BLUE </w:t>
      </w:r>
      <w:proofErr w:type="spellStart"/>
      <w:r w:rsidR="00F24A2A" w:rsidRPr="002F30B2">
        <w:rPr>
          <w:sz w:val="26"/>
          <w:szCs w:val="26"/>
        </w:rPr>
        <w:t>là</w:t>
      </w:r>
      <w:proofErr w:type="spellEnd"/>
      <w:r w:rsidR="00F24A2A" w:rsidRPr="002F30B2">
        <w:rPr>
          <w:sz w:val="26"/>
          <w:szCs w:val="26"/>
        </w:rPr>
        <w:t xml:space="preserve"> </w:t>
      </w:r>
      <w:proofErr w:type="spellStart"/>
      <w:r w:rsidR="00F24A2A" w:rsidRPr="002F30B2">
        <w:rPr>
          <w:sz w:val="26"/>
          <w:szCs w:val="26"/>
        </w:rPr>
        <w:t>thấp</w:t>
      </w:r>
      <w:proofErr w:type="spellEnd"/>
      <w:r w:rsidR="00F24A2A" w:rsidRPr="002F30B2">
        <w:rPr>
          <w:sz w:val="26"/>
          <w:szCs w:val="26"/>
        </w:rPr>
        <w:t xml:space="preserve"> </w:t>
      </w:r>
      <w:proofErr w:type="spellStart"/>
      <w:r w:rsidR="00F24A2A" w:rsidRPr="002F30B2">
        <w:rPr>
          <w:sz w:val="26"/>
          <w:szCs w:val="26"/>
        </w:rPr>
        <w:t>hơn</w:t>
      </w:r>
      <w:proofErr w:type="spellEnd"/>
      <w:r w:rsidR="00F24A2A" w:rsidRPr="002F30B2">
        <w:rPr>
          <w:sz w:val="26"/>
          <w:szCs w:val="26"/>
        </w:rPr>
        <w:t xml:space="preserve"> </w:t>
      </w:r>
      <w:proofErr w:type="spellStart"/>
      <w:r w:rsidR="00F24A2A" w:rsidRPr="002F30B2">
        <w:rPr>
          <w:sz w:val="26"/>
          <w:szCs w:val="26"/>
        </w:rPr>
        <w:t>của</w:t>
      </w:r>
      <w:proofErr w:type="spellEnd"/>
      <w:r w:rsidR="00F24A2A" w:rsidRPr="002F30B2">
        <w:rPr>
          <w:sz w:val="26"/>
          <w:szCs w:val="26"/>
        </w:rPr>
        <w:t xml:space="preserve"> RED</w:t>
      </w:r>
      <w:r w:rsidR="00066AB6" w:rsidRPr="002F30B2">
        <w:rPr>
          <w:sz w:val="26"/>
          <w:szCs w:val="26"/>
        </w:rPr>
        <w:t xml:space="preserve">, </w:t>
      </w:r>
      <w:proofErr w:type="spellStart"/>
      <w:r w:rsidR="00066AB6" w:rsidRPr="002F30B2">
        <w:rPr>
          <w:sz w:val="26"/>
          <w:szCs w:val="26"/>
        </w:rPr>
        <w:t>đặc</w:t>
      </w:r>
      <w:proofErr w:type="spellEnd"/>
      <w:r w:rsidR="00066AB6" w:rsidRPr="002F30B2">
        <w:rPr>
          <w:sz w:val="26"/>
          <w:szCs w:val="26"/>
        </w:rPr>
        <w:t xml:space="preserve"> </w:t>
      </w:r>
      <w:proofErr w:type="spellStart"/>
      <w:r w:rsidR="00066AB6" w:rsidRPr="002F30B2">
        <w:rPr>
          <w:sz w:val="26"/>
          <w:szCs w:val="26"/>
        </w:rPr>
        <w:t>biệt</w:t>
      </w:r>
      <w:proofErr w:type="spellEnd"/>
      <w:r w:rsidR="00066AB6" w:rsidRPr="002F30B2">
        <w:rPr>
          <w:sz w:val="26"/>
          <w:szCs w:val="26"/>
        </w:rPr>
        <w:t xml:space="preserve"> </w:t>
      </w:r>
      <w:proofErr w:type="spellStart"/>
      <w:r w:rsidR="00066AB6" w:rsidRPr="002F30B2">
        <w:rPr>
          <w:sz w:val="26"/>
          <w:szCs w:val="26"/>
        </w:rPr>
        <w:t>khi</w:t>
      </w:r>
      <w:proofErr w:type="spellEnd"/>
      <w:r w:rsidR="00F24A2A" w:rsidRPr="002F30B2">
        <w:rPr>
          <w:sz w:val="26"/>
          <w:szCs w:val="26"/>
        </w:rPr>
        <w:t xml:space="preserve"> </w:t>
      </w:r>
      <w:proofErr w:type="spellStart"/>
      <w:r w:rsidR="00066AB6" w:rsidRPr="002F30B2">
        <w:rPr>
          <w:sz w:val="26"/>
          <w:szCs w:val="26"/>
        </w:rPr>
        <w:t>giới</w:t>
      </w:r>
      <w:proofErr w:type="spellEnd"/>
      <w:r w:rsidR="00066AB6" w:rsidRPr="002F30B2">
        <w:rPr>
          <w:sz w:val="26"/>
          <w:szCs w:val="26"/>
        </w:rPr>
        <w:t xml:space="preserve"> </w:t>
      </w:r>
      <w:proofErr w:type="spellStart"/>
      <w:r w:rsidR="00066AB6" w:rsidRPr="002F30B2">
        <w:rPr>
          <w:sz w:val="26"/>
          <w:szCs w:val="26"/>
        </w:rPr>
        <w:t>hạn</w:t>
      </w:r>
      <w:proofErr w:type="spellEnd"/>
      <w:r w:rsidR="00066AB6" w:rsidRPr="002F30B2">
        <w:rPr>
          <w:sz w:val="26"/>
          <w:szCs w:val="26"/>
        </w:rPr>
        <w:t xml:space="preserve"> </w:t>
      </w:r>
      <w:proofErr w:type="spellStart"/>
      <w:r w:rsidR="00066AB6" w:rsidRPr="002F30B2">
        <w:rPr>
          <w:sz w:val="26"/>
          <w:szCs w:val="26"/>
        </w:rPr>
        <w:t>bộ</w:t>
      </w:r>
      <w:proofErr w:type="spellEnd"/>
      <w:r w:rsidR="00066AB6" w:rsidRPr="002F30B2">
        <w:rPr>
          <w:sz w:val="26"/>
          <w:szCs w:val="26"/>
        </w:rPr>
        <w:t xml:space="preserve"> </w:t>
      </w:r>
      <w:proofErr w:type="spellStart"/>
      <w:r w:rsidR="00066AB6" w:rsidRPr="002F30B2">
        <w:rPr>
          <w:sz w:val="26"/>
          <w:szCs w:val="26"/>
        </w:rPr>
        <w:t>đệm</w:t>
      </w:r>
      <w:proofErr w:type="spellEnd"/>
      <w:r w:rsidR="00066AB6" w:rsidRPr="002F30B2">
        <w:rPr>
          <w:sz w:val="26"/>
          <w:szCs w:val="26"/>
        </w:rPr>
        <w:t xml:space="preserve"> </w:t>
      </w:r>
      <w:proofErr w:type="spellStart"/>
      <w:r w:rsidR="00066AB6" w:rsidRPr="002F30B2">
        <w:rPr>
          <w:sz w:val="26"/>
          <w:szCs w:val="26"/>
        </w:rPr>
        <w:t>nhỏ</w:t>
      </w:r>
      <w:proofErr w:type="spellEnd"/>
      <w:r w:rsidR="00066AB6" w:rsidRPr="002F30B2">
        <w:rPr>
          <w:sz w:val="26"/>
          <w:szCs w:val="26"/>
        </w:rPr>
        <w:t>.</w:t>
      </w:r>
    </w:p>
    <w:p w14:paraId="6A54AD36" w14:textId="77777777" w:rsidR="00E06748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bookmarkStart w:id="143" w:name="_Toc272321093"/>
      <w:bookmarkStart w:id="144" w:name="_Toc272342948"/>
      <w:bookmarkStart w:id="145" w:name="_Toc275510929"/>
      <w:bookmarkStart w:id="146" w:name="_Toc275511495"/>
      <w:bookmarkStart w:id="147" w:name="_Toc276478061"/>
      <w:r>
        <w:rPr>
          <w:noProof/>
          <w:sz w:val="26"/>
          <w:szCs w:val="26"/>
        </w:rPr>
        <w:drawing>
          <wp:inline distT="0" distB="0" distL="0" distR="0" wp14:anchorId="73DC29A9" wp14:editId="603724BD">
            <wp:extent cx="1828800" cy="1276350"/>
            <wp:effectExtent l="0" t="0" r="0" b="0"/>
            <wp:docPr id="6" name="Chart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8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4" t="-4132" r="-3819" b="-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748" w:rsidRPr="002F30B2">
        <w:rPr>
          <w:sz w:val="26"/>
          <w:szCs w:val="26"/>
        </w:rPr>
        <w:t xml:space="preserve">  </w:t>
      </w:r>
      <w:r>
        <w:rPr>
          <w:noProof/>
          <w:sz w:val="26"/>
          <w:szCs w:val="26"/>
        </w:rPr>
        <w:drawing>
          <wp:inline distT="0" distB="0" distL="0" distR="0" wp14:anchorId="3E8959AD" wp14:editId="364214B8">
            <wp:extent cx="1771650" cy="1362075"/>
            <wp:effectExtent l="0" t="0" r="0" b="9525"/>
            <wp:docPr id="7" name="Chart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9"/>
                    <pic:cNvPicPr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85" t="-4132" r="-4405" b="-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E6EE" w14:textId="77777777" w:rsidR="00E06748" w:rsidRPr="002F30B2" w:rsidRDefault="00E0674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ab/>
      </w:r>
      <w:r w:rsidR="00C56B25" w:rsidRPr="002F30B2">
        <w:rPr>
          <w:sz w:val="26"/>
          <w:szCs w:val="26"/>
        </w:rPr>
        <w:tab/>
      </w:r>
      <w:r w:rsidR="00C56B25" w:rsidRPr="002F30B2">
        <w:rPr>
          <w:sz w:val="26"/>
          <w:szCs w:val="26"/>
        </w:rPr>
        <w:tab/>
      </w:r>
      <w:r w:rsidRPr="002F30B2">
        <w:rPr>
          <w:sz w:val="26"/>
          <w:szCs w:val="26"/>
        </w:rPr>
        <w:t xml:space="preserve">(a) 10 </w:t>
      </w:r>
      <w:proofErr w:type="spellStart"/>
      <w:r w:rsidRPr="002F30B2">
        <w:rPr>
          <w:sz w:val="26"/>
          <w:szCs w:val="26"/>
        </w:rPr>
        <w:t>kết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nối</w:t>
      </w:r>
      <w:proofErr w:type="spellEnd"/>
      <w:r w:rsidRPr="002F30B2">
        <w:rPr>
          <w:sz w:val="26"/>
          <w:szCs w:val="26"/>
        </w:rPr>
        <w:tab/>
      </w:r>
      <w:r w:rsidRPr="002F30B2">
        <w:rPr>
          <w:sz w:val="26"/>
          <w:szCs w:val="26"/>
        </w:rPr>
        <w:tab/>
        <w:t xml:space="preserve">      </w:t>
      </w:r>
      <w:proofErr w:type="gramStart"/>
      <w:r w:rsidRPr="002F30B2">
        <w:rPr>
          <w:sz w:val="26"/>
          <w:szCs w:val="26"/>
        </w:rPr>
        <w:t xml:space="preserve">   (</w:t>
      </w:r>
      <w:proofErr w:type="gramEnd"/>
      <w:r w:rsidRPr="002F30B2">
        <w:rPr>
          <w:sz w:val="26"/>
          <w:szCs w:val="26"/>
        </w:rPr>
        <w:t xml:space="preserve">b) 100 </w:t>
      </w:r>
      <w:proofErr w:type="spellStart"/>
      <w:r w:rsidRPr="002F30B2">
        <w:rPr>
          <w:sz w:val="26"/>
          <w:szCs w:val="26"/>
        </w:rPr>
        <w:t>kết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nối</w:t>
      </w:r>
      <w:proofErr w:type="spellEnd"/>
    </w:p>
    <w:p w14:paraId="24F90B09" w14:textId="77777777" w:rsidR="001613F1" w:rsidRPr="00350B76" w:rsidRDefault="004F4390" w:rsidP="00A065F8">
      <w:pPr>
        <w:spacing w:after="0" w:line="240" w:lineRule="auto"/>
        <w:jc w:val="center"/>
        <w:rPr>
          <w:color w:val="0070C0"/>
          <w:sz w:val="26"/>
          <w:szCs w:val="26"/>
        </w:rPr>
      </w:pPr>
      <w:proofErr w:type="spellStart"/>
      <w:r w:rsidRPr="00350B76">
        <w:rPr>
          <w:color w:val="0070C0"/>
          <w:sz w:val="26"/>
          <w:szCs w:val="26"/>
        </w:rPr>
        <w:t>M</w:t>
      </w:r>
      <w:r w:rsidR="00F23C6B" w:rsidRPr="00350B76">
        <w:rPr>
          <w:color w:val="0070C0"/>
          <w:sz w:val="26"/>
          <w:szCs w:val="26"/>
        </w:rPr>
        <w:t>ức</w:t>
      </w:r>
      <w:proofErr w:type="spellEnd"/>
      <w:r w:rsidR="00F23C6B" w:rsidRPr="00350B76">
        <w:rPr>
          <w:color w:val="0070C0"/>
          <w:sz w:val="26"/>
          <w:szCs w:val="26"/>
        </w:rPr>
        <w:t xml:space="preserve"> </w:t>
      </w:r>
      <w:proofErr w:type="spellStart"/>
      <w:r w:rsidR="00F23C6B" w:rsidRPr="00350B76">
        <w:rPr>
          <w:color w:val="0070C0"/>
          <w:sz w:val="26"/>
          <w:szCs w:val="26"/>
        </w:rPr>
        <w:t>độ</w:t>
      </w:r>
      <w:proofErr w:type="spellEnd"/>
      <w:r w:rsidR="00F23C6B" w:rsidRPr="00350B76">
        <w:rPr>
          <w:color w:val="0070C0"/>
          <w:sz w:val="26"/>
          <w:szCs w:val="26"/>
        </w:rPr>
        <w:t xml:space="preserve"> </w:t>
      </w:r>
      <w:proofErr w:type="spellStart"/>
      <w:r w:rsidR="00F23C6B" w:rsidRPr="00350B76">
        <w:rPr>
          <w:color w:val="0070C0"/>
          <w:sz w:val="26"/>
          <w:szCs w:val="26"/>
        </w:rPr>
        <w:t>sử</w:t>
      </w:r>
      <w:proofErr w:type="spellEnd"/>
      <w:r w:rsidR="00F23C6B" w:rsidRPr="00350B76">
        <w:rPr>
          <w:color w:val="0070C0"/>
          <w:sz w:val="26"/>
          <w:szCs w:val="26"/>
        </w:rPr>
        <w:t xml:space="preserve"> </w:t>
      </w:r>
      <w:proofErr w:type="spellStart"/>
      <w:r w:rsidR="00F23C6B" w:rsidRPr="00350B76">
        <w:rPr>
          <w:color w:val="0070C0"/>
          <w:sz w:val="26"/>
          <w:szCs w:val="26"/>
        </w:rPr>
        <w:t>dụng</w:t>
      </w:r>
      <w:proofErr w:type="spellEnd"/>
      <w:r w:rsidR="00F23C6B" w:rsidRPr="00350B76">
        <w:rPr>
          <w:color w:val="0070C0"/>
          <w:sz w:val="26"/>
          <w:szCs w:val="26"/>
        </w:rPr>
        <w:t xml:space="preserve"> </w:t>
      </w:r>
      <w:proofErr w:type="spellStart"/>
      <w:r w:rsidR="00F23C6B" w:rsidRPr="00350B76">
        <w:rPr>
          <w:color w:val="0070C0"/>
          <w:sz w:val="26"/>
          <w:szCs w:val="26"/>
        </w:rPr>
        <w:t>đường</w:t>
      </w:r>
      <w:proofErr w:type="spellEnd"/>
      <w:r w:rsidR="00F23C6B" w:rsidRPr="00350B76">
        <w:rPr>
          <w:color w:val="0070C0"/>
          <w:sz w:val="26"/>
          <w:szCs w:val="26"/>
        </w:rPr>
        <w:t xml:space="preserve"> </w:t>
      </w:r>
      <w:proofErr w:type="spellStart"/>
      <w:r w:rsidR="00F23C6B" w:rsidRPr="00350B76">
        <w:rPr>
          <w:color w:val="0070C0"/>
          <w:sz w:val="26"/>
          <w:szCs w:val="26"/>
        </w:rPr>
        <w:t>truyền</w:t>
      </w:r>
      <w:proofErr w:type="spellEnd"/>
      <w:r w:rsidR="00F23C6B" w:rsidRPr="00350B76">
        <w:rPr>
          <w:color w:val="0070C0"/>
          <w:sz w:val="26"/>
          <w:szCs w:val="26"/>
        </w:rPr>
        <w:t xml:space="preserve"> </w:t>
      </w:r>
      <w:proofErr w:type="spellStart"/>
      <w:r w:rsidR="001613F1" w:rsidRPr="00350B76">
        <w:rPr>
          <w:color w:val="0070C0"/>
          <w:sz w:val="26"/>
          <w:szCs w:val="26"/>
        </w:rPr>
        <w:t>của</w:t>
      </w:r>
      <w:proofErr w:type="spellEnd"/>
      <w:r w:rsidR="001613F1" w:rsidRPr="00350B76">
        <w:rPr>
          <w:color w:val="0070C0"/>
          <w:sz w:val="26"/>
          <w:szCs w:val="26"/>
        </w:rPr>
        <w:t xml:space="preserve"> </w:t>
      </w:r>
      <w:r w:rsidR="007610BC" w:rsidRPr="00350B76">
        <w:rPr>
          <w:color w:val="0070C0"/>
          <w:sz w:val="26"/>
          <w:szCs w:val="26"/>
        </w:rPr>
        <w:t>BLUE</w:t>
      </w:r>
      <w:r w:rsidR="001613F1" w:rsidRPr="00350B76">
        <w:rPr>
          <w:color w:val="0070C0"/>
          <w:sz w:val="26"/>
          <w:szCs w:val="26"/>
        </w:rPr>
        <w:t xml:space="preserve"> </w:t>
      </w:r>
      <w:proofErr w:type="spellStart"/>
      <w:r w:rsidR="001613F1" w:rsidRPr="00350B76">
        <w:rPr>
          <w:color w:val="0070C0"/>
          <w:sz w:val="26"/>
          <w:szCs w:val="26"/>
        </w:rPr>
        <w:t>và</w:t>
      </w:r>
      <w:proofErr w:type="spellEnd"/>
      <w:r w:rsidR="001613F1" w:rsidRPr="00350B76">
        <w:rPr>
          <w:color w:val="0070C0"/>
          <w:sz w:val="26"/>
          <w:szCs w:val="26"/>
        </w:rPr>
        <w:t xml:space="preserve"> </w:t>
      </w:r>
      <w:r w:rsidR="007610BC" w:rsidRPr="00350B76">
        <w:rPr>
          <w:color w:val="0070C0"/>
          <w:sz w:val="26"/>
          <w:szCs w:val="26"/>
        </w:rPr>
        <w:t>RED</w:t>
      </w:r>
      <w:bookmarkEnd w:id="143"/>
      <w:bookmarkEnd w:id="144"/>
      <w:bookmarkEnd w:id="145"/>
      <w:bookmarkEnd w:id="146"/>
      <w:bookmarkEnd w:id="147"/>
    </w:p>
    <w:p w14:paraId="01291231" w14:textId="77777777" w:rsidR="00D40E8F" w:rsidRPr="002F30B2" w:rsidRDefault="00D40E8F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="004A1A8A" w:rsidRPr="002F30B2">
        <w:rPr>
          <w:sz w:val="26"/>
          <w:szCs w:val="26"/>
        </w:rPr>
        <w:t>Mức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độ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sử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dụng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đường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truyền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của</w:t>
      </w:r>
      <w:proofErr w:type="spellEnd"/>
      <w:r w:rsidR="004A1A8A" w:rsidRPr="002F30B2">
        <w:rPr>
          <w:sz w:val="26"/>
          <w:szCs w:val="26"/>
        </w:rPr>
        <w:t xml:space="preserve"> BLUE </w:t>
      </w:r>
      <w:proofErr w:type="spellStart"/>
      <w:r w:rsidR="004A1A8A" w:rsidRPr="002F30B2">
        <w:rPr>
          <w:sz w:val="26"/>
          <w:szCs w:val="26"/>
        </w:rPr>
        <w:t>là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cao</w:t>
      </w:r>
      <w:proofErr w:type="spellEnd"/>
      <w:r w:rsidR="004A1A8A" w:rsidRPr="002F30B2">
        <w:rPr>
          <w:sz w:val="26"/>
          <w:szCs w:val="26"/>
        </w:rPr>
        <w:t xml:space="preserve"> </w:t>
      </w:r>
      <w:proofErr w:type="spellStart"/>
      <w:r w:rsidR="004A1A8A" w:rsidRPr="002F30B2">
        <w:rPr>
          <w:sz w:val="26"/>
          <w:szCs w:val="26"/>
        </w:rPr>
        <w:t>hơn</w:t>
      </w:r>
      <w:proofErr w:type="spellEnd"/>
      <w:r w:rsidR="004A1A8A" w:rsidRPr="002F30B2">
        <w:rPr>
          <w:sz w:val="26"/>
          <w:szCs w:val="26"/>
        </w:rPr>
        <w:t xml:space="preserve"> so </w:t>
      </w:r>
      <w:proofErr w:type="spellStart"/>
      <w:r w:rsidR="004A1A8A" w:rsidRPr="002F30B2">
        <w:rPr>
          <w:sz w:val="26"/>
          <w:szCs w:val="26"/>
        </w:rPr>
        <w:t>với</w:t>
      </w:r>
      <w:proofErr w:type="spellEnd"/>
      <w:r w:rsidR="004A1A8A" w:rsidRPr="002F30B2">
        <w:rPr>
          <w:sz w:val="26"/>
          <w:szCs w:val="26"/>
        </w:rPr>
        <w:t xml:space="preserve"> RED. </w:t>
      </w:r>
    </w:p>
    <w:p w14:paraId="1FABA4F0" w14:textId="77777777" w:rsidR="00B155B5" w:rsidRPr="002F30B2" w:rsidRDefault="00553992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Pr="002F30B2">
        <w:rPr>
          <w:sz w:val="26"/>
          <w:szCs w:val="26"/>
        </w:rPr>
        <w:t>Thông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lượng</w:t>
      </w:r>
      <w:proofErr w:type="spellEnd"/>
      <w:r w:rsidRPr="002F30B2">
        <w:rPr>
          <w:sz w:val="26"/>
          <w:szCs w:val="26"/>
        </w:rPr>
        <w:t xml:space="preserve">: </w:t>
      </w:r>
      <w:proofErr w:type="spellStart"/>
      <w:r w:rsidR="00B155B5" w:rsidRPr="002F30B2">
        <w:rPr>
          <w:sz w:val="26"/>
          <w:szCs w:val="26"/>
        </w:rPr>
        <w:t>cả</w:t>
      </w:r>
      <w:proofErr w:type="spellEnd"/>
      <w:r w:rsidR="00B155B5" w:rsidRPr="002F30B2">
        <w:rPr>
          <w:sz w:val="26"/>
          <w:szCs w:val="26"/>
        </w:rPr>
        <w:t xml:space="preserve"> RED </w:t>
      </w:r>
      <w:proofErr w:type="spellStart"/>
      <w:r w:rsidR="00B155B5" w:rsidRPr="002F30B2">
        <w:rPr>
          <w:sz w:val="26"/>
          <w:szCs w:val="26"/>
        </w:rPr>
        <w:t>và</w:t>
      </w:r>
      <w:proofErr w:type="spellEnd"/>
      <w:r w:rsidR="00B155B5" w:rsidRPr="002F30B2">
        <w:rPr>
          <w:sz w:val="26"/>
          <w:szCs w:val="26"/>
        </w:rPr>
        <w:t xml:space="preserve"> BLUE </w:t>
      </w:r>
      <w:proofErr w:type="spellStart"/>
      <w:r w:rsidR="00B155B5" w:rsidRPr="002F30B2">
        <w:rPr>
          <w:sz w:val="26"/>
          <w:szCs w:val="26"/>
        </w:rPr>
        <w:t>đạt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được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tương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đối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cao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và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ổn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định</w:t>
      </w:r>
      <w:proofErr w:type="spellEnd"/>
      <w:r w:rsidR="00B155B5" w:rsidRPr="002F30B2">
        <w:rPr>
          <w:sz w:val="26"/>
          <w:szCs w:val="26"/>
        </w:rPr>
        <w:t xml:space="preserve">. </w:t>
      </w:r>
      <w:proofErr w:type="spellStart"/>
      <w:r w:rsidR="00B155B5" w:rsidRPr="002F30B2">
        <w:rPr>
          <w:sz w:val="26"/>
          <w:szCs w:val="26"/>
        </w:rPr>
        <w:t>Tuy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nhiên</w:t>
      </w:r>
      <w:proofErr w:type="spellEnd"/>
      <w:r w:rsidR="00B155B5" w:rsidRPr="002F30B2">
        <w:rPr>
          <w:sz w:val="26"/>
          <w:szCs w:val="26"/>
        </w:rPr>
        <w:t xml:space="preserve">, </w:t>
      </w:r>
      <w:proofErr w:type="spellStart"/>
      <w:r w:rsidR="00B155B5" w:rsidRPr="002F30B2">
        <w:rPr>
          <w:sz w:val="26"/>
          <w:szCs w:val="26"/>
        </w:rPr>
        <w:t>thông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lượng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của</w:t>
      </w:r>
      <w:proofErr w:type="spellEnd"/>
      <w:r w:rsidR="00B155B5" w:rsidRPr="002F30B2">
        <w:rPr>
          <w:sz w:val="26"/>
          <w:szCs w:val="26"/>
        </w:rPr>
        <w:t xml:space="preserve"> BLUE </w:t>
      </w:r>
      <w:proofErr w:type="spellStart"/>
      <w:r w:rsidR="00B155B5" w:rsidRPr="002F30B2">
        <w:rPr>
          <w:sz w:val="26"/>
          <w:szCs w:val="26"/>
        </w:rPr>
        <w:t>đạt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được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cao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hơn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và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ổn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định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hơn</w:t>
      </w:r>
      <w:proofErr w:type="spellEnd"/>
      <w:r w:rsidR="00B155B5" w:rsidRPr="002F30B2">
        <w:rPr>
          <w:sz w:val="26"/>
          <w:szCs w:val="26"/>
        </w:rPr>
        <w:t xml:space="preserve"> RED.</w:t>
      </w:r>
    </w:p>
    <w:p w14:paraId="16E35B71" w14:textId="77777777" w:rsidR="005C0A5D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21ACA4" wp14:editId="46E8C23B">
            <wp:extent cx="2389505" cy="1633855"/>
            <wp:effectExtent l="0" t="0" r="10795" b="4445"/>
            <wp:docPr id="8" name="Chart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37AB46" w14:textId="77777777" w:rsidR="002478A8" w:rsidRPr="00350B76" w:rsidRDefault="002478A8" w:rsidP="00A065F8">
      <w:pPr>
        <w:spacing w:after="0" w:line="240" w:lineRule="auto"/>
        <w:jc w:val="center"/>
        <w:rPr>
          <w:color w:val="0070C0"/>
          <w:sz w:val="26"/>
          <w:szCs w:val="26"/>
        </w:rPr>
      </w:pPr>
      <w:bookmarkStart w:id="148" w:name="_Toc276478062"/>
      <w:bookmarkStart w:id="149" w:name="OLE_LINK3"/>
      <w:bookmarkStart w:id="150" w:name="OLE_LINK4"/>
      <w:proofErr w:type="spellStart"/>
      <w:r w:rsidRPr="00350B76">
        <w:rPr>
          <w:color w:val="0070C0"/>
          <w:sz w:val="26"/>
          <w:szCs w:val="26"/>
        </w:rPr>
        <w:t>Thông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lượng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của</w:t>
      </w:r>
      <w:proofErr w:type="spellEnd"/>
      <w:r w:rsidRPr="00350B76">
        <w:rPr>
          <w:color w:val="0070C0"/>
          <w:sz w:val="26"/>
          <w:szCs w:val="26"/>
        </w:rPr>
        <w:t xml:space="preserve"> RED </w:t>
      </w:r>
      <w:proofErr w:type="spellStart"/>
      <w:r w:rsidRPr="00350B76">
        <w:rPr>
          <w:color w:val="0070C0"/>
          <w:sz w:val="26"/>
          <w:szCs w:val="26"/>
        </w:rPr>
        <w:t>và</w:t>
      </w:r>
      <w:proofErr w:type="spellEnd"/>
      <w:r w:rsidRPr="00350B76">
        <w:rPr>
          <w:color w:val="0070C0"/>
          <w:sz w:val="26"/>
          <w:szCs w:val="26"/>
        </w:rPr>
        <w:t xml:space="preserve"> BLUE</w:t>
      </w:r>
      <w:r w:rsidR="00BA7F4B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với</w:t>
      </w:r>
      <w:proofErr w:type="spellEnd"/>
      <w:r w:rsidR="00BA7F4B" w:rsidRPr="00350B76">
        <w:rPr>
          <w:color w:val="0070C0"/>
          <w:sz w:val="26"/>
          <w:szCs w:val="26"/>
        </w:rPr>
        <w:t xml:space="preserve"> </w:t>
      </w:r>
      <w:r w:rsidR="00E14D6F" w:rsidRPr="00350B76">
        <w:rPr>
          <w:color w:val="0070C0"/>
          <w:sz w:val="26"/>
          <w:szCs w:val="26"/>
        </w:rPr>
        <w:t xml:space="preserve">100 </w:t>
      </w:r>
      <w:proofErr w:type="spellStart"/>
      <w:r w:rsidR="00E14D6F" w:rsidRPr="00350B76">
        <w:rPr>
          <w:color w:val="0070C0"/>
          <w:sz w:val="26"/>
          <w:szCs w:val="26"/>
        </w:rPr>
        <w:t>kết</w:t>
      </w:r>
      <w:proofErr w:type="spellEnd"/>
      <w:r w:rsidR="00E14D6F" w:rsidRPr="00350B76">
        <w:rPr>
          <w:color w:val="0070C0"/>
          <w:sz w:val="26"/>
          <w:szCs w:val="26"/>
        </w:rPr>
        <w:t xml:space="preserve"> </w:t>
      </w:r>
      <w:proofErr w:type="spellStart"/>
      <w:r w:rsidR="00E14D6F" w:rsidRPr="00350B76">
        <w:rPr>
          <w:color w:val="0070C0"/>
          <w:sz w:val="26"/>
          <w:szCs w:val="26"/>
        </w:rPr>
        <w:t>nối</w:t>
      </w:r>
      <w:proofErr w:type="spellEnd"/>
      <w:r w:rsidR="00E14D6F" w:rsidRPr="00350B76">
        <w:rPr>
          <w:color w:val="0070C0"/>
          <w:sz w:val="26"/>
          <w:szCs w:val="26"/>
        </w:rPr>
        <w:t xml:space="preserve"> TCP </w:t>
      </w:r>
      <w:proofErr w:type="spellStart"/>
      <w:r w:rsidR="00E14D6F" w:rsidRPr="00350B76">
        <w:rPr>
          <w:color w:val="0070C0"/>
          <w:sz w:val="26"/>
          <w:szCs w:val="26"/>
        </w:rPr>
        <w:t>và</w:t>
      </w:r>
      <w:proofErr w:type="spellEnd"/>
      <w:r w:rsidR="00E14D6F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giới</w:t>
      </w:r>
      <w:proofErr w:type="spellEnd"/>
      <w:r w:rsidR="00BA7F4B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hạn</w:t>
      </w:r>
      <w:proofErr w:type="spellEnd"/>
      <w:r w:rsidR="00BA7F4B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kích</w:t>
      </w:r>
      <w:proofErr w:type="spellEnd"/>
      <w:r w:rsidR="00BA7F4B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thước</w:t>
      </w:r>
      <w:proofErr w:type="spellEnd"/>
      <w:r w:rsidR="00BA7F4B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bộ</w:t>
      </w:r>
      <w:proofErr w:type="spellEnd"/>
      <w:r w:rsidR="00BA7F4B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đệm</w:t>
      </w:r>
      <w:proofErr w:type="spellEnd"/>
      <w:r w:rsidR="00BA7F4B" w:rsidRPr="00350B76">
        <w:rPr>
          <w:color w:val="0070C0"/>
          <w:sz w:val="26"/>
          <w:szCs w:val="26"/>
        </w:rPr>
        <w:t xml:space="preserve"> </w:t>
      </w:r>
      <w:proofErr w:type="spellStart"/>
      <w:r w:rsidR="00BA7F4B" w:rsidRPr="00350B76">
        <w:rPr>
          <w:color w:val="0070C0"/>
          <w:sz w:val="26"/>
          <w:szCs w:val="26"/>
        </w:rPr>
        <w:t>là</w:t>
      </w:r>
      <w:proofErr w:type="spellEnd"/>
      <w:r w:rsidR="00BA7F4B" w:rsidRPr="00350B76">
        <w:rPr>
          <w:color w:val="0070C0"/>
          <w:sz w:val="26"/>
          <w:szCs w:val="26"/>
        </w:rPr>
        <w:t xml:space="preserve"> 100 </w:t>
      </w:r>
      <w:proofErr w:type="spellStart"/>
      <w:r w:rsidR="00BA7F4B" w:rsidRPr="00350B76">
        <w:rPr>
          <w:color w:val="0070C0"/>
          <w:sz w:val="26"/>
          <w:szCs w:val="26"/>
        </w:rPr>
        <w:t>gói</w:t>
      </w:r>
      <w:proofErr w:type="spellEnd"/>
      <w:r w:rsidR="00BA7F4B" w:rsidRPr="00350B76">
        <w:rPr>
          <w:color w:val="0070C0"/>
          <w:sz w:val="26"/>
          <w:szCs w:val="26"/>
        </w:rPr>
        <w:t xml:space="preserve"> tin</w:t>
      </w:r>
      <w:bookmarkEnd w:id="148"/>
    </w:p>
    <w:p w14:paraId="11B25484" w14:textId="77777777" w:rsidR="003B0E68" w:rsidRPr="002F30B2" w:rsidRDefault="003B0E6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bookmarkStart w:id="151" w:name="_Toc272331188"/>
      <w:bookmarkStart w:id="152" w:name="_Toc272342321"/>
      <w:bookmarkStart w:id="153" w:name="_Toc275511700"/>
      <w:bookmarkStart w:id="154" w:name="_Toc275514432"/>
      <w:bookmarkStart w:id="155" w:name="_Toc276478260"/>
      <w:bookmarkEnd w:id="149"/>
      <w:bookmarkEnd w:id="150"/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vậy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="00B155B5" w:rsidRPr="002F30B2">
        <w:rPr>
          <w:sz w:val="26"/>
          <w:szCs w:val="26"/>
        </w:rPr>
        <w:t>khi</w:t>
      </w:r>
      <w:proofErr w:type="spellEnd"/>
      <w:r w:rsidR="00B155B5" w:rsidRPr="002F30B2">
        <w:rPr>
          <w:sz w:val="26"/>
          <w:szCs w:val="26"/>
        </w:rPr>
        <w:t xml:space="preserve"> </w:t>
      </w:r>
      <w:proofErr w:type="spellStart"/>
      <w:r w:rsidR="00B155B5"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sự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hỗ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ECN</w:t>
      </w:r>
      <w:r w:rsidR="00B155B5" w:rsidRPr="002F30B2">
        <w:rPr>
          <w:sz w:val="26"/>
          <w:szCs w:val="26"/>
        </w:rPr>
        <w:t>,</w:t>
      </w:r>
      <w:r w:rsidRPr="002F30B2">
        <w:rPr>
          <w:sz w:val="26"/>
          <w:szCs w:val="26"/>
        </w:rPr>
        <w:t xml:space="preserve"> BLUE </w:t>
      </w:r>
      <w:proofErr w:type="spellStart"/>
      <w:r w:rsidRPr="002F30B2">
        <w:rPr>
          <w:sz w:val="26"/>
          <w:szCs w:val="26"/>
        </w:rPr>
        <w:t>quản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lý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hàng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tốt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RED. </w:t>
      </w:r>
    </w:p>
    <w:p w14:paraId="01611101" w14:textId="77777777" w:rsidR="003B0E68" w:rsidRPr="002F30B2" w:rsidRDefault="003B0E6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Trường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hợp</w:t>
      </w:r>
      <w:proofErr w:type="spellEnd"/>
      <w:r w:rsidRPr="002F30B2">
        <w:rPr>
          <w:sz w:val="26"/>
          <w:szCs w:val="26"/>
        </w:rPr>
        <w:t xml:space="preserve"> 2: So </w:t>
      </w:r>
      <w:proofErr w:type="spellStart"/>
      <w:r w:rsidRPr="002F30B2">
        <w:rPr>
          <w:sz w:val="26"/>
          <w:szCs w:val="26"/>
        </w:rPr>
        <w:t>sánh</w:t>
      </w:r>
      <w:proofErr w:type="spellEnd"/>
      <w:r w:rsidRPr="002F30B2">
        <w:rPr>
          <w:sz w:val="26"/>
          <w:szCs w:val="26"/>
        </w:rPr>
        <w:t xml:space="preserve"> BLUE-ECN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RED-ECN</w:t>
      </w:r>
    </w:p>
    <w:p w14:paraId="03D6024F" w14:textId="77777777" w:rsidR="003B0E68" w:rsidRPr="002F30B2" w:rsidRDefault="00741F26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bookmarkStart w:id="156" w:name="_Toc275511691"/>
      <w:proofErr w:type="spellStart"/>
      <w:r w:rsidRPr="002F30B2">
        <w:rPr>
          <w:sz w:val="26"/>
          <w:szCs w:val="26"/>
        </w:rPr>
        <w:t>Với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những</w:t>
      </w:r>
      <w:proofErr w:type="spellEnd"/>
      <w:r w:rsidRPr="002F30B2">
        <w:rPr>
          <w:sz w:val="26"/>
          <w:szCs w:val="26"/>
        </w:rPr>
        <w:t xml:space="preserve"> so </w:t>
      </w:r>
      <w:proofErr w:type="spellStart"/>
      <w:r w:rsidRPr="002F30B2">
        <w:rPr>
          <w:sz w:val="26"/>
          <w:szCs w:val="26"/>
        </w:rPr>
        <w:t>sánh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tương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tư</w:t>
      </w:r>
      <w:proofErr w:type="spellEnd"/>
      <w:r w:rsidRPr="002F30B2">
        <w:rPr>
          <w:sz w:val="26"/>
          <w:szCs w:val="26"/>
        </w:rPr>
        <w:t xml:space="preserve">̣ </w:t>
      </w:r>
      <w:proofErr w:type="spellStart"/>
      <w:r w:rsidRPr="002F30B2">
        <w:rPr>
          <w:sz w:val="26"/>
          <w:szCs w:val="26"/>
        </w:rPr>
        <w:t>trường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hợp</w:t>
      </w:r>
      <w:proofErr w:type="spellEnd"/>
      <w:r w:rsidRPr="002F30B2">
        <w:rPr>
          <w:sz w:val="26"/>
          <w:szCs w:val="26"/>
        </w:rPr>
        <w:t xml:space="preserve"> 1, </w:t>
      </w:r>
      <w:proofErr w:type="spellStart"/>
      <w:r w:rsidRPr="002F30B2">
        <w:rPr>
          <w:sz w:val="26"/>
          <w:szCs w:val="26"/>
        </w:rPr>
        <w:t>chúng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tôi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thấy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rằng</w:t>
      </w:r>
      <w:proofErr w:type="spellEnd"/>
      <w:r w:rsidRPr="002F30B2">
        <w:rPr>
          <w:sz w:val="26"/>
          <w:szCs w:val="26"/>
        </w:rPr>
        <w:t xml:space="preserve"> </w:t>
      </w:r>
      <w:bookmarkEnd w:id="156"/>
      <w:proofErr w:type="spellStart"/>
      <w:r w:rsidR="003B0E68" w:rsidRPr="002F30B2">
        <w:rPr>
          <w:sz w:val="26"/>
          <w:szCs w:val="26"/>
        </w:rPr>
        <w:t>khi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có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sự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hỗ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trợ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của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cơ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chế</w:t>
      </w:r>
      <w:proofErr w:type="spellEnd"/>
      <w:r w:rsidR="003B0E68" w:rsidRPr="002F30B2">
        <w:rPr>
          <w:sz w:val="26"/>
          <w:szCs w:val="26"/>
        </w:rPr>
        <w:t xml:space="preserve"> ECN </w:t>
      </w:r>
      <w:proofErr w:type="spellStart"/>
      <w:r w:rsidR="003B0E68" w:rsidRPr="002F30B2">
        <w:rPr>
          <w:sz w:val="26"/>
          <w:szCs w:val="26"/>
        </w:rPr>
        <w:t>thì</w:t>
      </w:r>
      <w:proofErr w:type="spellEnd"/>
      <w:r w:rsidR="003B0E68" w:rsidRPr="002F30B2">
        <w:rPr>
          <w:sz w:val="26"/>
          <w:szCs w:val="26"/>
        </w:rPr>
        <w:t xml:space="preserve"> BLUE </w:t>
      </w:r>
      <w:proofErr w:type="spellStart"/>
      <w:r w:rsidR="003B0E68" w:rsidRPr="002F30B2">
        <w:rPr>
          <w:sz w:val="26"/>
          <w:szCs w:val="26"/>
        </w:rPr>
        <w:t>cũng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hoạt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động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tốt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hơn</w:t>
      </w:r>
      <w:proofErr w:type="spellEnd"/>
      <w:r w:rsidR="003B0E68" w:rsidRPr="002F30B2">
        <w:rPr>
          <w:sz w:val="26"/>
          <w:szCs w:val="26"/>
        </w:rPr>
        <w:t xml:space="preserve"> RED.</w:t>
      </w:r>
    </w:p>
    <w:p w14:paraId="44234F9A" w14:textId="77777777" w:rsidR="005C2448" w:rsidRPr="002F30B2" w:rsidRDefault="00B155B5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bookmarkStart w:id="157" w:name="_Toc275511692"/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vậy</w:t>
      </w:r>
      <w:proofErr w:type="spellEnd"/>
      <w:r w:rsidRPr="002F30B2">
        <w:rPr>
          <w:sz w:val="26"/>
          <w:szCs w:val="26"/>
        </w:rPr>
        <w:t xml:space="preserve">, </w:t>
      </w:r>
      <w:r w:rsidR="003B0E68" w:rsidRPr="002F30B2">
        <w:rPr>
          <w:sz w:val="26"/>
          <w:szCs w:val="26"/>
        </w:rPr>
        <w:t xml:space="preserve">BLUE </w:t>
      </w:r>
      <w:proofErr w:type="spellStart"/>
      <w:r w:rsidR="003B0E68" w:rsidRPr="002F30B2">
        <w:rPr>
          <w:sz w:val="26"/>
          <w:szCs w:val="26"/>
        </w:rPr>
        <w:t>là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một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thuật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toán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hoạt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động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tốt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hơn</w:t>
      </w:r>
      <w:proofErr w:type="spellEnd"/>
      <w:r w:rsidR="003B0E68" w:rsidRPr="002F30B2">
        <w:rPr>
          <w:sz w:val="26"/>
          <w:szCs w:val="26"/>
        </w:rPr>
        <w:t xml:space="preserve"> RED</w:t>
      </w:r>
    </w:p>
    <w:p w14:paraId="19B1ABCC" w14:textId="77777777" w:rsidR="003B0E68" w:rsidRPr="002F30B2" w:rsidRDefault="003B0E6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trên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vấn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đề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được</w:t>
      </w:r>
      <w:proofErr w:type="spellEnd"/>
      <w:r w:rsidRPr="002F30B2">
        <w:rPr>
          <w:sz w:val="26"/>
          <w:szCs w:val="26"/>
        </w:rPr>
        <w:t xml:space="preserve"> so </w:t>
      </w:r>
      <w:proofErr w:type="spellStart"/>
      <w:r w:rsidRPr="002F30B2">
        <w:rPr>
          <w:sz w:val="26"/>
          <w:szCs w:val="26"/>
        </w:rPr>
        <w:t>sánh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nhất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về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năng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duy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trì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tính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ổn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định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mạng</w:t>
      </w:r>
      <w:proofErr w:type="spellEnd"/>
      <w:r w:rsidRPr="002F30B2">
        <w:rPr>
          <w:sz w:val="26"/>
          <w:szCs w:val="26"/>
        </w:rPr>
        <w:t>.</w:t>
      </w:r>
      <w:bookmarkEnd w:id="157"/>
    </w:p>
    <w:p w14:paraId="50186FAD" w14:textId="77777777" w:rsidR="003B0E68" w:rsidRPr="002F30B2" w:rsidRDefault="003B0E6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Trường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hợp</w:t>
      </w:r>
      <w:proofErr w:type="spellEnd"/>
      <w:r w:rsidRPr="002F30B2">
        <w:rPr>
          <w:sz w:val="26"/>
          <w:szCs w:val="26"/>
        </w:rPr>
        <w:t xml:space="preserve"> 3: So </w:t>
      </w:r>
      <w:proofErr w:type="spellStart"/>
      <w:r w:rsidRPr="002F30B2">
        <w:rPr>
          <w:sz w:val="26"/>
          <w:szCs w:val="26"/>
        </w:rPr>
        <w:t>sánh</w:t>
      </w:r>
      <w:proofErr w:type="spellEnd"/>
      <w:r w:rsidRPr="002F30B2">
        <w:rPr>
          <w:sz w:val="26"/>
          <w:szCs w:val="26"/>
        </w:rPr>
        <w:t xml:space="preserve"> BLUE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BLUE-ECN</w:t>
      </w:r>
    </w:p>
    <w:p w14:paraId="54810D06" w14:textId="77777777" w:rsidR="00741F26" w:rsidRPr="002F30B2" w:rsidRDefault="00741F26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Cũng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với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những</w:t>
      </w:r>
      <w:proofErr w:type="spellEnd"/>
      <w:r w:rsidRPr="002F30B2">
        <w:rPr>
          <w:sz w:val="26"/>
          <w:szCs w:val="26"/>
        </w:rPr>
        <w:t xml:space="preserve"> so </w:t>
      </w:r>
      <w:proofErr w:type="spellStart"/>
      <w:r w:rsidRPr="002F30B2">
        <w:rPr>
          <w:sz w:val="26"/>
          <w:szCs w:val="26"/>
        </w:rPr>
        <w:t>sánh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tương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tư</w:t>
      </w:r>
      <w:proofErr w:type="spellEnd"/>
      <w:r w:rsidRPr="002F30B2">
        <w:rPr>
          <w:sz w:val="26"/>
          <w:szCs w:val="26"/>
        </w:rPr>
        <w:t xml:space="preserve">̣ </w:t>
      </w:r>
      <w:proofErr w:type="spellStart"/>
      <w:r w:rsidRPr="002F30B2">
        <w:rPr>
          <w:sz w:val="26"/>
          <w:szCs w:val="26"/>
        </w:rPr>
        <w:t>chúng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tôi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thấy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rằng</w:t>
      </w:r>
      <w:proofErr w:type="spellEnd"/>
      <w:r w:rsidRPr="002F30B2">
        <w:rPr>
          <w:sz w:val="26"/>
          <w:szCs w:val="26"/>
        </w:rPr>
        <w:t xml:space="preserve"> BLUE-ECN </w:t>
      </w:r>
      <w:proofErr w:type="spellStart"/>
      <w:r w:rsidRPr="002F30B2">
        <w:rPr>
          <w:sz w:val="26"/>
          <w:szCs w:val="26"/>
        </w:rPr>
        <w:t>hoạt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động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tốt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BLUE.</w:t>
      </w:r>
    </w:p>
    <w:p w14:paraId="75DD7C76" w14:textId="77777777" w:rsidR="003B0E68" w:rsidRPr="002F30B2" w:rsidRDefault="003B0E6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vậy</w:t>
      </w:r>
      <w:proofErr w:type="spellEnd"/>
      <w:r w:rsidRPr="002F30B2">
        <w:rPr>
          <w:sz w:val="26"/>
          <w:szCs w:val="26"/>
        </w:rPr>
        <w:t xml:space="preserve">, </w:t>
      </w:r>
      <w:proofErr w:type="spellStart"/>
      <w:r w:rsidRPr="002F30B2">
        <w:rPr>
          <w:sz w:val="26"/>
          <w:szCs w:val="26"/>
        </w:rPr>
        <w:t>thuật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toán</w:t>
      </w:r>
      <w:proofErr w:type="spellEnd"/>
      <w:r w:rsidRPr="002F30B2">
        <w:rPr>
          <w:sz w:val="26"/>
          <w:szCs w:val="26"/>
        </w:rPr>
        <w:t xml:space="preserve"> BLUE </w:t>
      </w:r>
      <w:proofErr w:type="spellStart"/>
      <w:r w:rsidRPr="002F30B2">
        <w:rPr>
          <w:sz w:val="26"/>
          <w:szCs w:val="26"/>
        </w:rPr>
        <w:t>sẽ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hoạt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động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hiệu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khi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kết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hợp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cơ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chế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báo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tắc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nghẽn</w:t>
      </w:r>
      <w:proofErr w:type="spellEnd"/>
      <w:r w:rsidRPr="002F30B2">
        <w:rPr>
          <w:sz w:val="26"/>
          <w:szCs w:val="26"/>
        </w:rPr>
        <w:t xml:space="preserve"> ECN. </w:t>
      </w:r>
    </w:p>
    <w:p w14:paraId="4CFCC08A" w14:textId="77777777" w:rsidR="003B0E68" w:rsidRPr="002F30B2" w:rsidRDefault="003B0E68" w:rsidP="00A065F8">
      <w:pPr>
        <w:spacing w:after="0" w:line="240" w:lineRule="auto"/>
        <w:rPr>
          <w:b/>
          <w:i/>
          <w:sz w:val="26"/>
          <w:szCs w:val="26"/>
        </w:rPr>
      </w:pPr>
      <w:bookmarkStart w:id="158" w:name="_Toc272331179"/>
      <w:bookmarkStart w:id="159" w:name="_Toc272342312"/>
      <w:bookmarkStart w:id="160" w:name="_Toc275511694"/>
      <w:bookmarkStart w:id="161" w:name="_Toc275514428"/>
      <w:bookmarkStart w:id="162" w:name="_Toc276478254"/>
      <w:bookmarkStart w:id="163" w:name="_Toc272331183"/>
      <w:bookmarkStart w:id="164" w:name="_Toc272342316"/>
      <w:r w:rsidRPr="002F30B2">
        <w:rPr>
          <w:b/>
          <w:i/>
          <w:sz w:val="26"/>
          <w:szCs w:val="26"/>
        </w:rPr>
        <w:t>FRED</w:t>
      </w:r>
      <w:bookmarkEnd w:id="158"/>
      <w:bookmarkEnd w:id="159"/>
      <w:bookmarkEnd w:id="160"/>
      <w:bookmarkEnd w:id="161"/>
      <w:bookmarkEnd w:id="162"/>
    </w:p>
    <w:p w14:paraId="177349C6" w14:textId="77777777" w:rsidR="003B0E68" w:rsidRPr="002F30B2" w:rsidRDefault="00456D53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lastRenderedPageBreak/>
        <w:t>S</w:t>
      </w:r>
      <w:r w:rsidR="003B0E68" w:rsidRPr="002F30B2">
        <w:rPr>
          <w:sz w:val="26"/>
          <w:szCs w:val="26"/>
        </w:rPr>
        <w:t>ử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dụng</w:t>
      </w:r>
      <w:proofErr w:type="spellEnd"/>
      <w:r w:rsidR="003B0E68" w:rsidRPr="002F30B2">
        <w:rPr>
          <w:sz w:val="26"/>
          <w:szCs w:val="26"/>
        </w:rPr>
        <w:t xml:space="preserve"> </w:t>
      </w:r>
      <w:r w:rsidRPr="002F30B2">
        <w:rPr>
          <w:sz w:val="26"/>
          <w:szCs w:val="26"/>
        </w:rPr>
        <w:t xml:space="preserve">10 </w:t>
      </w:r>
      <w:proofErr w:type="spellStart"/>
      <w:r w:rsidR="003B0E68" w:rsidRPr="002F30B2">
        <w:rPr>
          <w:sz w:val="26"/>
          <w:szCs w:val="26"/>
        </w:rPr>
        <w:t>kết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nối</w:t>
      </w:r>
      <w:proofErr w:type="spellEnd"/>
      <w:r w:rsidR="003B0E68" w:rsidRPr="002F30B2">
        <w:rPr>
          <w:sz w:val="26"/>
          <w:szCs w:val="26"/>
        </w:rPr>
        <w:t xml:space="preserve"> TCP </w:t>
      </w:r>
      <w:proofErr w:type="spellStart"/>
      <w:r w:rsidR="003B0E68" w:rsidRPr="002F30B2">
        <w:rPr>
          <w:sz w:val="26"/>
          <w:szCs w:val="26"/>
        </w:rPr>
        <w:t>và</w:t>
      </w:r>
      <w:proofErr w:type="spellEnd"/>
      <w:r w:rsidR="003B0E68" w:rsidRPr="002F30B2">
        <w:rPr>
          <w:sz w:val="26"/>
          <w:szCs w:val="26"/>
        </w:rPr>
        <w:t xml:space="preserve"> </w:t>
      </w:r>
      <w:r w:rsidRPr="002F30B2">
        <w:rPr>
          <w:sz w:val="26"/>
          <w:szCs w:val="26"/>
        </w:rPr>
        <w:t xml:space="preserve">1 </w:t>
      </w:r>
      <w:proofErr w:type="spellStart"/>
      <w:r w:rsidRPr="002F30B2">
        <w:rPr>
          <w:sz w:val="26"/>
          <w:szCs w:val="26"/>
        </w:rPr>
        <w:t>kết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nối</w:t>
      </w:r>
      <w:proofErr w:type="spellEnd"/>
      <w:r w:rsidRPr="002F30B2">
        <w:rPr>
          <w:sz w:val="26"/>
          <w:szCs w:val="26"/>
        </w:rPr>
        <w:t xml:space="preserve"> </w:t>
      </w:r>
      <w:r w:rsidR="003B0E68" w:rsidRPr="002F30B2">
        <w:rPr>
          <w:sz w:val="26"/>
          <w:szCs w:val="26"/>
        </w:rPr>
        <w:t xml:space="preserve">UDP </w:t>
      </w:r>
      <w:proofErr w:type="spellStart"/>
      <w:r w:rsidR="003B0E68" w:rsidRPr="002F30B2">
        <w:rPr>
          <w:sz w:val="26"/>
          <w:szCs w:val="26"/>
        </w:rPr>
        <w:t>cùng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cạnh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tranh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tại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đường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truyền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cổ</w:t>
      </w:r>
      <w:proofErr w:type="spellEnd"/>
      <w:r w:rsidR="003B0E68" w:rsidRPr="002F30B2">
        <w:rPr>
          <w:sz w:val="26"/>
          <w:szCs w:val="26"/>
        </w:rPr>
        <w:t xml:space="preserve"> chai</w:t>
      </w:r>
      <w:r w:rsidRPr="002F30B2">
        <w:rPr>
          <w:sz w:val="26"/>
          <w:szCs w:val="26"/>
        </w:rPr>
        <w:t>,</w:t>
      </w:r>
      <w:r w:rsidR="003B0E68"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với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tốc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độ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gửi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của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UDP </w:t>
      </w:r>
      <w:proofErr w:type="spellStart"/>
      <w:r w:rsidRPr="002F30B2">
        <w:rPr>
          <w:sz w:val="26"/>
          <w:szCs w:val="26"/>
        </w:rPr>
        <w:t>thay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đổi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từ</w:t>
      </w:r>
      <w:proofErr w:type="spellEnd"/>
      <w:r w:rsidRPr="002F30B2">
        <w:rPr>
          <w:sz w:val="26"/>
          <w:szCs w:val="26"/>
        </w:rPr>
        <w:t xml:space="preserve"> 10Mbps </w:t>
      </w:r>
      <w:proofErr w:type="spellStart"/>
      <w:r w:rsidRPr="002F30B2">
        <w:rPr>
          <w:sz w:val="26"/>
          <w:szCs w:val="26"/>
        </w:rPr>
        <w:t>đến</w:t>
      </w:r>
      <w:proofErr w:type="spellEnd"/>
      <w:r w:rsidRPr="002F30B2">
        <w:rPr>
          <w:sz w:val="26"/>
          <w:szCs w:val="26"/>
        </w:rPr>
        <w:t xml:space="preserve"> 40Mbps</w:t>
      </w:r>
      <w:r w:rsidR="003B0E68" w:rsidRPr="002F30B2">
        <w:rPr>
          <w:sz w:val="26"/>
          <w:szCs w:val="26"/>
        </w:rPr>
        <w:t>.</w:t>
      </w:r>
      <w:r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Giới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hạn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kích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thước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hàng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đợi</w:t>
      </w:r>
      <w:proofErr w:type="spellEnd"/>
      <w:r w:rsidR="003B0E68" w:rsidRPr="002F30B2">
        <w:rPr>
          <w:sz w:val="26"/>
          <w:szCs w:val="26"/>
        </w:rPr>
        <w:t xml:space="preserve"> </w:t>
      </w:r>
      <w:proofErr w:type="spellStart"/>
      <w:r w:rsidR="003B0E68" w:rsidRPr="002F30B2">
        <w:rPr>
          <w:sz w:val="26"/>
          <w:szCs w:val="26"/>
        </w:rPr>
        <w:t>là</w:t>
      </w:r>
      <w:proofErr w:type="spellEnd"/>
      <w:r w:rsidR="003B0E68" w:rsidRPr="002F30B2">
        <w:rPr>
          <w:sz w:val="26"/>
          <w:szCs w:val="26"/>
        </w:rPr>
        <w:t xml:space="preserve"> 100 </w:t>
      </w:r>
      <w:proofErr w:type="spellStart"/>
      <w:r w:rsidR="003B0E68" w:rsidRPr="002F30B2">
        <w:rPr>
          <w:sz w:val="26"/>
          <w:szCs w:val="26"/>
        </w:rPr>
        <w:t>gói</w:t>
      </w:r>
      <w:proofErr w:type="spellEnd"/>
      <w:r w:rsidR="003B0E68" w:rsidRPr="002F30B2">
        <w:rPr>
          <w:sz w:val="26"/>
          <w:szCs w:val="26"/>
        </w:rPr>
        <w:t xml:space="preserve"> tin.</w:t>
      </w:r>
    </w:p>
    <w:p w14:paraId="3CE1EA07" w14:textId="77777777" w:rsidR="003B0E68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A70232E" wp14:editId="6B027C11">
            <wp:extent cx="2437765" cy="1425575"/>
            <wp:effectExtent l="0" t="0" r="635" b="3175"/>
            <wp:docPr id="9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1DBD1C1" w14:textId="77777777" w:rsidR="003B0E68" w:rsidRPr="00350B76" w:rsidRDefault="003B0E68" w:rsidP="00A065F8">
      <w:pPr>
        <w:spacing w:after="0" w:line="240" w:lineRule="auto"/>
        <w:jc w:val="center"/>
        <w:rPr>
          <w:color w:val="0070C0"/>
          <w:sz w:val="26"/>
          <w:szCs w:val="26"/>
        </w:rPr>
      </w:pPr>
      <w:bookmarkStart w:id="165" w:name="_Toc272321090"/>
      <w:bookmarkStart w:id="166" w:name="_Toc272342945"/>
      <w:bookmarkStart w:id="167" w:name="_Toc275510935"/>
      <w:bookmarkStart w:id="168" w:name="_Toc275511502"/>
      <w:bookmarkStart w:id="169" w:name="_Toc276478069"/>
      <w:proofErr w:type="spellStart"/>
      <w:r w:rsidRPr="00350B76">
        <w:rPr>
          <w:color w:val="0070C0"/>
          <w:sz w:val="26"/>
          <w:szCs w:val="26"/>
        </w:rPr>
        <w:t>Mức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độ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công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bằng</w:t>
      </w:r>
      <w:proofErr w:type="spellEnd"/>
      <w:r w:rsidRPr="00350B76">
        <w:rPr>
          <w:color w:val="0070C0"/>
          <w:sz w:val="26"/>
          <w:szCs w:val="26"/>
        </w:rPr>
        <w:t xml:space="preserve"> </w:t>
      </w:r>
      <w:proofErr w:type="spellStart"/>
      <w:r w:rsidRPr="00350B76">
        <w:rPr>
          <w:color w:val="0070C0"/>
          <w:sz w:val="26"/>
          <w:szCs w:val="26"/>
        </w:rPr>
        <w:t>của</w:t>
      </w:r>
      <w:proofErr w:type="spellEnd"/>
      <w:r w:rsidRPr="00350B76">
        <w:rPr>
          <w:color w:val="0070C0"/>
          <w:sz w:val="26"/>
          <w:szCs w:val="26"/>
        </w:rPr>
        <w:t xml:space="preserve"> RED </w:t>
      </w:r>
      <w:proofErr w:type="spellStart"/>
      <w:r w:rsidRPr="00350B76">
        <w:rPr>
          <w:color w:val="0070C0"/>
          <w:sz w:val="26"/>
          <w:szCs w:val="26"/>
        </w:rPr>
        <w:t>và</w:t>
      </w:r>
      <w:proofErr w:type="spellEnd"/>
      <w:r w:rsidRPr="00350B76">
        <w:rPr>
          <w:color w:val="0070C0"/>
          <w:sz w:val="26"/>
          <w:szCs w:val="26"/>
        </w:rPr>
        <w:t xml:space="preserve"> FRED</w:t>
      </w:r>
      <w:bookmarkEnd w:id="165"/>
      <w:bookmarkEnd w:id="166"/>
      <w:bookmarkEnd w:id="167"/>
      <w:bookmarkEnd w:id="168"/>
      <w:bookmarkEnd w:id="169"/>
    </w:p>
    <w:p w14:paraId="290AB055" w14:textId="77777777" w:rsidR="003B0E68" w:rsidRPr="002F30B2" w:rsidRDefault="005C244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r w:rsidRPr="002F30B2">
        <w:rPr>
          <w:sz w:val="26"/>
          <w:szCs w:val="26"/>
        </w:rPr>
        <w:t xml:space="preserve">- </w:t>
      </w:r>
      <w:proofErr w:type="spellStart"/>
      <w:r w:rsidRPr="002F30B2">
        <w:rPr>
          <w:sz w:val="26"/>
          <w:szCs w:val="26"/>
        </w:rPr>
        <w:t>M</w:t>
      </w:r>
      <w:r w:rsidR="00456D53" w:rsidRPr="002F30B2">
        <w:rPr>
          <w:sz w:val="26"/>
          <w:szCs w:val="26"/>
        </w:rPr>
        <w:t>ức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đô</w:t>
      </w:r>
      <w:proofErr w:type="spellEnd"/>
      <w:r w:rsidR="00456D53" w:rsidRPr="002F30B2">
        <w:rPr>
          <w:sz w:val="26"/>
          <w:szCs w:val="26"/>
        </w:rPr>
        <w:t xml:space="preserve">̣ </w:t>
      </w:r>
      <w:proofErr w:type="spellStart"/>
      <w:r w:rsidR="00456D53" w:rsidRPr="002F30B2">
        <w:rPr>
          <w:sz w:val="26"/>
          <w:szCs w:val="26"/>
        </w:rPr>
        <w:t>công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bằng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của</w:t>
      </w:r>
      <w:proofErr w:type="spellEnd"/>
      <w:r w:rsidR="00456D53" w:rsidRPr="002F30B2">
        <w:rPr>
          <w:sz w:val="26"/>
          <w:szCs w:val="26"/>
        </w:rPr>
        <w:t xml:space="preserve"> FRED </w:t>
      </w:r>
      <w:proofErr w:type="spellStart"/>
      <w:r w:rsidR="00456D53" w:rsidRPr="002F30B2">
        <w:rPr>
          <w:sz w:val="26"/>
          <w:szCs w:val="26"/>
        </w:rPr>
        <w:t>cao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hơn</w:t>
      </w:r>
      <w:proofErr w:type="spellEnd"/>
      <w:r w:rsidR="00456D53" w:rsidRPr="002F30B2">
        <w:rPr>
          <w:sz w:val="26"/>
          <w:szCs w:val="26"/>
        </w:rPr>
        <w:t xml:space="preserve"> RED </w:t>
      </w:r>
      <w:proofErr w:type="spellStart"/>
      <w:r w:rsidR="00456D53" w:rsidRPr="002F30B2">
        <w:rPr>
          <w:sz w:val="26"/>
          <w:szCs w:val="26"/>
        </w:rPr>
        <w:t>va</w:t>
      </w:r>
      <w:proofErr w:type="spellEnd"/>
      <w:r w:rsidR="00456D53" w:rsidRPr="002F30B2">
        <w:rPr>
          <w:sz w:val="26"/>
          <w:szCs w:val="26"/>
        </w:rPr>
        <w:t xml:space="preserve">̀ </w:t>
      </w:r>
      <w:proofErr w:type="spellStart"/>
      <w:r w:rsidR="00456D53" w:rsidRPr="002F30B2">
        <w:rPr>
          <w:sz w:val="26"/>
          <w:szCs w:val="26"/>
        </w:rPr>
        <w:t>duy</w:t>
      </w:r>
      <w:proofErr w:type="spellEnd"/>
      <w:r w:rsidR="00456D53" w:rsidRPr="002F30B2">
        <w:rPr>
          <w:sz w:val="26"/>
          <w:szCs w:val="26"/>
        </w:rPr>
        <w:t xml:space="preserve"> trì </w:t>
      </w:r>
      <w:proofErr w:type="spellStart"/>
      <w:r w:rsidR="00456D53" w:rsidRPr="002F30B2">
        <w:rPr>
          <w:sz w:val="26"/>
          <w:szCs w:val="26"/>
        </w:rPr>
        <w:t>ổn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định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còn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mức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đô</w:t>
      </w:r>
      <w:proofErr w:type="spellEnd"/>
      <w:r w:rsidR="00456D53" w:rsidRPr="002F30B2">
        <w:rPr>
          <w:sz w:val="26"/>
          <w:szCs w:val="26"/>
        </w:rPr>
        <w:t xml:space="preserve">̣ </w:t>
      </w:r>
      <w:proofErr w:type="spellStart"/>
      <w:r w:rsidR="00456D53" w:rsidRPr="002F30B2">
        <w:rPr>
          <w:sz w:val="26"/>
          <w:szCs w:val="26"/>
        </w:rPr>
        <w:t>công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bằng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của</w:t>
      </w:r>
      <w:proofErr w:type="spellEnd"/>
      <w:r w:rsidR="00456D53" w:rsidRPr="002F30B2">
        <w:rPr>
          <w:sz w:val="26"/>
          <w:szCs w:val="26"/>
        </w:rPr>
        <w:t xml:space="preserve"> RED </w:t>
      </w:r>
      <w:proofErr w:type="spellStart"/>
      <w:r w:rsidR="00456D53" w:rsidRPr="002F30B2">
        <w:rPr>
          <w:sz w:val="26"/>
          <w:szCs w:val="26"/>
        </w:rPr>
        <w:t>ti</w:t>
      </w:r>
      <w:proofErr w:type="spellEnd"/>
      <w:r w:rsidR="00456D53" w:rsidRPr="002F30B2">
        <w:rPr>
          <w:sz w:val="26"/>
          <w:szCs w:val="26"/>
        </w:rPr>
        <w:t xml:space="preserve">̉ </w:t>
      </w:r>
      <w:proofErr w:type="spellStart"/>
      <w:r w:rsidR="00456D53" w:rsidRPr="002F30B2">
        <w:rPr>
          <w:sz w:val="26"/>
          <w:szCs w:val="26"/>
        </w:rPr>
        <w:t>lê</w:t>
      </w:r>
      <w:proofErr w:type="spellEnd"/>
      <w:r w:rsidR="00456D53" w:rsidRPr="002F30B2">
        <w:rPr>
          <w:sz w:val="26"/>
          <w:szCs w:val="26"/>
        </w:rPr>
        <w:t xml:space="preserve">̣ </w:t>
      </w:r>
      <w:proofErr w:type="spellStart"/>
      <w:r w:rsidR="00456D53" w:rsidRPr="002F30B2">
        <w:rPr>
          <w:sz w:val="26"/>
          <w:szCs w:val="26"/>
        </w:rPr>
        <w:t>nghịch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với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tốc</w:t>
      </w:r>
      <w:proofErr w:type="spellEnd"/>
      <w:r w:rsidR="00456D53" w:rsidRPr="002F30B2">
        <w:rPr>
          <w:sz w:val="26"/>
          <w:szCs w:val="26"/>
        </w:rPr>
        <w:t xml:space="preserve"> </w:t>
      </w:r>
      <w:proofErr w:type="spellStart"/>
      <w:r w:rsidR="00456D53" w:rsidRPr="002F30B2">
        <w:rPr>
          <w:sz w:val="26"/>
          <w:szCs w:val="26"/>
        </w:rPr>
        <w:t>đô</w:t>
      </w:r>
      <w:proofErr w:type="spellEnd"/>
      <w:r w:rsidR="00456D53" w:rsidRPr="002F30B2">
        <w:rPr>
          <w:sz w:val="26"/>
          <w:szCs w:val="26"/>
        </w:rPr>
        <w:t xml:space="preserve">̣ </w:t>
      </w:r>
      <w:proofErr w:type="spellStart"/>
      <w:r w:rsidR="00456D53" w:rsidRPr="002F30B2">
        <w:rPr>
          <w:sz w:val="26"/>
          <w:szCs w:val="26"/>
        </w:rPr>
        <w:t>gửi</w:t>
      </w:r>
      <w:proofErr w:type="spellEnd"/>
      <w:r w:rsidR="00456D53" w:rsidRPr="002F30B2">
        <w:rPr>
          <w:sz w:val="26"/>
          <w:szCs w:val="26"/>
        </w:rPr>
        <w:t xml:space="preserve"> UDP</w:t>
      </w:r>
      <w:r w:rsidR="003B0E68" w:rsidRPr="002F30B2">
        <w:rPr>
          <w:sz w:val="26"/>
          <w:szCs w:val="26"/>
        </w:rPr>
        <w:t>.</w:t>
      </w:r>
    </w:p>
    <w:p w14:paraId="1A1B70D7" w14:textId="77777777" w:rsidR="003B0E68" w:rsidRPr="002F30B2" w:rsidRDefault="007D0BC0" w:rsidP="00A065F8">
      <w:pPr>
        <w:spacing w:after="0" w:line="240" w:lineRule="auto"/>
        <w:jc w:val="center"/>
        <w:rPr>
          <w:sz w:val="26"/>
          <w:szCs w:val="26"/>
        </w:rPr>
      </w:pPr>
      <w:bookmarkStart w:id="170" w:name="OLE_LINK9"/>
      <w:bookmarkStart w:id="171" w:name="OLE_LINK10"/>
      <w:r>
        <w:rPr>
          <w:noProof/>
          <w:sz w:val="26"/>
          <w:szCs w:val="26"/>
        </w:rPr>
        <w:drawing>
          <wp:inline distT="0" distB="0" distL="0" distR="0" wp14:anchorId="595E88A4" wp14:editId="1AACEE25">
            <wp:extent cx="2399665" cy="1425575"/>
            <wp:effectExtent l="0" t="0" r="635" b="3175"/>
            <wp:docPr id="10" name="Char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9C4B848" w14:textId="77777777" w:rsidR="003B0E68" w:rsidRPr="00350B76" w:rsidRDefault="003B0E68" w:rsidP="00A065F8">
      <w:pPr>
        <w:spacing w:after="0" w:line="240" w:lineRule="auto"/>
        <w:jc w:val="center"/>
        <w:rPr>
          <w:b/>
          <w:color w:val="0070C0"/>
          <w:sz w:val="26"/>
          <w:szCs w:val="26"/>
        </w:rPr>
      </w:pPr>
      <w:bookmarkStart w:id="172" w:name="_Toc272321092"/>
      <w:bookmarkStart w:id="173" w:name="_Toc272342947"/>
      <w:bookmarkStart w:id="174" w:name="_Toc275510937"/>
      <w:bookmarkStart w:id="175" w:name="_Toc275511504"/>
      <w:bookmarkStart w:id="176" w:name="_Toc276478071"/>
      <w:proofErr w:type="spellStart"/>
      <w:r w:rsidRPr="00350B76">
        <w:rPr>
          <w:b/>
          <w:color w:val="0070C0"/>
          <w:sz w:val="26"/>
          <w:szCs w:val="26"/>
        </w:rPr>
        <w:t>Thông</w:t>
      </w:r>
      <w:proofErr w:type="spellEnd"/>
      <w:r w:rsidRPr="00350B76">
        <w:rPr>
          <w:b/>
          <w:color w:val="0070C0"/>
          <w:sz w:val="26"/>
          <w:szCs w:val="26"/>
        </w:rPr>
        <w:t xml:space="preserve"> </w:t>
      </w:r>
      <w:proofErr w:type="spellStart"/>
      <w:r w:rsidRPr="00350B76">
        <w:rPr>
          <w:b/>
          <w:color w:val="0070C0"/>
          <w:sz w:val="26"/>
          <w:szCs w:val="26"/>
        </w:rPr>
        <w:t>lượng</w:t>
      </w:r>
      <w:proofErr w:type="spellEnd"/>
      <w:r w:rsidRPr="00350B76">
        <w:rPr>
          <w:b/>
          <w:color w:val="0070C0"/>
          <w:sz w:val="26"/>
          <w:szCs w:val="26"/>
        </w:rPr>
        <w:t xml:space="preserve"> </w:t>
      </w:r>
      <w:proofErr w:type="spellStart"/>
      <w:r w:rsidRPr="00350B76">
        <w:rPr>
          <w:b/>
          <w:color w:val="0070C0"/>
          <w:sz w:val="26"/>
          <w:szCs w:val="26"/>
        </w:rPr>
        <w:t>toàn</w:t>
      </w:r>
      <w:proofErr w:type="spellEnd"/>
      <w:r w:rsidRPr="00350B76">
        <w:rPr>
          <w:b/>
          <w:color w:val="0070C0"/>
          <w:sz w:val="26"/>
          <w:szCs w:val="26"/>
        </w:rPr>
        <w:t xml:space="preserve"> </w:t>
      </w:r>
      <w:proofErr w:type="spellStart"/>
      <w:r w:rsidRPr="00350B76">
        <w:rPr>
          <w:b/>
          <w:color w:val="0070C0"/>
          <w:sz w:val="26"/>
          <w:szCs w:val="26"/>
        </w:rPr>
        <w:t>mạng</w:t>
      </w:r>
      <w:proofErr w:type="spellEnd"/>
      <w:r w:rsidRPr="00350B76">
        <w:rPr>
          <w:b/>
          <w:color w:val="0070C0"/>
          <w:sz w:val="26"/>
          <w:szCs w:val="26"/>
        </w:rPr>
        <w:t xml:space="preserve"> </w:t>
      </w:r>
      <w:proofErr w:type="spellStart"/>
      <w:r w:rsidRPr="00350B76">
        <w:rPr>
          <w:b/>
          <w:color w:val="0070C0"/>
          <w:sz w:val="26"/>
          <w:szCs w:val="26"/>
        </w:rPr>
        <w:t>của</w:t>
      </w:r>
      <w:proofErr w:type="spellEnd"/>
      <w:r w:rsidRPr="00350B76">
        <w:rPr>
          <w:b/>
          <w:color w:val="0070C0"/>
          <w:sz w:val="26"/>
          <w:szCs w:val="26"/>
        </w:rPr>
        <w:t xml:space="preserve"> RED </w:t>
      </w:r>
      <w:proofErr w:type="spellStart"/>
      <w:r w:rsidRPr="00350B76">
        <w:rPr>
          <w:b/>
          <w:color w:val="0070C0"/>
          <w:sz w:val="26"/>
          <w:szCs w:val="26"/>
        </w:rPr>
        <w:t>và</w:t>
      </w:r>
      <w:proofErr w:type="spellEnd"/>
      <w:r w:rsidRPr="00350B76">
        <w:rPr>
          <w:b/>
          <w:color w:val="0070C0"/>
          <w:sz w:val="26"/>
          <w:szCs w:val="26"/>
        </w:rPr>
        <w:t xml:space="preserve"> FRED</w:t>
      </w:r>
      <w:bookmarkEnd w:id="172"/>
      <w:bookmarkEnd w:id="173"/>
      <w:bookmarkEnd w:id="174"/>
      <w:bookmarkEnd w:id="175"/>
      <w:bookmarkEnd w:id="176"/>
    </w:p>
    <w:p w14:paraId="7ADE6344" w14:textId="77777777" w:rsidR="003B0E68" w:rsidRPr="002F30B2" w:rsidRDefault="00D87A09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Thông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lượng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của</w:t>
      </w:r>
      <w:proofErr w:type="spellEnd"/>
      <w:r w:rsidRPr="002F30B2">
        <w:rPr>
          <w:sz w:val="26"/>
          <w:szCs w:val="26"/>
        </w:rPr>
        <w:t xml:space="preserve"> FRED </w:t>
      </w:r>
      <w:proofErr w:type="spellStart"/>
      <w:r w:rsidRPr="002F30B2">
        <w:rPr>
          <w:sz w:val="26"/>
          <w:szCs w:val="26"/>
        </w:rPr>
        <w:t>cũng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đạt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được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cao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hơn</w:t>
      </w:r>
      <w:proofErr w:type="spellEnd"/>
      <w:r w:rsidRPr="002F30B2">
        <w:rPr>
          <w:sz w:val="26"/>
          <w:szCs w:val="26"/>
        </w:rPr>
        <w:t xml:space="preserve"> RED</w:t>
      </w:r>
      <w:r w:rsidR="003B0E68" w:rsidRPr="002F30B2">
        <w:rPr>
          <w:sz w:val="26"/>
          <w:szCs w:val="26"/>
        </w:rPr>
        <w:t xml:space="preserve">. </w:t>
      </w:r>
    </w:p>
    <w:p w14:paraId="409321FD" w14:textId="2E5FAE7B" w:rsidR="003B0E68" w:rsidRDefault="003B0E68" w:rsidP="004C4CA0">
      <w:pPr>
        <w:spacing w:after="0" w:line="240" w:lineRule="auto"/>
        <w:ind w:firstLine="426"/>
        <w:jc w:val="both"/>
        <w:rPr>
          <w:sz w:val="26"/>
          <w:szCs w:val="26"/>
        </w:rPr>
      </w:pPr>
      <w:proofErr w:type="spellStart"/>
      <w:r w:rsidRPr="002F30B2">
        <w:rPr>
          <w:sz w:val="26"/>
          <w:szCs w:val="26"/>
        </w:rPr>
        <w:t>Như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vậy</w:t>
      </w:r>
      <w:proofErr w:type="spellEnd"/>
      <w:r w:rsidRPr="002F30B2">
        <w:rPr>
          <w:sz w:val="26"/>
          <w:szCs w:val="26"/>
        </w:rPr>
        <w:t xml:space="preserve">, FRED </w:t>
      </w:r>
      <w:proofErr w:type="spellStart"/>
      <w:r w:rsidRPr="002F30B2">
        <w:rPr>
          <w:sz w:val="26"/>
          <w:szCs w:val="26"/>
        </w:rPr>
        <w:t>không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những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hiệu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quả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trong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việc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bảo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đảm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tính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công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bằng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giữa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các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luồng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nó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còn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là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một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thuật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toán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cải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thiện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được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đáng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kể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hiệu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năng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của</w:t>
      </w:r>
      <w:proofErr w:type="spellEnd"/>
      <w:r w:rsidRPr="002F30B2">
        <w:rPr>
          <w:sz w:val="26"/>
          <w:szCs w:val="26"/>
        </w:rPr>
        <w:t xml:space="preserve"> </w:t>
      </w:r>
      <w:proofErr w:type="spellStart"/>
      <w:r w:rsidRPr="002F30B2">
        <w:rPr>
          <w:sz w:val="26"/>
          <w:szCs w:val="26"/>
        </w:rPr>
        <w:t>mạng</w:t>
      </w:r>
      <w:proofErr w:type="spellEnd"/>
      <w:r w:rsidR="005C2448" w:rsidRPr="002F30B2">
        <w:rPr>
          <w:sz w:val="26"/>
          <w:szCs w:val="26"/>
        </w:rPr>
        <w:t xml:space="preserve"> so </w:t>
      </w:r>
      <w:proofErr w:type="spellStart"/>
      <w:r w:rsidR="005C2448" w:rsidRPr="002F30B2">
        <w:rPr>
          <w:sz w:val="26"/>
          <w:szCs w:val="26"/>
        </w:rPr>
        <w:t>với</w:t>
      </w:r>
      <w:proofErr w:type="spellEnd"/>
      <w:r w:rsidR="005C2448" w:rsidRPr="002F30B2">
        <w:rPr>
          <w:sz w:val="26"/>
          <w:szCs w:val="26"/>
        </w:rPr>
        <w:t xml:space="preserve"> RED</w:t>
      </w:r>
      <w:r w:rsidRPr="002F30B2">
        <w:rPr>
          <w:sz w:val="26"/>
          <w:szCs w:val="26"/>
        </w:rPr>
        <w:t>.</w:t>
      </w:r>
      <w:bookmarkEnd w:id="151"/>
      <w:bookmarkEnd w:id="152"/>
      <w:bookmarkEnd w:id="153"/>
      <w:bookmarkEnd w:id="154"/>
      <w:bookmarkEnd w:id="155"/>
      <w:bookmarkEnd w:id="163"/>
      <w:bookmarkEnd w:id="164"/>
      <w:bookmarkEnd w:id="170"/>
      <w:bookmarkEnd w:id="171"/>
    </w:p>
    <w:p w14:paraId="27B576E2" w14:textId="779E798A" w:rsidR="007C157A" w:rsidRDefault="007C157A" w:rsidP="004C4CA0">
      <w:pPr>
        <w:spacing w:after="0" w:line="240" w:lineRule="auto"/>
        <w:ind w:firstLine="426"/>
        <w:jc w:val="both"/>
        <w:rPr>
          <w:sz w:val="26"/>
          <w:szCs w:val="26"/>
        </w:rPr>
      </w:pPr>
    </w:p>
    <w:p w14:paraId="15A9A13D" w14:textId="279B6F9D" w:rsidR="007C157A" w:rsidRDefault="007C157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3E8407F" w14:textId="60865560" w:rsidR="007C157A" w:rsidRPr="004F4166" w:rsidRDefault="007C157A" w:rsidP="007C157A">
      <w:pP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KẾT LUẬN</w:t>
      </w:r>
    </w:p>
    <w:p w14:paraId="7FFF03C7" w14:textId="43C16EC9" w:rsidR="007C157A" w:rsidRPr="0021494E" w:rsidRDefault="007C157A" w:rsidP="007C157A">
      <w:pPr>
        <w:spacing w:after="0" w:line="240" w:lineRule="auto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…</w:t>
      </w:r>
    </w:p>
    <w:p w14:paraId="11159455" w14:textId="270701B9" w:rsidR="008C46D4" w:rsidRDefault="008C46D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8E72711" w14:textId="29A72196" w:rsidR="008C46D4" w:rsidRPr="004F4166" w:rsidRDefault="00277F01" w:rsidP="008C46D4">
      <w:pP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TÀI LIỆU THAM KHẢO</w:t>
      </w:r>
    </w:p>
    <w:p w14:paraId="26D27884" w14:textId="7EC2C7BA" w:rsidR="008C46D4" w:rsidRPr="0021494E" w:rsidRDefault="00887EF6" w:rsidP="008C46D4">
      <w:pPr>
        <w:spacing w:after="0" w:line="24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..</w:t>
      </w:r>
      <w:r w:rsidR="008C46D4">
        <w:rPr>
          <w:sz w:val="26"/>
          <w:szCs w:val="26"/>
        </w:rPr>
        <w:t>…</w:t>
      </w:r>
    </w:p>
    <w:p w14:paraId="52D9CF00" w14:textId="77777777" w:rsidR="007C157A" w:rsidRDefault="007C157A" w:rsidP="004C4CA0">
      <w:pPr>
        <w:spacing w:after="0" w:line="240" w:lineRule="auto"/>
        <w:ind w:firstLine="426"/>
        <w:jc w:val="both"/>
        <w:rPr>
          <w:sz w:val="26"/>
          <w:szCs w:val="26"/>
        </w:rPr>
      </w:pPr>
    </w:p>
    <w:sectPr w:rsidR="007C157A" w:rsidSect="00D03439">
      <w:pgSz w:w="11907" w:h="16840" w:code="9"/>
      <w:pgMar w:top="1134" w:right="1134" w:bottom="1134" w:left="1134" w:header="709" w:footer="720" w:gutter="0"/>
      <w:pgBorders w:zOrder="back"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E3BA" w14:textId="77777777" w:rsidR="00921D55" w:rsidRDefault="00921D55" w:rsidP="009569F8">
      <w:pPr>
        <w:spacing w:after="0" w:line="240" w:lineRule="auto"/>
      </w:pPr>
      <w:r>
        <w:separator/>
      </w:r>
    </w:p>
  </w:endnote>
  <w:endnote w:type="continuationSeparator" w:id="0">
    <w:p w14:paraId="6DAA36C6" w14:textId="77777777" w:rsidR="00921D55" w:rsidRDefault="00921D55" w:rsidP="0095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80E0000" w:usb2="00000010" w:usb3="00000000" w:csb0="0004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times New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 Unicode MS"/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F6F1" w14:textId="77777777" w:rsidR="00921D55" w:rsidRDefault="00921D55" w:rsidP="009569F8">
      <w:pPr>
        <w:spacing w:after="0" w:line="240" w:lineRule="auto"/>
      </w:pPr>
      <w:r>
        <w:separator/>
      </w:r>
    </w:p>
  </w:footnote>
  <w:footnote w:type="continuationSeparator" w:id="0">
    <w:p w14:paraId="6DF615B9" w14:textId="77777777" w:rsidR="00921D55" w:rsidRDefault="00921D55" w:rsidP="0095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numFmt w:val="bullet"/>
      <w:lvlText w:val="-"/>
      <w:lvlJc w:val="left"/>
      <w:pPr>
        <w:tabs>
          <w:tab w:val="num" w:pos="0"/>
        </w:tabs>
        <w:ind w:left="1317" w:hanging="750"/>
      </w:pPr>
      <w:rPr>
        <w:rFonts w:ascii="Times New Roman" w:hAnsi="Times New Roman" w:cs="Times New Roman"/>
        <w:b w:val="0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/>
        <w:w w:val="102"/>
      </w:rPr>
    </w:lvl>
  </w:abstractNum>
  <w:abstractNum w:abstractNumId="4" w15:restartNumberingAfterBreak="0">
    <w:nsid w:val="00000005"/>
    <w:multiLevelType w:val="singleLevel"/>
    <w:tmpl w:val="00000005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915" w:hanging="375"/>
      </w:p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452" w:hanging="885"/>
      </w:pPr>
    </w:lvl>
  </w:abstractNum>
  <w:abstractNum w:abstractNumId="6" w15:restartNumberingAfterBreak="0">
    <w:nsid w:val="00000007"/>
    <w:multiLevelType w:val="multilevel"/>
    <w:tmpl w:val="00000007"/>
    <w:name w:val="WW8Num24"/>
    <w:lvl w:ilvl="0">
      <w:start w:val="2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</w:abstractNum>
  <w:abstractNum w:abstractNumId="8" w15:restartNumberingAfterBreak="0">
    <w:nsid w:val="203E294E"/>
    <w:multiLevelType w:val="hybridMultilevel"/>
    <w:tmpl w:val="2376F056"/>
    <w:lvl w:ilvl="0" w:tplc="00000001">
      <w:start w:val="1"/>
      <w:numFmt w:val="bullet"/>
      <w:lvlText w:val=""/>
      <w:lvlJc w:val="left"/>
      <w:pPr>
        <w:ind w:left="927" w:hanging="360"/>
      </w:pPr>
      <w:rPr>
        <w:rFonts w:ascii="Wingdings" w:hAnsi="Wingdings"/>
      </w:rPr>
    </w:lvl>
    <w:lvl w:ilvl="1" w:tplc="A54492FE">
      <w:numFmt w:val="bullet"/>
      <w:lvlText w:val="−"/>
      <w:lvlJc w:val="left"/>
      <w:pPr>
        <w:ind w:left="2067" w:hanging="780"/>
      </w:pPr>
      <w:rPr>
        <w:rFonts w:ascii="Times New Roman" w:eastAsia="SymbolMT" w:hAnsi="Times New Roman" w:cs="Times New Roman" w:hint="default"/>
      </w:rPr>
    </w:lvl>
    <w:lvl w:ilvl="2" w:tplc="043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412105C"/>
    <w:multiLevelType w:val="hybridMultilevel"/>
    <w:tmpl w:val="B73C22B8"/>
    <w:lvl w:ilvl="0" w:tplc="00000001">
      <w:start w:val="1"/>
      <w:numFmt w:val="bullet"/>
      <w:lvlText w:val=""/>
      <w:lvlJc w:val="left"/>
      <w:pPr>
        <w:ind w:left="927" w:hanging="360"/>
      </w:pPr>
      <w:rPr>
        <w:rFonts w:ascii="Wingdings" w:hAnsi="Wingdings"/>
      </w:rPr>
    </w:lvl>
    <w:lvl w:ilvl="1" w:tplc="7C4A90AC">
      <w:numFmt w:val="bullet"/>
      <w:lvlText w:val="-"/>
      <w:lvlJc w:val="left"/>
      <w:pPr>
        <w:ind w:left="2067" w:hanging="780"/>
      </w:pPr>
      <w:rPr>
        <w:rFonts w:ascii="Times New Roman" w:eastAsia="Calibri" w:hAnsi="Times New Roman" w:cs="Times New Roman" w:hint="default"/>
        <w:w w:val="102"/>
      </w:rPr>
    </w:lvl>
    <w:lvl w:ilvl="2" w:tplc="043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261763C"/>
    <w:multiLevelType w:val="hybridMultilevel"/>
    <w:tmpl w:val="3620D5D6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5E55B44"/>
    <w:multiLevelType w:val="hybridMultilevel"/>
    <w:tmpl w:val="2EDE70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AA16F29"/>
    <w:multiLevelType w:val="hybridMultilevel"/>
    <w:tmpl w:val="9CE80AC2"/>
    <w:lvl w:ilvl="0" w:tplc="136EC7F6">
      <w:start w:val="3"/>
      <w:numFmt w:val="bullet"/>
      <w:lvlText w:val="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14128D9"/>
    <w:multiLevelType w:val="hybridMultilevel"/>
    <w:tmpl w:val="C430F500"/>
    <w:lvl w:ilvl="0" w:tplc="B0DC57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1425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666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260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6A28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CA1C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6E7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2A40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C58A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B1858"/>
    <w:multiLevelType w:val="hybridMultilevel"/>
    <w:tmpl w:val="8696B984"/>
    <w:lvl w:ilvl="0" w:tplc="9FD4108C">
      <w:start w:val="1"/>
      <w:numFmt w:val="decimal"/>
      <w:lvlText w:val="[%1]"/>
      <w:lvlJc w:val="left"/>
      <w:pPr>
        <w:ind w:left="720" w:hanging="360"/>
      </w:pPr>
      <w:rPr>
        <w:rFonts w:ascii="VNI-Times" w:hAnsi="VNI-Times" w:hint="default"/>
        <w:b w:val="0"/>
        <w:i w:val="0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51902"/>
    <w:multiLevelType w:val="hybridMultilevel"/>
    <w:tmpl w:val="1128B1A0"/>
    <w:lvl w:ilvl="0" w:tplc="FE4691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1555D98"/>
    <w:multiLevelType w:val="hybridMultilevel"/>
    <w:tmpl w:val="984ABA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6274B0"/>
    <w:multiLevelType w:val="multilevel"/>
    <w:tmpl w:val="CCE4C76C"/>
    <w:lvl w:ilvl="0">
      <w:start w:val="1"/>
      <w:numFmt w:val="bullet"/>
      <w:lvlText w:val=""/>
      <w:lvlJc w:val="left"/>
      <w:pPr>
        <w:tabs>
          <w:tab w:val="num" w:pos="-1836"/>
        </w:tabs>
        <w:ind w:left="1068" w:hanging="360"/>
      </w:pPr>
      <w:rPr>
        <w:rFonts w:ascii="Wingdings" w:hAnsi="Wingdings"/>
        <w:w w:val="102"/>
      </w:rPr>
    </w:lvl>
    <w:lvl w:ilvl="1">
      <w:start w:val="1"/>
      <w:numFmt w:val="bullet"/>
      <w:lvlText w:val=""/>
      <w:lvlJc w:val="left"/>
      <w:pPr>
        <w:tabs>
          <w:tab w:val="num" w:pos="-1836"/>
        </w:tabs>
        <w:ind w:left="87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1836"/>
        </w:tabs>
        <w:ind w:left="1596" w:hanging="180"/>
      </w:pPr>
    </w:lvl>
    <w:lvl w:ilvl="3">
      <w:start w:val="1"/>
      <w:numFmt w:val="decimal"/>
      <w:lvlText w:val="%4."/>
      <w:lvlJc w:val="left"/>
      <w:pPr>
        <w:tabs>
          <w:tab w:val="num" w:pos="-1836"/>
        </w:tabs>
        <w:ind w:left="2316" w:hanging="360"/>
      </w:pPr>
    </w:lvl>
    <w:lvl w:ilvl="4">
      <w:start w:val="1"/>
      <w:numFmt w:val="lowerLetter"/>
      <w:lvlText w:val="%5."/>
      <w:lvlJc w:val="left"/>
      <w:pPr>
        <w:tabs>
          <w:tab w:val="num" w:pos="-1836"/>
        </w:tabs>
        <w:ind w:left="3036" w:hanging="360"/>
      </w:pPr>
    </w:lvl>
    <w:lvl w:ilvl="5">
      <w:start w:val="1"/>
      <w:numFmt w:val="lowerRoman"/>
      <w:lvlText w:val="%6."/>
      <w:lvlJc w:val="left"/>
      <w:pPr>
        <w:tabs>
          <w:tab w:val="num" w:pos="-1836"/>
        </w:tabs>
        <w:ind w:left="3756" w:hanging="180"/>
      </w:pPr>
    </w:lvl>
    <w:lvl w:ilvl="6">
      <w:start w:val="1"/>
      <w:numFmt w:val="decimal"/>
      <w:lvlText w:val="%7."/>
      <w:lvlJc w:val="left"/>
      <w:pPr>
        <w:tabs>
          <w:tab w:val="num" w:pos="-1836"/>
        </w:tabs>
        <w:ind w:left="4476" w:hanging="360"/>
      </w:pPr>
    </w:lvl>
    <w:lvl w:ilvl="7">
      <w:start w:val="1"/>
      <w:numFmt w:val="lowerLetter"/>
      <w:lvlText w:val="%8."/>
      <w:lvlJc w:val="left"/>
      <w:pPr>
        <w:tabs>
          <w:tab w:val="num" w:pos="-1836"/>
        </w:tabs>
        <w:ind w:left="5196" w:hanging="360"/>
      </w:pPr>
    </w:lvl>
    <w:lvl w:ilvl="8">
      <w:start w:val="1"/>
      <w:numFmt w:val="lowerRoman"/>
      <w:lvlText w:val="%9."/>
      <w:lvlJc w:val="left"/>
      <w:pPr>
        <w:tabs>
          <w:tab w:val="num" w:pos="-1836"/>
        </w:tabs>
        <w:ind w:left="5916" w:hanging="180"/>
      </w:pPr>
    </w:lvl>
  </w:abstractNum>
  <w:abstractNum w:abstractNumId="18" w15:restartNumberingAfterBreak="0">
    <w:nsid w:val="521B1AE9"/>
    <w:multiLevelType w:val="hybridMultilevel"/>
    <w:tmpl w:val="198EE522"/>
    <w:lvl w:ilvl="0" w:tplc="495EEE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B355C"/>
    <w:multiLevelType w:val="hybridMultilevel"/>
    <w:tmpl w:val="BFEC5A54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D4BFB"/>
    <w:multiLevelType w:val="hybridMultilevel"/>
    <w:tmpl w:val="6BD065B8"/>
    <w:lvl w:ilvl="0" w:tplc="F5F2D8FE">
      <w:start w:val="1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865F7"/>
    <w:multiLevelType w:val="hybridMultilevel"/>
    <w:tmpl w:val="02A6D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2C13BC"/>
    <w:multiLevelType w:val="hybridMultilevel"/>
    <w:tmpl w:val="79A63A4C"/>
    <w:lvl w:ilvl="0" w:tplc="D7D20B86">
      <w:start w:val="3"/>
      <w:numFmt w:val="bullet"/>
      <w:lvlText w:val="-"/>
      <w:lvlJc w:val="left"/>
      <w:pPr>
        <w:ind w:left="149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7F41253A"/>
    <w:multiLevelType w:val="hybridMultilevel"/>
    <w:tmpl w:val="11820DE6"/>
    <w:lvl w:ilvl="0" w:tplc="F5F2D8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NewRomanPSMT" w:eastAsia="Calibri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21"/>
  </w:num>
  <w:num w:numId="12">
    <w:abstractNumId w:val="12"/>
  </w:num>
  <w:num w:numId="13">
    <w:abstractNumId w:val="22"/>
  </w:num>
  <w:num w:numId="14">
    <w:abstractNumId w:val="8"/>
  </w:num>
  <w:num w:numId="15">
    <w:abstractNumId w:val="9"/>
  </w:num>
  <w:num w:numId="16">
    <w:abstractNumId w:val="18"/>
  </w:num>
  <w:num w:numId="17">
    <w:abstractNumId w:val="14"/>
  </w:num>
  <w:num w:numId="18">
    <w:abstractNumId w:val="15"/>
  </w:num>
  <w:num w:numId="19">
    <w:abstractNumId w:val="20"/>
  </w:num>
  <w:num w:numId="20">
    <w:abstractNumId w:val="16"/>
  </w:num>
  <w:num w:numId="21">
    <w:abstractNumId w:val="10"/>
  </w:num>
  <w:num w:numId="22">
    <w:abstractNumId w:val="13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F8"/>
    <w:rsid w:val="0000570C"/>
    <w:rsid w:val="00006E1D"/>
    <w:rsid w:val="000130C9"/>
    <w:rsid w:val="00015391"/>
    <w:rsid w:val="00016659"/>
    <w:rsid w:val="00016739"/>
    <w:rsid w:val="00017E7E"/>
    <w:rsid w:val="0002172E"/>
    <w:rsid w:val="0002253D"/>
    <w:rsid w:val="000243E7"/>
    <w:rsid w:val="000268A5"/>
    <w:rsid w:val="00032029"/>
    <w:rsid w:val="00037435"/>
    <w:rsid w:val="00037C9F"/>
    <w:rsid w:val="0004040C"/>
    <w:rsid w:val="00042A3E"/>
    <w:rsid w:val="000438F1"/>
    <w:rsid w:val="000445A7"/>
    <w:rsid w:val="00046319"/>
    <w:rsid w:val="0005119B"/>
    <w:rsid w:val="0005239F"/>
    <w:rsid w:val="00052C0F"/>
    <w:rsid w:val="000549A9"/>
    <w:rsid w:val="00055EAC"/>
    <w:rsid w:val="00057B74"/>
    <w:rsid w:val="00060F42"/>
    <w:rsid w:val="0006378A"/>
    <w:rsid w:val="000642D0"/>
    <w:rsid w:val="00066AB6"/>
    <w:rsid w:val="000706E5"/>
    <w:rsid w:val="00074576"/>
    <w:rsid w:val="000756ED"/>
    <w:rsid w:val="0007650E"/>
    <w:rsid w:val="00082D4D"/>
    <w:rsid w:val="000860FD"/>
    <w:rsid w:val="00092BA6"/>
    <w:rsid w:val="00093C65"/>
    <w:rsid w:val="00094CDD"/>
    <w:rsid w:val="000A371A"/>
    <w:rsid w:val="000A3AE2"/>
    <w:rsid w:val="000A5D98"/>
    <w:rsid w:val="000B16B1"/>
    <w:rsid w:val="000B4D0F"/>
    <w:rsid w:val="000B56F9"/>
    <w:rsid w:val="000B6069"/>
    <w:rsid w:val="000C11DF"/>
    <w:rsid w:val="000C3ADE"/>
    <w:rsid w:val="000C58CF"/>
    <w:rsid w:val="000C5FB1"/>
    <w:rsid w:val="000C610A"/>
    <w:rsid w:val="000D0AEC"/>
    <w:rsid w:val="000D280E"/>
    <w:rsid w:val="000E13E4"/>
    <w:rsid w:val="000E182F"/>
    <w:rsid w:val="000E1A6D"/>
    <w:rsid w:val="000E3AC0"/>
    <w:rsid w:val="000F0466"/>
    <w:rsid w:val="000F279C"/>
    <w:rsid w:val="000F3102"/>
    <w:rsid w:val="00100B1A"/>
    <w:rsid w:val="00101C57"/>
    <w:rsid w:val="00102441"/>
    <w:rsid w:val="001034C1"/>
    <w:rsid w:val="0010424C"/>
    <w:rsid w:val="0010545E"/>
    <w:rsid w:val="00105795"/>
    <w:rsid w:val="00110B19"/>
    <w:rsid w:val="0011353E"/>
    <w:rsid w:val="001138E5"/>
    <w:rsid w:val="00122FF5"/>
    <w:rsid w:val="0012348C"/>
    <w:rsid w:val="00130367"/>
    <w:rsid w:val="00131D15"/>
    <w:rsid w:val="00132B09"/>
    <w:rsid w:val="001344A1"/>
    <w:rsid w:val="001344E9"/>
    <w:rsid w:val="0013662D"/>
    <w:rsid w:val="001424F0"/>
    <w:rsid w:val="00145BD8"/>
    <w:rsid w:val="0014763E"/>
    <w:rsid w:val="00151431"/>
    <w:rsid w:val="00152C9E"/>
    <w:rsid w:val="00153BFF"/>
    <w:rsid w:val="0015463A"/>
    <w:rsid w:val="001558FE"/>
    <w:rsid w:val="001559B2"/>
    <w:rsid w:val="001613F1"/>
    <w:rsid w:val="00161BE3"/>
    <w:rsid w:val="00175AED"/>
    <w:rsid w:val="001848C2"/>
    <w:rsid w:val="00184960"/>
    <w:rsid w:val="0019021B"/>
    <w:rsid w:val="001923DA"/>
    <w:rsid w:val="00193C09"/>
    <w:rsid w:val="00195CEB"/>
    <w:rsid w:val="001962A2"/>
    <w:rsid w:val="001979F6"/>
    <w:rsid w:val="001A00FF"/>
    <w:rsid w:val="001A371C"/>
    <w:rsid w:val="001A76D3"/>
    <w:rsid w:val="001B191D"/>
    <w:rsid w:val="001B23E0"/>
    <w:rsid w:val="001B6587"/>
    <w:rsid w:val="001B6AC4"/>
    <w:rsid w:val="001B7969"/>
    <w:rsid w:val="001C7F70"/>
    <w:rsid w:val="001D160D"/>
    <w:rsid w:val="001D327D"/>
    <w:rsid w:val="001D69A7"/>
    <w:rsid w:val="001E1DE2"/>
    <w:rsid w:val="001E3CE1"/>
    <w:rsid w:val="001E6AC2"/>
    <w:rsid w:val="001E702F"/>
    <w:rsid w:val="001E7311"/>
    <w:rsid w:val="001F15BB"/>
    <w:rsid w:val="001F1F39"/>
    <w:rsid w:val="00205ED9"/>
    <w:rsid w:val="00210D8A"/>
    <w:rsid w:val="002125C2"/>
    <w:rsid w:val="00213FF0"/>
    <w:rsid w:val="002143FB"/>
    <w:rsid w:val="0021494E"/>
    <w:rsid w:val="00214C6E"/>
    <w:rsid w:val="00216DD0"/>
    <w:rsid w:val="00220E5B"/>
    <w:rsid w:val="00220FCD"/>
    <w:rsid w:val="002219A4"/>
    <w:rsid w:val="00221A1E"/>
    <w:rsid w:val="0022262C"/>
    <w:rsid w:val="00222979"/>
    <w:rsid w:val="002247A7"/>
    <w:rsid w:val="0023029F"/>
    <w:rsid w:val="00230323"/>
    <w:rsid w:val="0023162F"/>
    <w:rsid w:val="00231CC7"/>
    <w:rsid w:val="00232633"/>
    <w:rsid w:val="00234554"/>
    <w:rsid w:val="002362BB"/>
    <w:rsid w:val="00243ED4"/>
    <w:rsid w:val="002451B9"/>
    <w:rsid w:val="002457EA"/>
    <w:rsid w:val="00247417"/>
    <w:rsid w:val="002478A8"/>
    <w:rsid w:val="00251010"/>
    <w:rsid w:val="00251BF9"/>
    <w:rsid w:val="00252099"/>
    <w:rsid w:val="002570A4"/>
    <w:rsid w:val="002574B9"/>
    <w:rsid w:val="00262E26"/>
    <w:rsid w:val="00263E33"/>
    <w:rsid w:val="002676E8"/>
    <w:rsid w:val="00267ED5"/>
    <w:rsid w:val="00271E4F"/>
    <w:rsid w:val="0027239B"/>
    <w:rsid w:val="00276C8C"/>
    <w:rsid w:val="002775D0"/>
    <w:rsid w:val="002777C0"/>
    <w:rsid w:val="00277F01"/>
    <w:rsid w:val="002800BD"/>
    <w:rsid w:val="00281406"/>
    <w:rsid w:val="0028245A"/>
    <w:rsid w:val="00286049"/>
    <w:rsid w:val="00287003"/>
    <w:rsid w:val="0029050C"/>
    <w:rsid w:val="00290BB2"/>
    <w:rsid w:val="002912BF"/>
    <w:rsid w:val="00293245"/>
    <w:rsid w:val="002958C6"/>
    <w:rsid w:val="002A2DF3"/>
    <w:rsid w:val="002A4E81"/>
    <w:rsid w:val="002A6396"/>
    <w:rsid w:val="002A7341"/>
    <w:rsid w:val="002B0251"/>
    <w:rsid w:val="002B1429"/>
    <w:rsid w:val="002B22C7"/>
    <w:rsid w:val="002B23ED"/>
    <w:rsid w:val="002B601C"/>
    <w:rsid w:val="002B662E"/>
    <w:rsid w:val="002B75AB"/>
    <w:rsid w:val="002C226E"/>
    <w:rsid w:val="002C3953"/>
    <w:rsid w:val="002C6386"/>
    <w:rsid w:val="002C6DDF"/>
    <w:rsid w:val="002C7A37"/>
    <w:rsid w:val="002C7B0A"/>
    <w:rsid w:val="002D0F1B"/>
    <w:rsid w:val="002D28C3"/>
    <w:rsid w:val="002D34B8"/>
    <w:rsid w:val="002D50B4"/>
    <w:rsid w:val="002E182D"/>
    <w:rsid w:val="002E568D"/>
    <w:rsid w:val="002E63C1"/>
    <w:rsid w:val="002E70A9"/>
    <w:rsid w:val="002F22CA"/>
    <w:rsid w:val="002F25F2"/>
    <w:rsid w:val="002F2FD2"/>
    <w:rsid w:val="002F30B2"/>
    <w:rsid w:val="002F3475"/>
    <w:rsid w:val="002F42C5"/>
    <w:rsid w:val="00300583"/>
    <w:rsid w:val="00301B25"/>
    <w:rsid w:val="00304DC8"/>
    <w:rsid w:val="00307E67"/>
    <w:rsid w:val="00311783"/>
    <w:rsid w:val="00313106"/>
    <w:rsid w:val="00313359"/>
    <w:rsid w:val="00316140"/>
    <w:rsid w:val="0031696E"/>
    <w:rsid w:val="00322B6D"/>
    <w:rsid w:val="0032326A"/>
    <w:rsid w:val="003242C6"/>
    <w:rsid w:val="003262EE"/>
    <w:rsid w:val="00327B91"/>
    <w:rsid w:val="00330E27"/>
    <w:rsid w:val="003346A6"/>
    <w:rsid w:val="00341C2D"/>
    <w:rsid w:val="00346E3A"/>
    <w:rsid w:val="00350B76"/>
    <w:rsid w:val="0035292F"/>
    <w:rsid w:val="00352AD9"/>
    <w:rsid w:val="00353D18"/>
    <w:rsid w:val="00357073"/>
    <w:rsid w:val="003613EF"/>
    <w:rsid w:val="003638FF"/>
    <w:rsid w:val="00367049"/>
    <w:rsid w:val="00371E67"/>
    <w:rsid w:val="00374999"/>
    <w:rsid w:val="00374BDE"/>
    <w:rsid w:val="0037520C"/>
    <w:rsid w:val="00376C69"/>
    <w:rsid w:val="00380B37"/>
    <w:rsid w:val="00383680"/>
    <w:rsid w:val="00387C42"/>
    <w:rsid w:val="00387D26"/>
    <w:rsid w:val="00393700"/>
    <w:rsid w:val="00393FB8"/>
    <w:rsid w:val="0039405A"/>
    <w:rsid w:val="003944A8"/>
    <w:rsid w:val="00395458"/>
    <w:rsid w:val="00396DE7"/>
    <w:rsid w:val="0039730D"/>
    <w:rsid w:val="003A1EDD"/>
    <w:rsid w:val="003A2E9A"/>
    <w:rsid w:val="003A393E"/>
    <w:rsid w:val="003A3A5F"/>
    <w:rsid w:val="003A4465"/>
    <w:rsid w:val="003A4812"/>
    <w:rsid w:val="003A5217"/>
    <w:rsid w:val="003A5789"/>
    <w:rsid w:val="003A5A90"/>
    <w:rsid w:val="003A6126"/>
    <w:rsid w:val="003B0E68"/>
    <w:rsid w:val="003B29AA"/>
    <w:rsid w:val="003B419E"/>
    <w:rsid w:val="003B508D"/>
    <w:rsid w:val="003C41A1"/>
    <w:rsid w:val="003C422C"/>
    <w:rsid w:val="003D2403"/>
    <w:rsid w:val="003D300F"/>
    <w:rsid w:val="003D3B67"/>
    <w:rsid w:val="003E05A5"/>
    <w:rsid w:val="003E42EB"/>
    <w:rsid w:val="003E4D61"/>
    <w:rsid w:val="003F1DFF"/>
    <w:rsid w:val="003F46EC"/>
    <w:rsid w:val="003F5F23"/>
    <w:rsid w:val="003F7265"/>
    <w:rsid w:val="00401AFC"/>
    <w:rsid w:val="00404296"/>
    <w:rsid w:val="00407837"/>
    <w:rsid w:val="00407B7E"/>
    <w:rsid w:val="00407EBA"/>
    <w:rsid w:val="00410B8C"/>
    <w:rsid w:val="004144D8"/>
    <w:rsid w:val="00414C21"/>
    <w:rsid w:val="0041505F"/>
    <w:rsid w:val="0041588D"/>
    <w:rsid w:val="00416281"/>
    <w:rsid w:val="004179D9"/>
    <w:rsid w:val="00420183"/>
    <w:rsid w:val="004207ED"/>
    <w:rsid w:val="00421071"/>
    <w:rsid w:val="004251F6"/>
    <w:rsid w:val="004259C2"/>
    <w:rsid w:val="004261D9"/>
    <w:rsid w:val="00426912"/>
    <w:rsid w:val="0042774F"/>
    <w:rsid w:val="004304C6"/>
    <w:rsid w:val="0043194D"/>
    <w:rsid w:val="0044064F"/>
    <w:rsid w:val="00441189"/>
    <w:rsid w:val="00447267"/>
    <w:rsid w:val="00447ED8"/>
    <w:rsid w:val="00450620"/>
    <w:rsid w:val="004510BC"/>
    <w:rsid w:val="004517F5"/>
    <w:rsid w:val="00453085"/>
    <w:rsid w:val="00456D53"/>
    <w:rsid w:val="004667F5"/>
    <w:rsid w:val="00466E73"/>
    <w:rsid w:val="004724E1"/>
    <w:rsid w:val="00473A7C"/>
    <w:rsid w:val="00474CAE"/>
    <w:rsid w:val="00475A0F"/>
    <w:rsid w:val="00477497"/>
    <w:rsid w:val="00483152"/>
    <w:rsid w:val="00483D4C"/>
    <w:rsid w:val="004861D5"/>
    <w:rsid w:val="004867E9"/>
    <w:rsid w:val="004876EB"/>
    <w:rsid w:val="0048796C"/>
    <w:rsid w:val="0049066B"/>
    <w:rsid w:val="00493BBC"/>
    <w:rsid w:val="004A0874"/>
    <w:rsid w:val="004A0996"/>
    <w:rsid w:val="004A0C23"/>
    <w:rsid w:val="004A0D26"/>
    <w:rsid w:val="004A1A8A"/>
    <w:rsid w:val="004A2121"/>
    <w:rsid w:val="004A4070"/>
    <w:rsid w:val="004B28DD"/>
    <w:rsid w:val="004B3C7F"/>
    <w:rsid w:val="004B47FD"/>
    <w:rsid w:val="004B4959"/>
    <w:rsid w:val="004C16BA"/>
    <w:rsid w:val="004C3AC6"/>
    <w:rsid w:val="004C47A2"/>
    <w:rsid w:val="004C4CA0"/>
    <w:rsid w:val="004D113B"/>
    <w:rsid w:val="004D3B3D"/>
    <w:rsid w:val="004D7157"/>
    <w:rsid w:val="004E0592"/>
    <w:rsid w:val="004E1ACF"/>
    <w:rsid w:val="004E1B7E"/>
    <w:rsid w:val="004E7865"/>
    <w:rsid w:val="004F0CF7"/>
    <w:rsid w:val="004F1B7D"/>
    <w:rsid w:val="004F38D9"/>
    <w:rsid w:val="004F4166"/>
    <w:rsid w:val="004F4390"/>
    <w:rsid w:val="004F5091"/>
    <w:rsid w:val="004F76F9"/>
    <w:rsid w:val="00503B04"/>
    <w:rsid w:val="005050FB"/>
    <w:rsid w:val="00507412"/>
    <w:rsid w:val="00507F39"/>
    <w:rsid w:val="005137FD"/>
    <w:rsid w:val="00515385"/>
    <w:rsid w:val="00515471"/>
    <w:rsid w:val="00525FF7"/>
    <w:rsid w:val="00531597"/>
    <w:rsid w:val="00532109"/>
    <w:rsid w:val="00532CB9"/>
    <w:rsid w:val="0053336B"/>
    <w:rsid w:val="0053366B"/>
    <w:rsid w:val="005354DD"/>
    <w:rsid w:val="00535D0C"/>
    <w:rsid w:val="005371E9"/>
    <w:rsid w:val="0053797E"/>
    <w:rsid w:val="00537B5E"/>
    <w:rsid w:val="00537E6E"/>
    <w:rsid w:val="00540639"/>
    <w:rsid w:val="00541D7E"/>
    <w:rsid w:val="00541FEA"/>
    <w:rsid w:val="00542559"/>
    <w:rsid w:val="005439A5"/>
    <w:rsid w:val="00545E98"/>
    <w:rsid w:val="0054751C"/>
    <w:rsid w:val="005534E0"/>
    <w:rsid w:val="00553992"/>
    <w:rsid w:val="00557F70"/>
    <w:rsid w:val="0056030D"/>
    <w:rsid w:val="00565228"/>
    <w:rsid w:val="0056528F"/>
    <w:rsid w:val="005664CA"/>
    <w:rsid w:val="00576B82"/>
    <w:rsid w:val="005823B4"/>
    <w:rsid w:val="00586663"/>
    <w:rsid w:val="0059066D"/>
    <w:rsid w:val="00597E5D"/>
    <w:rsid w:val="005A3C10"/>
    <w:rsid w:val="005A7A86"/>
    <w:rsid w:val="005B06A9"/>
    <w:rsid w:val="005B08A4"/>
    <w:rsid w:val="005B2D8C"/>
    <w:rsid w:val="005B31D1"/>
    <w:rsid w:val="005B7455"/>
    <w:rsid w:val="005C0A5D"/>
    <w:rsid w:val="005C11B9"/>
    <w:rsid w:val="005C2448"/>
    <w:rsid w:val="005C3754"/>
    <w:rsid w:val="005C38AD"/>
    <w:rsid w:val="005C4F52"/>
    <w:rsid w:val="005C7A0D"/>
    <w:rsid w:val="005D1B56"/>
    <w:rsid w:val="005D2F61"/>
    <w:rsid w:val="005D54C4"/>
    <w:rsid w:val="005D5A9C"/>
    <w:rsid w:val="005E06B8"/>
    <w:rsid w:val="005E092C"/>
    <w:rsid w:val="005E3952"/>
    <w:rsid w:val="005E5259"/>
    <w:rsid w:val="005E6B1C"/>
    <w:rsid w:val="005E756D"/>
    <w:rsid w:val="006000C2"/>
    <w:rsid w:val="00601929"/>
    <w:rsid w:val="00602641"/>
    <w:rsid w:val="00602759"/>
    <w:rsid w:val="00610F4E"/>
    <w:rsid w:val="0061349D"/>
    <w:rsid w:val="00613988"/>
    <w:rsid w:val="00614CD0"/>
    <w:rsid w:val="00616BD3"/>
    <w:rsid w:val="00617A56"/>
    <w:rsid w:val="00620EA1"/>
    <w:rsid w:val="00624979"/>
    <w:rsid w:val="00625F62"/>
    <w:rsid w:val="00630161"/>
    <w:rsid w:val="00633938"/>
    <w:rsid w:val="00634323"/>
    <w:rsid w:val="006343F1"/>
    <w:rsid w:val="00634F16"/>
    <w:rsid w:val="006353DB"/>
    <w:rsid w:val="00635CAA"/>
    <w:rsid w:val="00636C04"/>
    <w:rsid w:val="00637C00"/>
    <w:rsid w:val="006404BC"/>
    <w:rsid w:val="00642226"/>
    <w:rsid w:val="006427A2"/>
    <w:rsid w:val="0064420A"/>
    <w:rsid w:val="00647BAB"/>
    <w:rsid w:val="006531BA"/>
    <w:rsid w:val="00653EE1"/>
    <w:rsid w:val="0066067E"/>
    <w:rsid w:val="00661ED3"/>
    <w:rsid w:val="0066306E"/>
    <w:rsid w:val="00666227"/>
    <w:rsid w:val="00672E7B"/>
    <w:rsid w:val="006752FA"/>
    <w:rsid w:val="0067550E"/>
    <w:rsid w:val="00676716"/>
    <w:rsid w:val="006821BB"/>
    <w:rsid w:val="00685718"/>
    <w:rsid w:val="00685BC1"/>
    <w:rsid w:val="006917E3"/>
    <w:rsid w:val="0069229D"/>
    <w:rsid w:val="006951F0"/>
    <w:rsid w:val="006962FB"/>
    <w:rsid w:val="00696DBE"/>
    <w:rsid w:val="006A0067"/>
    <w:rsid w:val="006A449E"/>
    <w:rsid w:val="006A4977"/>
    <w:rsid w:val="006A50D4"/>
    <w:rsid w:val="006A7CFB"/>
    <w:rsid w:val="006B04F1"/>
    <w:rsid w:val="006B3CED"/>
    <w:rsid w:val="006B4170"/>
    <w:rsid w:val="006C16E2"/>
    <w:rsid w:val="006C416F"/>
    <w:rsid w:val="006C59F2"/>
    <w:rsid w:val="006C60DB"/>
    <w:rsid w:val="006C61D1"/>
    <w:rsid w:val="006C6A15"/>
    <w:rsid w:val="006C6F3F"/>
    <w:rsid w:val="006C790F"/>
    <w:rsid w:val="006C7AB5"/>
    <w:rsid w:val="006D113D"/>
    <w:rsid w:val="006D376B"/>
    <w:rsid w:val="006E242A"/>
    <w:rsid w:val="006E2E40"/>
    <w:rsid w:val="006E41A2"/>
    <w:rsid w:val="006E646A"/>
    <w:rsid w:val="006E6584"/>
    <w:rsid w:val="006F0BC9"/>
    <w:rsid w:val="006F32DF"/>
    <w:rsid w:val="006F7B83"/>
    <w:rsid w:val="007120EE"/>
    <w:rsid w:val="00721128"/>
    <w:rsid w:val="00723809"/>
    <w:rsid w:val="0072492D"/>
    <w:rsid w:val="00725439"/>
    <w:rsid w:val="00730A3E"/>
    <w:rsid w:val="00731179"/>
    <w:rsid w:val="007313B7"/>
    <w:rsid w:val="0074017C"/>
    <w:rsid w:val="00741F26"/>
    <w:rsid w:val="007425E8"/>
    <w:rsid w:val="007454A6"/>
    <w:rsid w:val="00745992"/>
    <w:rsid w:val="007508EB"/>
    <w:rsid w:val="00754016"/>
    <w:rsid w:val="00754913"/>
    <w:rsid w:val="00754D70"/>
    <w:rsid w:val="007610BC"/>
    <w:rsid w:val="0076124D"/>
    <w:rsid w:val="00762BF4"/>
    <w:rsid w:val="00763594"/>
    <w:rsid w:val="007719F6"/>
    <w:rsid w:val="007742C9"/>
    <w:rsid w:val="007744E8"/>
    <w:rsid w:val="00775F88"/>
    <w:rsid w:val="00777D09"/>
    <w:rsid w:val="007811FD"/>
    <w:rsid w:val="00782396"/>
    <w:rsid w:val="00782E1B"/>
    <w:rsid w:val="00785EB6"/>
    <w:rsid w:val="0079317D"/>
    <w:rsid w:val="00794CAE"/>
    <w:rsid w:val="00795B05"/>
    <w:rsid w:val="007A127C"/>
    <w:rsid w:val="007A6EDC"/>
    <w:rsid w:val="007A7888"/>
    <w:rsid w:val="007A7EFF"/>
    <w:rsid w:val="007B417E"/>
    <w:rsid w:val="007B552F"/>
    <w:rsid w:val="007B66E5"/>
    <w:rsid w:val="007C157A"/>
    <w:rsid w:val="007C5C5E"/>
    <w:rsid w:val="007D0B8F"/>
    <w:rsid w:val="007D0BC0"/>
    <w:rsid w:val="007D20D0"/>
    <w:rsid w:val="007D2409"/>
    <w:rsid w:val="007D4DAF"/>
    <w:rsid w:val="007D6805"/>
    <w:rsid w:val="007E1918"/>
    <w:rsid w:val="007E3FE3"/>
    <w:rsid w:val="007E4706"/>
    <w:rsid w:val="007E5BA2"/>
    <w:rsid w:val="007E5ED3"/>
    <w:rsid w:val="007E7C48"/>
    <w:rsid w:val="007F0575"/>
    <w:rsid w:val="007F07E8"/>
    <w:rsid w:val="007F3130"/>
    <w:rsid w:val="007F4036"/>
    <w:rsid w:val="007F4280"/>
    <w:rsid w:val="007F5AA9"/>
    <w:rsid w:val="007F6B45"/>
    <w:rsid w:val="007F76DF"/>
    <w:rsid w:val="00800D80"/>
    <w:rsid w:val="00802F19"/>
    <w:rsid w:val="00807635"/>
    <w:rsid w:val="008115CE"/>
    <w:rsid w:val="008115E2"/>
    <w:rsid w:val="00812AA9"/>
    <w:rsid w:val="00812D04"/>
    <w:rsid w:val="00813CB1"/>
    <w:rsid w:val="00815F1C"/>
    <w:rsid w:val="0081621E"/>
    <w:rsid w:val="00821E2F"/>
    <w:rsid w:val="008226F8"/>
    <w:rsid w:val="008242BA"/>
    <w:rsid w:val="008253BC"/>
    <w:rsid w:val="0082549F"/>
    <w:rsid w:val="00826A48"/>
    <w:rsid w:val="00830AE6"/>
    <w:rsid w:val="00830F04"/>
    <w:rsid w:val="00833E78"/>
    <w:rsid w:val="00835FC6"/>
    <w:rsid w:val="00837C03"/>
    <w:rsid w:val="0084052A"/>
    <w:rsid w:val="00840683"/>
    <w:rsid w:val="00852E28"/>
    <w:rsid w:val="00855B60"/>
    <w:rsid w:val="008613BF"/>
    <w:rsid w:val="008628FF"/>
    <w:rsid w:val="00863443"/>
    <w:rsid w:val="0086384C"/>
    <w:rsid w:val="0086509E"/>
    <w:rsid w:val="00877720"/>
    <w:rsid w:val="00877CF1"/>
    <w:rsid w:val="00880400"/>
    <w:rsid w:val="00882028"/>
    <w:rsid w:val="0088453A"/>
    <w:rsid w:val="00887EF6"/>
    <w:rsid w:val="008961FC"/>
    <w:rsid w:val="00896D42"/>
    <w:rsid w:val="008A40D0"/>
    <w:rsid w:val="008A44BD"/>
    <w:rsid w:val="008B052C"/>
    <w:rsid w:val="008B1839"/>
    <w:rsid w:val="008B2360"/>
    <w:rsid w:val="008B2CED"/>
    <w:rsid w:val="008B557D"/>
    <w:rsid w:val="008B6FFD"/>
    <w:rsid w:val="008B7578"/>
    <w:rsid w:val="008B79E1"/>
    <w:rsid w:val="008C001A"/>
    <w:rsid w:val="008C2735"/>
    <w:rsid w:val="008C3A64"/>
    <w:rsid w:val="008C46D4"/>
    <w:rsid w:val="008C7C09"/>
    <w:rsid w:val="008D14EF"/>
    <w:rsid w:val="008D185E"/>
    <w:rsid w:val="008D6C61"/>
    <w:rsid w:val="008D78C2"/>
    <w:rsid w:val="008E10BD"/>
    <w:rsid w:val="008E20BA"/>
    <w:rsid w:val="008E23EB"/>
    <w:rsid w:val="008E5018"/>
    <w:rsid w:val="008E6720"/>
    <w:rsid w:val="008F017B"/>
    <w:rsid w:val="008F1B66"/>
    <w:rsid w:val="008F2733"/>
    <w:rsid w:val="008F2CEF"/>
    <w:rsid w:val="008F34E2"/>
    <w:rsid w:val="008F4704"/>
    <w:rsid w:val="008F6896"/>
    <w:rsid w:val="008F7DC2"/>
    <w:rsid w:val="008F7E5F"/>
    <w:rsid w:val="00904F87"/>
    <w:rsid w:val="009054E1"/>
    <w:rsid w:val="0090621C"/>
    <w:rsid w:val="0090703C"/>
    <w:rsid w:val="009072FB"/>
    <w:rsid w:val="00910D31"/>
    <w:rsid w:val="00913B53"/>
    <w:rsid w:val="0091526C"/>
    <w:rsid w:val="00916499"/>
    <w:rsid w:val="00921666"/>
    <w:rsid w:val="00921D55"/>
    <w:rsid w:val="009261E4"/>
    <w:rsid w:val="00927AA2"/>
    <w:rsid w:val="00927F66"/>
    <w:rsid w:val="009300CD"/>
    <w:rsid w:val="009327E6"/>
    <w:rsid w:val="00934AE0"/>
    <w:rsid w:val="0094010D"/>
    <w:rsid w:val="00942721"/>
    <w:rsid w:val="00942EB0"/>
    <w:rsid w:val="00945FA2"/>
    <w:rsid w:val="00946330"/>
    <w:rsid w:val="0094726D"/>
    <w:rsid w:val="00954B95"/>
    <w:rsid w:val="00955358"/>
    <w:rsid w:val="009569F8"/>
    <w:rsid w:val="00956C76"/>
    <w:rsid w:val="00956F73"/>
    <w:rsid w:val="009602D2"/>
    <w:rsid w:val="00973E6D"/>
    <w:rsid w:val="00975787"/>
    <w:rsid w:val="00976D9E"/>
    <w:rsid w:val="00976FCC"/>
    <w:rsid w:val="00977FC0"/>
    <w:rsid w:val="00980FAA"/>
    <w:rsid w:val="00981277"/>
    <w:rsid w:val="0098575D"/>
    <w:rsid w:val="00985F8C"/>
    <w:rsid w:val="00991933"/>
    <w:rsid w:val="0099372F"/>
    <w:rsid w:val="0099561D"/>
    <w:rsid w:val="009957DB"/>
    <w:rsid w:val="009960D3"/>
    <w:rsid w:val="00996693"/>
    <w:rsid w:val="009A0AC5"/>
    <w:rsid w:val="009A0E07"/>
    <w:rsid w:val="009A5E2E"/>
    <w:rsid w:val="009A7AF5"/>
    <w:rsid w:val="009B0B53"/>
    <w:rsid w:val="009B1660"/>
    <w:rsid w:val="009B4A91"/>
    <w:rsid w:val="009B5705"/>
    <w:rsid w:val="009B7310"/>
    <w:rsid w:val="009B7531"/>
    <w:rsid w:val="009C0771"/>
    <w:rsid w:val="009C144A"/>
    <w:rsid w:val="009C182F"/>
    <w:rsid w:val="009C480C"/>
    <w:rsid w:val="009C5576"/>
    <w:rsid w:val="009D0C3C"/>
    <w:rsid w:val="009D1B79"/>
    <w:rsid w:val="009D45AF"/>
    <w:rsid w:val="009D4796"/>
    <w:rsid w:val="009D4D2E"/>
    <w:rsid w:val="009E0105"/>
    <w:rsid w:val="009E60B7"/>
    <w:rsid w:val="009F439A"/>
    <w:rsid w:val="009F4BDD"/>
    <w:rsid w:val="00A00AEE"/>
    <w:rsid w:val="00A028AF"/>
    <w:rsid w:val="00A0343A"/>
    <w:rsid w:val="00A065F8"/>
    <w:rsid w:val="00A07C2A"/>
    <w:rsid w:val="00A12C41"/>
    <w:rsid w:val="00A1454E"/>
    <w:rsid w:val="00A15BE8"/>
    <w:rsid w:val="00A15D38"/>
    <w:rsid w:val="00A15EE2"/>
    <w:rsid w:val="00A16187"/>
    <w:rsid w:val="00A2114A"/>
    <w:rsid w:val="00A2309A"/>
    <w:rsid w:val="00A24DDF"/>
    <w:rsid w:val="00A301AD"/>
    <w:rsid w:val="00A34CEE"/>
    <w:rsid w:val="00A363F6"/>
    <w:rsid w:val="00A40E27"/>
    <w:rsid w:val="00A40FEE"/>
    <w:rsid w:val="00A433C1"/>
    <w:rsid w:val="00A477AD"/>
    <w:rsid w:val="00A50829"/>
    <w:rsid w:val="00A5093E"/>
    <w:rsid w:val="00A52DE3"/>
    <w:rsid w:val="00A540E7"/>
    <w:rsid w:val="00A5564B"/>
    <w:rsid w:val="00A62C58"/>
    <w:rsid w:val="00A64573"/>
    <w:rsid w:val="00A64BCF"/>
    <w:rsid w:val="00A655E5"/>
    <w:rsid w:val="00A6706B"/>
    <w:rsid w:val="00A704FD"/>
    <w:rsid w:val="00A71229"/>
    <w:rsid w:val="00A71832"/>
    <w:rsid w:val="00A72FF6"/>
    <w:rsid w:val="00A73ED0"/>
    <w:rsid w:val="00A80E62"/>
    <w:rsid w:val="00A82EB7"/>
    <w:rsid w:val="00A832D6"/>
    <w:rsid w:val="00A8493B"/>
    <w:rsid w:val="00A872E9"/>
    <w:rsid w:val="00A942FB"/>
    <w:rsid w:val="00A97917"/>
    <w:rsid w:val="00AA50C9"/>
    <w:rsid w:val="00AA6504"/>
    <w:rsid w:val="00AA6845"/>
    <w:rsid w:val="00AA7FCC"/>
    <w:rsid w:val="00AC0921"/>
    <w:rsid w:val="00AC4740"/>
    <w:rsid w:val="00AC7A34"/>
    <w:rsid w:val="00AD1D48"/>
    <w:rsid w:val="00AD44E2"/>
    <w:rsid w:val="00AD7B2A"/>
    <w:rsid w:val="00AE498D"/>
    <w:rsid w:val="00AE5CDE"/>
    <w:rsid w:val="00AF06BB"/>
    <w:rsid w:val="00AF137C"/>
    <w:rsid w:val="00AF2A2B"/>
    <w:rsid w:val="00AF430B"/>
    <w:rsid w:val="00AF50B8"/>
    <w:rsid w:val="00AF613A"/>
    <w:rsid w:val="00AF6211"/>
    <w:rsid w:val="00B022B1"/>
    <w:rsid w:val="00B060E3"/>
    <w:rsid w:val="00B107D1"/>
    <w:rsid w:val="00B126DA"/>
    <w:rsid w:val="00B13DDD"/>
    <w:rsid w:val="00B155B5"/>
    <w:rsid w:val="00B20D4A"/>
    <w:rsid w:val="00B22AA7"/>
    <w:rsid w:val="00B23862"/>
    <w:rsid w:val="00B269AF"/>
    <w:rsid w:val="00B30513"/>
    <w:rsid w:val="00B32ED6"/>
    <w:rsid w:val="00B33F04"/>
    <w:rsid w:val="00B52642"/>
    <w:rsid w:val="00B53043"/>
    <w:rsid w:val="00B53331"/>
    <w:rsid w:val="00B54274"/>
    <w:rsid w:val="00B54BED"/>
    <w:rsid w:val="00B5790F"/>
    <w:rsid w:val="00B60C2B"/>
    <w:rsid w:val="00B67D67"/>
    <w:rsid w:val="00B7601E"/>
    <w:rsid w:val="00B7615A"/>
    <w:rsid w:val="00B80ABB"/>
    <w:rsid w:val="00B81C84"/>
    <w:rsid w:val="00B81CC2"/>
    <w:rsid w:val="00B82C78"/>
    <w:rsid w:val="00B845DF"/>
    <w:rsid w:val="00B85849"/>
    <w:rsid w:val="00B86744"/>
    <w:rsid w:val="00B86A49"/>
    <w:rsid w:val="00B87B0E"/>
    <w:rsid w:val="00B91623"/>
    <w:rsid w:val="00B9216E"/>
    <w:rsid w:val="00B92E8A"/>
    <w:rsid w:val="00B9644A"/>
    <w:rsid w:val="00B96DB0"/>
    <w:rsid w:val="00BA442B"/>
    <w:rsid w:val="00BA552F"/>
    <w:rsid w:val="00BA7A5B"/>
    <w:rsid w:val="00BA7F4B"/>
    <w:rsid w:val="00BB0D8C"/>
    <w:rsid w:val="00BB1AC1"/>
    <w:rsid w:val="00BB207B"/>
    <w:rsid w:val="00BB2709"/>
    <w:rsid w:val="00BB6471"/>
    <w:rsid w:val="00BB70D7"/>
    <w:rsid w:val="00BC2ECD"/>
    <w:rsid w:val="00BD1181"/>
    <w:rsid w:val="00BD3027"/>
    <w:rsid w:val="00BD5CCD"/>
    <w:rsid w:val="00BD6F45"/>
    <w:rsid w:val="00BE3272"/>
    <w:rsid w:val="00BE4519"/>
    <w:rsid w:val="00BE5759"/>
    <w:rsid w:val="00BE5C51"/>
    <w:rsid w:val="00BE5E7B"/>
    <w:rsid w:val="00BE6EE6"/>
    <w:rsid w:val="00BF4F48"/>
    <w:rsid w:val="00BF566F"/>
    <w:rsid w:val="00BF5A58"/>
    <w:rsid w:val="00BF6610"/>
    <w:rsid w:val="00C02DB0"/>
    <w:rsid w:val="00C05523"/>
    <w:rsid w:val="00C13279"/>
    <w:rsid w:val="00C148CD"/>
    <w:rsid w:val="00C15B13"/>
    <w:rsid w:val="00C15BD6"/>
    <w:rsid w:val="00C22F86"/>
    <w:rsid w:val="00C242C2"/>
    <w:rsid w:val="00C244DF"/>
    <w:rsid w:val="00C25DA4"/>
    <w:rsid w:val="00C260DA"/>
    <w:rsid w:val="00C3107D"/>
    <w:rsid w:val="00C32915"/>
    <w:rsid w:val="00C363A9"/>
    <w:rsid w:val="00C36CB6"/>
    <w:rsid w:val="00C437E4"/>
    <w:rsid w:val="00C438E8"/>
    <w:rsid w:val="00C45DCB"/>
    <w:rsid w:val="00C500F0"/>
    <w:rsid w:val="00C524C5"/>
    <w:rsid w:val="00C538E7"/>
    <w:rsid w:val="00C55256"/>
    <w:rsid w:val="00C5620D"/>
    <w:rsid w:val="00C56B18"/>
    <w:rsid w:val="00C56B25"/>
    <w:rsid w:val="00C57D84"/>
    <w:rsid w:val="00C6189B"/>
    <w:rsid w:val="00C622FD"/>
    <w:rsid w:val="00C67C6C"/>
    <w:rsid w:val="00C7547B"/>
    <w:rsid w:val="00C75BDE"/>
    <w:rsid w:val="00C7762B"/>
    <w:rsid w:val="00C856EF"/>
    <w:rsid w:val="00C872DB"/>
    <w:rsid w:val="00C87A14"/>
    <w:rsid w:val="00C91C46"/>
    <w:rsid w:val="00C949A4"/>
    <w:rsid w:val="00C958FA"/>
    <w:rsid w:val="00C9704D"/>
    <w:rsid w:val="00CA0CE5"/>
    <w:rsid w:val="00CA2002"/>
    <w:rsid w:val="00CA2E2C"/>
    <w:rsid w:val="00CA32A5"/>
    <w:rsid w:val="00CA5EFC"/>
    <w:rsid w:val="00CA6609"/>
    <w:rsid w:val="00CB2F0A"/>
    <w:rsid w:val="00CB4DED"/>
    <w:rsid w:val="00CB7759"/>
    <w:rsid w:val="00CC475F"/>
    <w:rsid w:val="00CC5114"/>
    <w:rsid w:val="00CD4A64"/>
    <w:rsid w:val="00CD54B8"/>
    <w:rsid w:val="00CD54CD"/>
    <w:rsid w:val="00CD73CB"/>
    <w:rsid w:val="00CE0D4D"/>
    <w:rsid w:val="00CE3AB5"/>
    <w:rsid w:val="00CE584C"/>
    <w:rsid w:val="00CE6A72"/>
    <w:rsid w:val="00CF16CF"/>
    <w:rsid w:val="00CF187C"/>
    <w:rsid w:val="00CF312C"/>
    <w:rsid w:val="00D02B58"/>
    <w:rsid w:val="00D03439"/>
    <w:rsid w:val="00D04E4D"/>
    <w:rsid w:val="00D04E64"/>
    <w:rsid w:val="00D06A8F"/>
    <w:rsid w:val="00D104E0"/>
    <w:rsid w:val="00D119F3"/>
    <w:rsid w:val="00D12950"/>
    <w:rsid w:val="00D129E6"/>
    <w:rsid w:val="00D12DA8"/>
    <w:rsid w:val="00D17195"/>
    <w:rsid w:val="00D174F9"/>
    <w:rsid w:val="00D17F96"/>
    <w:rsid w:val="00D23756"/>
    <w:rsid w:val="00D26A11"/>
    <w:rsid w:val="00D32121"/>
    <w:rsid w:val="00D33A7B"/>
    <w:rsid w:val="00D3470E"/>
    <w:rsid w:val="00D3486C"/>
    <w:rsid w:val="00D36962"/>
    <w:rsid w:val="00D37B0F"/>
    <w:rsid w:val="00D40E8F"/>
    <w:rsid w:val="00D41CF1"/>
    <w:rsid w:val="00D43058"/>
    <w:rsid w:val="00D43C6D"/>
    <w:rsid w:val="00D4464F"/>
    <w:rsid w:val="00D45E95"/>
    <w:rsid w:val="00D50905"/>
    <w:rsid w:val="00D518EA"/>
    <w:rsid w:val="00D51B7B"/>
    <w:rsid w:val="00D5401E"/>
    <w:rsid w:val="00D577AA"/>
    <w:rsid w:val="00D6267A"/>
    <w:rsid w:val="00D62DD2"/>
    <w:rsid w:val="00D6463E"/>
    <w:rsid w:val="00D65487"/>
    <w:rsid w:val="00D721B7"/>
    <w:rsid w:val="00D768AC"/>
    <w:rsid w:val="00D76AD8"/>
    <w:rsid w:val="00D80C54"/>
    <w:rsid w:val="00D8193C"/>
    <w:rsid w:val="00D84F3C"/>
    <w:rsid w:val="00D87636"/>
    <w:rsid w:val="00D87A09"/>
    <w:rsid w:val="00D91CDD"/>
    <w:rsid w:val="00D92B75"/>
    <w:rsid w:val="00D9739E"/>
    <w:rsid w:val="00D9792A"/>
    <w:rsid w:val="00DB0EAF"/>
    <w:rsid w:val="00DB1A11"/>
    <w:rsid w:val="00DB1D60"/>
    <w:rsid w:val="00DB535C"/>
    <w:rsid w:val="00DB6508"/>
    <w:rsid w:val="00DC336E"/>
    <w:rsid w:val="00DC3B72"/>
    <w:rsid w:val="00DD0064"/>
    <w:rsid w:val="00DD07A5"/>
    <w:rsid w:val="00DD08A8"/>
    <w:rsid w:val="00DD469C"/>
    <w:rsid w:val="00DD4872"/>
    <w:rsid w:val="00DE19ED"/>
    <w:rsid w:val="00DE2925"/>
    <w:rsid w:val="00DE3D92"/>
    <w:rsid w:val="00DF3E16"/>
    <w:rsid w:val="00DF65FB"/>
    <w:rsid w:val="00DF7068"/>
    <w:rsid w:val="00DF7075"/>
    <w:rsid w:val="00E014BF"/>
    <w:rsid w:val="00E0357D"/>
    <w:rsid w:val="00E05C6C"/>
    <w:rsid w:val="00E06748"/>
    <w:rsid w:val="00E120A9"/>
    <w:rsid w:val="00E12EE3"/>
    <w:rsid w:val="00E133A9"/>
    <w:rsid w:val="00E14D6F"/>
    <w:rsid w:val="00E1764D"/>
    <w:rsid w:val="00E17719"/>
    <w:rsid w:val="00E2079E"/>
    <w:rsid w:val="00E2665A"/>
    <w:rsid w:val="00E30550"/>
    <w:rsid w:val="00E31B2D"/>
    <w:rsid w:val="00E53846"/>
    <w:rsid w:val="00E5626B"/>
    <w:rsid w:val="00E57230"/>
    <w:rsid w:val="00E60061"/>
    <w:rsid w:val="00E6378E"/>
    <w:rsid w:val="00E64128"/>
    <w:rsid w:val="00E64879"/>
    <w:rsid w:val="00E673A0"/>
    <w:rsid w:val="00E711CC"/>
    <w:rsid w:val="00E71960"/>
    <w:rsid w:val="00E73FBE"/>
    <w:rsid w:val="00E75751"/>
    <w:rsid w:val="00E7607A"/>
    <w:rsid w:val="00E7702E"/>
    <w:rsid w:val="00E826F5"/>
    <w:rsid w:val="00E83D8D"/>
    <w:rsid w:val="00E90D72"/>
    <w:rsid w:val="00E91802"/>
    <w:rsid w:val="00E93C5A"/>
    <w:rsid w:val="00E96D6C"/>
    <w:rsid w:val="00EA3712"/>
    <w:rsid w:val="00EB00A6"/>
    <w:rsid w:val="00EB0EF1"/>
    <w:rsid w:val="00EB1238"/>
    <w:rsid w:val="00EB32A0"/>
    <w:rsid w:val="00EB5F30"/>
    <w:rsid w:val="00EC4750"/>
    <w:rsid w:val="00EC7085"/>
    <w:rsid w:val="00EC7A82"/>
    <w:rsid w:val="00ED0D36"/>
    <w:rsid w:val="00ED41BF"/>
    <w:rsid w:val="00ED5206"/>
    <w:rsid w:val="00EE365D"/>
    <w:rsid w:val="00EE5379"/>
    <w:rsid w:val="00EE5F1D"/>
    <w:rsid w:val="00EF06A7"/>
    <w:rsid w:val="00EF1D86"/>
    <w:rsid w:val="00EF32D1"/>
    <w:rsid w:val="00EF4C0E"/>
    <w:rsid w:val="00F1391D"/>
    <w:rsid w:val="00F15BAD"/>
    <w:rsid w:val="00F20ADA"/>
    <w:rsid w:val="00F21366"/>
    <w:rsid w:val="00F22941"/>
    <w:rsid w:val="00F22F3C"/>
    <w:rsid w:val="00F23C6B"/>
    <w:rsid w:val="00F23E49"/>
    <w:rsid w:val="00F24A2A"/>
    <w:rsid w:val="00F267AD"/>
    <w:rsid w:val="00F279B6"/>
    <w:rsid w:val="00F307EB"/>
    <w:rsid w:val="00F30904"/>
    <w:rsid w:val="00F31BFE"/>
    <w:rsid w:val="00F34C84"/>
    <w:rsid w:val="00F36490"/>
    <w:rsid w:val="00F37D01"/>
    <w:rsid w:val="00F41CEF"/>
    <w:rsid w:val="00F470DC"/>
    <w:rsid w:val="00F50122"/>
    <w:rsid w:val="00F51816"/>
    <w:rsid w:val="00F54006"/>
    <w:rsid w:val="00F54C1E"/>
    <w:rsid w:val="00F563EF"/>
    <w:rsid w:val="00F62581"/>
    <w:rsid w:val="00F648F8"/>
    <w:rsid w:val="00F65F12"/>
    <w:rsid w:val="00F67136"/>
    <w:rsid w:val="00F706CF"/>
    <w:rsid w:val="00F81CBD"/>
    <w:rsid w:val="00F85417"/>
    <w:rsid w:val="00F85EAE"/>
    <w:rsid w:val="00F90E2B"/>
    <w:rsid w:val="00F920BD"/>
    <w:rsid w:val="00F921B8"/>
    <w:rsid w:val="00F940F9"/>
    <w:rsid w:val="00F95379"/>
    <w:rsid w:val="00F974F3"/>
    <w:rsid w:val="00FA2BBF"/>
    <w:rsid w:val="00FA5352"/>
    <w:rsid w:val="00FA7F64"/>
    <w:rsid w:val="00FB5F8B"/>
    <w:rsid w:val="00FC0722"/>
    <w:rsid w:val="00FC31C1"/>
    <w:rsid w:val="00FC75FD"/>
    <w:rsid w:val="00FD0EA5"/>
    <w:rsid w:val="00FD3FEB"/>
    <w:rsid w:val="00FD4716"/>
    <w:rsid w:val="00FE0602"/>
    <w:rsid w:val="00FF0916"/>
    <w:rsid w:val="00FF09C6"/>
    <w:rsid w:val="00FF4622"/>
    <w:rsid w:val="52C4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CD26"/>
  <w15:docId w15:val="{4ED0D566-A24D-4DAF-A08B-2BEBE3EE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18"/>
    <w:pPr>
      <w:spacing w:after="20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E1ACF"/>
    <w:pPr>
      <w:keepNext/>
      <w:tabs>
        <w:tab w:val="num" w:pos="0"/>
      </w:tabs>
      <w:suppressAutoHyphens/>
      <w:spacing w:after="0" w:line="240" w:lineRule="auto"/>
      <w:jc w:val="center"/>
      <w:outlineLvl w:val="0"/>
    </w:pPr>
    <w:rPr>
      <w:rFonts w:eastAsia="Times New Roman"/>
      <w:b/>
      <w:iCs/>
      <w:sz w:val="26"/>
      <w:szCs w:val="26"/>
      <w:lang w:eastAsia="ar-SA"/>
    </w:rPr>
  </w:style>
  <w:style w:type="paragraph" w:styleId="Heading2">
    <w:name w:val="heading 2"/>
    <w:basedOn w:val="Normal"/>
    <w:link w:val="Heading2Char"/>
    <w:qFormat/>
    <w:rsid w:val="004E1ACF"/>
    <w:pPr>
      <w:spacing w:after="0" w:line="240" w:lineRule="auto"/>
      <w:outlineLvl w:val="1"/>
    </w:pPr>
    <w:rPr>
      <w:rFonts w:eastAsia="Times New Roman"/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4E1ACF"/>
    <w:pPr>
      <w:keepNext/>
      <w:spacing w:after="0" w:line="240" w:lineRule="auto"/>
      <w:outlineLvl w:val="2"/>
    </w:pPr>
    <w:rPr>
      <w:rFonts w:eastAsia="Times New Roman"/>
      <w:b/>
      <w:bCs/>
      <w:i/>
      <w:sz w:val="26"/>
      <w:szCs w:val="26"/>
    </w:rPr>
  </w:style>
  <w:style w:type="paragraph" w:styleId="Heading4">
    <w:name w:val="heading 4"/>
    <w:basedOn w:val="Normal"/>
    <w:link w:val="Heading4Char"/>
    <w:qFormat/>
    <w:rsid w:val="007E1918"/>
    <w:pPr>
      <w:spacing w:after="0" w:line="240" w:lineRule="auto"/>
      <w:outlineLvl w:val="3"/>
    </w:pPr>
    <w:rPr>
      <w:rFonts w:eastAsia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569F8"/>
    <w:pPr>
      <w:tabs>
        <w:tab w:val="num" w:pos="0"/>
      </w:tabs>
      <w:suppressAutoHyphens/>
      <w:spacing w:before="120" w:after="120" w:line="240" w:lineRule="auto"/>
      <w:jc w:val="both"/>
      <w:outlineLvl w:val="4"/>
    </w:pPr>
    <w:rPr>
      <w:rFonts w:eastAsia="Times New Roman" w:cs="Arial"/>
      <w:color w:val="336666"/>
      <w:sz w:val="20"/>
      <w:szCs w:val="20"/>
      <w:lang w:val="af-ZA" w:eastAsia="ar-SA"/>
    </w:rPr>
  </w:style>
  <w:style w:type="paragraph" w:styleId="Heading6">
    <w:name w:val="heading 6"/>
    <w:basedOn w:val="Normal"/>
    <w:next w:val="Normal"/>
    <w:link w:val="Heading6Char"/>
    <w:qFormat/>
    <w:rsid w:val="009569F8"/>
    <w:pPr>
      <w:keepNext/>
      <w:tabs>
        <w:tab w:val="num" w:pos="0"/>
      </w:tabs>
      <w:suppressAutoHyphens/>
      <w:spacing w:after="120" w:line="240" w:lineRule="auto"/>
      <w:jc w:val="both"/>
      <w:outlineLvl w:val="5"/>
    </w:pPr>
    <w:rPr>
      <w:rFonts w:eastAsia="Times New Roman" w:cs="Arial"/>
      <w:color w:val="336666"/>
      <w:sz w:val="16"/>
      <w:szCs w:val="16"/>
      <w:lang w:val="af-ZA" w:eastAsia="ar-SA"/>
    </w:rPr>
  </w:style>
  <w:style w:type="paragraph" w:styleId="Heading7">
    <w:name w:val="heading 7"/>
    <w:basedOn w:val="Normal"/>
    <w:next w:val="Normal"/>
    <w:link w:val="Heading7Char"/>
    <w:qFormat/>
    <w:rsid w:val="009569F8"/>
    <w:pPr>
      <w:keepNext/>
      <w:tabs>
        <w:tab w:val="num" w:pos="0"/>
      </w:tabs>
      <w:suppressAutoHyphens/>
      <w:spacing w:after="0" w:line="240" w:lineRule="auto"/>
      <w:jc w:val="both"/>
      <w:outlineLvl w:val="6"/>
    </w:pPr>
    <w:rPr>
      <w:rFonts w:ascii=".VnTime" w:eastAsia="Times New Roman" w:hAnsi=".VnTime"/>
      <w:color w:val="FF0000"/>
      <w:sz w:val="26"/>
      <w:szCs w:val="20"/>
      <w:u w:val="single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9569F8"/>
    <w:pPr>
      <w:keepNext/>
      <w:tabs>
        <w:tab w:val="num" w:pos="0"/>
      </w:tabs>
      <w:suppressAutoHyphens/>
      <w:spacing w:after="0" w:line="240" w:lineRule="auto"/>
      <w:ind w:left="360"/>
      <w:jc w:val="both"/>
      <w:outlineLvl w:val="7"/>
    </w:pPr>
    <w:rPr>
      <w:rFonts w:ascii=".VnTime" w:eastAsia="Times New Roman" w:hAnsi=".VnTime"/>
      <w:color w:val="FF0000"/>
      <w:sz w:val="26"/>
      <w:szCs w:val="20"/>
      <w:u w:val="single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9569F8"/>
    <w:pPr>
      <w:keepNext/>
      <w:tabs>
        <w:tab w:val="num" w:pos="0"/>
      </w:tabs>
      <w:suppressAutoHyphens/>
      <w:spacing w:after="0" w:line="240" w:lineRule="auto"/>
      <w:ind w:left="360"/>
      <w:jc w:val="center"/>
      <w:outlineLvl w:val="8"/>
    </w:pPr>
    <w:rPr>
      <w:rFonts w:ascii=".VnTime" w:eastAsia="Times New Roman" w:hAnsi=".VnTime"/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E1ACF"/>
    <w:rPr>
      <w:rFonts w:eastAsia="Times New Roman"/>
      <w:b/>
      <w:iCs/>
      <w:sz w:val="26"/>
      <w:szCs w:val="26"/>
      <w:lang w:eastAsia="ar-SA"/>
    </w:rPr>
  </w:style>
  <w:style w:type="character" w:customStyle="1" w:styleId="Heading2Char">
    <w:name w:val="Heading 2 Char"/>
    <w:link w:val="Heading2"/>
    <w:rsid w:val="004E1ACF"/>
    <w:rPr>
      <w:rFonts w:eastAsia="Times New Roman"/>
      <w:b/>
      <w:sz w:val="26"/>
      <w:szCs w:val="24"/>
    </w:rPr>
  </w:style>
  <w:style w:type="character" w:customStyle="1" w:styleId="Heading3Char">
    <w:name w:val="Heading 3 Char"/>
    <w:link w:val="Heading3"/>
    <w:rsid w:val="004E1ACF"/>
    <w:rPr>
      <w:rFonts w:eastAsia="Times New Roman"/>
      <w:b/>
      <w:bCs/>
      <w:i/>
      <w:sz w:val="26"/>
      <w:szCs w:val="26"/>
    </w:rPr>
  </w:style>
  <w:style w:type="character" w:customStyle="1" w:styleId="Heading4Char">
    <w:name w:val="Heading 4 Char"/>
    <w:link w:val="Heading4"/>
    <w:rsid w:val="007E1918"/>
    <w:rPr>
      <w:rFonts w:eastAsia="Times New Roman"/>
      <w:sz w:val="24"/>
      <w:szCs w:val="24"/>
    </w:rPr>
  </w:style>
  <w:style w:type="character" w:customStyle="1" w:styleId="Heading5Char">
    <w:name w:val="Heading 5 Char"/>
    <w:link w:val="Heading5"/>
    <w:rsid w:val="009569F8"/>
    <w:rPr>
      <w:rFonts w:eastAsia="Times New Roman" w:cs="Arial"/>
      <w:color w:val="336666"/>
      <w:lang w:val="af-ZA" w:eastAsia="ar-SA"/>
    </w:rPr>
  </w:style>
  <w:style w:type="character" w:customStyle="1" w:styleId="Heading6Char">
    <w:name w:val="Heading 6 Char"/>
    <w:link w:val="Heading6"/>
    <w:rsid w:val="009569F8"/>
    <w:rPr>
      <w:rFonts w:eastAsia="Times New Roman" w:cs="Arial"/>
      <w:color w:val="336666"/>
      <w:sz w:val="16"/>
      <w:szCs w:val="16"/>
      <w:lang w:val="af-ZA" w:eastAsia="ar-SA"/>
    </w:rPr>
  </w:style>
  <w:style w:type="character" w:customStyle="1" w:styleId="Heading7Char">
    <w:name w:val="Heading 7 Char"/>
    <w:link w:val="Heading7"/>
    <w:rsid w:val="009569F8"/>
    <w:rPr>
      <w:rFonts w:ascii=".VnTime" w:eastAsia="Times New Roman" w:hAnsi=".VnTime"/>
      <w:color w:val="FF0000"/>
      <w:sz w:val="26"/>
      <w:u w:val="single"/>
      <w:lang w:eastAsia="ar-SA"/>
    </w:rPr>
  </w:style>
  <w:style w:type="character" w:customStyle="1" w:styleId="Heading8Char">
    <w:name w:val="Heading 8 Char"/>
    <w:link w:val="Heading8"/>
    <w:rsid w:val="009569F8"/>
    <w:rPr>
      <w:rFonts w:ascii=".VnTime" w:eastAsia="Times New Roman" w:hAnsi=".VnTime"/>
      <w:color w:val="FF0000"/>
      <w:sz w:val="26"/>
      <w:u w:val="single"/>
      <w:lang w:eastAsia="ar-SA"/>
    </w:rPr>
  </w:style>
  <w:style w:type="character" w:customStyle="1" w:styleId="Heading9Char">
    <w:name w:val="Heading 9 Char"/>
    <w:link w:val="Heading9"/>
    <w:rsid w:val="009569F8"/>
    <w:rPr>
      <w:rFonts w:ascii=".VnTime" w:eastAsia="Times New Roman" w:hAnsi=".VnTime"/>
      <w:b/>
      <w:sz w:val="26"/>
      <w:lang w:eastAsia="ar-SA"/>
    </w:rPr>
  </w:style>
  <w:style w:type="paragraph" w:styleId="Footer">
    <w:name w:val="footer"/>
    <w:basedOn w:val="Normal"/>
    <w:link w:val="FooterChar"/>
    <w:rsid w:val="009569F8"/>
    <w:pPr>
      <w:suppressAutoHyphens/>
      <w:spacing w:after="120" w:line="240" w:lineRule="auto"/>
      <w:ind w:firstLine="567"/>
      <w:jc w:val="both"/>
    </w:pPr>
    <w:rPr>
      <w:rFonts w:ascii="VNtimes New Roman" w:eastAsia="Times New Roman" w:hAnsi="VNtimes New Roman" w:cs="Arial"/>
      <w:sz w:val="24"/>
      <w:szCs w:val="20"/>
      <w:lang w:val="af-ZA" w:eastAsia="ar-SA"/>
    </w:rPr>
  </w:style>
  <w:style w:type="character" w:customStyle="1" w:styleId="FooterChar">
    <w:name w:val="Footer Char"/>
    <w:link w:val="Footer"/>
    <w:rsid w:val="009569F8"/>
    <w:rPr>
      <w:rFonts w:ascii="VNtimes New Roman" w:eastAsia="Times New Roman" w:hAnsi="VNtimes New Roman" w:cs="Arial"/>
      <w:sz w:val="24"/>
      <w:lang w:val="af-ZA" w:eastAsia="ar-SA"/>
    </w:rPr>
  </w:style>
  <w:style w:type="paragraph" w:styleId="ListParagraph">
    <w:name w:val="List Paragraph"/>
    <w:basedOn w:val="Normal"/>
    <w:uiPriority w:val="34"/>
    <w:qFormat/>
    <w:rsid w:val="009569F8"/>
    <w:pPr>
      <w:suppressAutoHyphens/>
      <w:spacing w:after="0" w:line="360" w:lineRule="auto"/>
      <w:ind w:left="720" w:firstLine="567"/>
    </w:pPr>
    <w:rPr>
      <w:szCs w:val="22"/>
      <w:lang w:val="af-ZA" w:eastAsia="ar-SA"/>
    </w:rPr>
  </w:style>
  <w:style w:type="paragraph" w:styleId="NormalWeb">
    <w:name w:val="Normal (Web)"/>
    <w:basedOn w:val="Normal"/>
    <w:rsid w:val="009569F8"/>
    <w:pPr>
      <w:suppressAutoHyphens/>
      <w:spacing w:before="280" w:after="280" w:line="240" w:lineRule="auto"/>
    </w:pPr>
    <w:rPr>
      <w:rFonts w:eastAsia="Times New Roman"/>
      <w:sz w:val="24"/>
      <w:szCs w:val="24"/>
      <w:lang w:val="af-ZA" w:eastAsia="ar-SA"/>
    </w:rPr>
  </w:style>
  <w:style w:type="paragraph" w:styleId="TableofFigures">
    <w:name w:val="table of figures"/>
    <w:basedOn w:val="Normal"/>
    <w:next w:val="Normal"/>
    <w:rsid w:val="009569F8"/>
    <w:pPr>
      <w:suppressAutoHyphens/>
      <w:spacing w:after="0" w:line="360" w:lineRule="auto"/>
      <w:ind w:left="522" w:hanging="522"/>
    </w:pPr>
    <w:rPr>
      <w:rFonts w:ascii=".VnTime" w:eastAsia="Times New Roman" w:hAnsi=".VnTime"/>
      <w:i/>
      <w:iCs/>
      <w:sz w:val="26"/>
      <w:szCs w:val="24"/>
      <w:lang w:eastAsia="ar-SA"/>
    </w:rPr>
  </w:style>
  <w:style w:type="paragraph" w:styleId="BalloonText">
    <w:name w:val="Balloon Text"/>
    <w:basedOn w:val="Normal"/>
    <w:link w:val="BalloonTextChar"/>
    <w:unhideWhenUsed/>
    <w:rsid w:val="0095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6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5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sid w:val="009569F8"/>
    <w:rPr>
      <w:sz w:val="28"/>
      <w:szCs w:val="28"/>
    </w:rPr>
  </w:style>
  <w:style w:type="character" w:customStyle="1" w:styleId="WW8Num3z0">
    <w:name w:val="WW8Num3z0"/>
    <w:rsid w:val="009569F8"/>
    <w:rPr>
      <w:rFonts w:ascii="Times New Roman" w:eastAsia="Calibri" w:hAnsi="Times New Roman" w:cs="Times New Roman"/>
    </w:rPr>
  </w:style>
  <w:style w:type="character" w:customStyle="1" w:styleId="WW8Num3z1">
    <w:name w:val="WW8Num3z1"/>
    <w:rsid w:val="009569F8"/>
    <w:rPr>
      <w:rFonts w:ascii="Symbol" w:hAnsi="Symbol"/>
    </w:rPr>
  </w:style>
  <w:style w:type="character" w:customStyle="1" w:styleId="WW8Num3z2">
    <w:name w:val="WW8Num3z2"/>
    <w:rsid w:val="009569F8"/>
    <w:rPr>
      <w:rFonts w:ascii="Wingdings" w:hAnsi="Wingdings"/>
    </w:rPr>
  </w:style>
  <w:style w:type="character" w:customStyle="1" w:styleId="WW8Num3z4">
    <w:name w:val="WW8Num3z4"/>
    <w:rsid w:val="009569F8"/>
    <w:rPr>
      <w:rFonts w:ascii="Courier New" w:hAnsi="Courier New" w:cs="Courier New"/>
    </w:rPr>
  </w:style>
  <w:style w:type="character" w:customStyle="1" w:styleId="WW8Num6z0">
    <w:name w:val="WW8Num6z0"/>
    <w:rsid w:val="009569F8"/>
    <w:rPr>
      <w:rFonts w:ascii="Calibri" w:eastAsia="Calibri" w:hAnsi="Calibri" w:cs="Calibri"/>
    </w:rPr>
  </w:style>
  <w:style w:type="character" w:customStyle="1" w:styleId="WW8Num6z1">
    <w:name w:val="WW8Num6z1"/>
    <w:rsid w:val="009569F8"/>
    <w:rPr>
      <w:rFonts w:ascii="Courier New" w:hAnsi="Courier New" w:cs="Courier New"/>
    </w:rPr>
  </w:style>
  <w:style w:type="character" w:customStyle="1" w:styleId="WW8Num6z2">
    <w:name w:val="WW8Num6z2"/>
    <w:rsid w:val="009569F8"/>
    <w:rPr>
      <w:rFonts w:ascii="Wingdings" w:hAnsi="Wingdings"/>
    </w:rPr>
  </w:style>
  <w:style w:type="character" w:customStyle="1" w:styleId="WW8Num6z3">
    <w:name w:val="WW8Num6z3"/>
    <w:rsid w:val="009569F8"/>
    <w:rPr>
      <w:rFonts w:ascii="Symbol" w:hAnsi="Symbol"/>
    </w:rPr>
  </w:style>
  <w:style w:type="character" w:customStyle="1" w:styleId="WW8Num7z0">
    <w:name w:val="WW8Num7z0"/>
    <w:rsid w:val="009569F8"/>
    <w:rPr>
      <w:rFonts w:ascii="Wingdings" w:hAnsi="Wingdings"/>
    </w:rPr>
  </w:style>
  <w:style w:type="character" w:customStyle="1" w:styleId="WW8Num7z1">
    <w:name w:val="WW8Num7z1"/>
    <w:rsid w:val="009569F8"/>
    <w:rPr>
      <w:rFonts w:ascii="Courier New" w:hAnsi="Courier New" w:cs="Courier New"/>
    </w:rPr>
  </w:style>
  <w:style w:type="character" w:customStyle="1" w:styleId="WW8Num7z3">
    <w:name w:val="WW8Num7z3"/>
    <w:rsid w:val="009569F8"/>
    <w:rPr>
      <w:rFonts w:ascii="Symbol" w:hAnsi="Symbol"/>
    </w:rPr>
  </w:style>
  <w:style w:type="character" w:customStyle="1" w:styleId="WW8Num8z0">
    <w:name w:val="WW8Num8z0"/>
    <w:rsid w:val="009569F8"/>
    <w:rPr>
      <w:rFonts w:ascii="Calibri" w:eastAsia="Calibri" w:hAnsi="Calibri" w:cs="Calibri"/>
    </w:rPr>
  </w:style>
  <w:style w:type="character" w:customStyle="1" w:styleId="WW8Num8z1">
    <w:name w:val="WW8Num8z1"/>
    <w:rsid w:val="009569F8"/>
    <w:rPr>
      <w:rFonts w:ascii="Courier New" w:hAnsi="Courier New" w:cs="Courier New"/>
    </w:rPr>
  </w:style>
  <w:style w:type="character" w:customStyle="1" w:styleId="WW8Num8z2">
    <w:name w:val="WW8Num8z2"/>
    <w:rsid w:val="009569F8"/>
    <w:rPr>
      <w:rFonts w:ascii="Wingdings" w:hAnsi="Wingdings"/>
    </w:rPr>
  </w:style>
  <w:style w:type="character" w:customStyle="1" w:styleId="WW8Num8z3">
    <w:name w:val="WW8Num8z3"/>
    <w:rsid w:val="009569F8"/>
    <w:rPr>
      <w:rFonts w:ascii="Symbol" w:hAnsi="Symbol"/>
    </w:rPr>
  </w:style>
  <w:style w:type="character" w:customStyle="1" w:styleId="WW8Num9z0">
    <w:name w:val="WW8Num9z0"/>
    <w:rsid w:val="009569F8"/>
    <w:rPr>
      <w:rFonts w:ascii="Times New Roman" w:eastAsia="Times New Roman" w:hAnsi="Times New Roman" w:cs="Times New Roman"/>
      <w:b w:val="0"/>
    </w:rPr>
  </w:style>
  <w:style w:type="character" w:customStyle="1" w:styleId="WW8Num9z1">
    <w:name w:val="WW8Num9z1"/>
    <w:rsid w:val="009569F8"/>
    <w:rPr>
      <w:rFonts w:ascii="Courier New" w:hAnsi="Courier New" w:cs="Courier New"/>
    </w:rPr>
  </w:style>
  <w:style w:type="character" w:customStyle="1" w:styleId="WW8Num9z2">
    <w:name w:val="WW8Num9z2"/>
    <w:rsid w:val="009569F8"/>
    <w:rPr>
      <w:rFonts w:ascii="Wingdings" w:hAnsi="Wingdings"/>
    </w:rPr>
  </w:style>
  <w:style w:type="character" w:customStyle="1" w:styleId="WW8Num9z3">
    <w:name w:val="WW8Num9z3"/>
    <w:rsid w:val="009569F8"/>
    <w:rPr>
      <w:rFonts w:ascii="Symbol" w:hAnsi="Symbol"/>
    </w:rPr>
  </w:style>
  <w:style w:type="character" w:customStyle="1" w:styleId="WW8Num10z0">
    <w:name w:val="WW8Num10z0"/>
    <w:rsid w:val="009569F8"/>
    <w:rPr>
      <w:rFonts w:ascii="Wingdings" w:hAnsi="Wingdings"/>
    </w:rPr>
  </w:style>
  <w:style w:type="character" w:customStyle="1" w:styleId="WW8Num10z1">
    <w:name w:val="WW8Num10z1"/>
    <w:rsid w:val="009569F8"/>
    <w:rPr>
      <w:rFonts w:ascii="Courier New" w:hAnsi="Courier New" w:cs="Courier New"/>
    </w:rPr>
  </w:style>
  <w:style w:type="character" w:customStyle="1" w:styleId="WW8Num10z3">
    <w:name w:val="WW8Num10z3"/>
    <w:rsid w:val="009569F8"/>
    <w:rPr>
      <w:rFonts w:ascii="Symbol" w:hAnsi="Symbol"/>
    </w:rPr>
  </w:style>
  <w:style w:type="character" w:customStyle="1" w:styleId="WW8Num11z0">
    <w:name w:val="WW8Num11z0"/>
    <w:rsid w:val="009569F8"/>
    <w:rPr>
      <w:rFonts w:ascii="Symbol" w:hAnsi="Symbol"/>
    </w:rPr>
  </w:style>
  <w:style w:type="character" w:customStyle="1" w:styleId="WW8Num13z0">
    <w:name w:val="WW8Num13z0"/>
    <w:rsid w:val="009569F8"/>
    <w:rPr>
      <w:rFonts w:ascii="Times New Roman" w:eastAsia="Calibri" w:hAnsi="Times New Roman" w:cs="Times New Roman"/>
    </w:rPr>
  </w:style>
  <w:style w:type="character" w:customStyle="1" w:styleId="WW8Num13z1">
    <w:name w:val="WW8Num13z1"/>
    <w:rsid w:val="009569F8"/>
    <w:rPr>
      <w:rFonts w:ascii="Courier New" w:hAnsi="Courier New" w:cs="Courier New"/>
    </w:rPr>
  </w:style>
  <w:style w:type="character" w:customStyle="1" w:styleId="WW8Num13z2">
    <w:name w:val="WW8Num13z2"/>
    <w:rsid w:val="009569F8"/>
    <w:rPr>
      <w:rFonts w:ascii="Wingdings" w:hAnsi="Wingdings"/>
    </w:rPr>
  </w:style>
  <w:style w:type="character" w:customStyle="1" w:styleId="WW8Num13z3">
    <w:name w:val="WW8Num13z3"/>
    <w:rsid w:val="009569F8"/>
    <w:rPr>
      <w:rFonts w:ascii="Symbol" w:hAnsi="Symbol"/>
    </w:rPr>
  </w:style>
  <w:style w:type="character" w:customStyle="1" w:styleId="WW8Num14z0">
    <w:name w:val="WW8Num14z0"/>
    <w:rsid w:val="009569F8"/>
    <w:rPr>
      <w:rFonts w:ascii="Courier New" w:hAnsi="Courier New" w:cs="Courier New"/>
    </w:rPr>
  </w:style>
  <w:style w:type="character" w:customStyle="1" w:styleId="WW8Num14z2">
    <w:name w:val="WW8Num14z2"/>
    <w:rsid w:val="009569F8"/>
    <w:rPr>
      <w:rFonts w:ascii="Wingdings" w:hAnsi="Wingdings"/>
    </w:rPr>
  </w:style>
  <w:style w:type="character" w:customStyle="1" w:styleId="WW8Num14z3">
    <w:name w:val="WW8Num14z3"/>
    <w:rsid w:val="009569F8"/>
    <w:rPr>
      <w:rFonts w:ascii="Symbol" w:hAnsi="Symbol"/>
    </w:rPr>
  </w:style>
  <w:style w:type="character" w:customStyle="1" w:styleId="WW8Num16z0">
    <w:name w:val="WW8Num16z0"/>
    <w:rsid w:val="009569F8"/>
    <w:rPr>
      <w:rFonts w:ascii="Symbol" w:hAnsi="Symbol"/>
    </w:rPr>
  </w:style>
  <w:style w:type="character" w:customStyle="1" w:styleId="WW8Num16z1">
    <w:name w:val="WW8Num16z1"/>
    <w:rsid w:val="009569F8"/>
    <w:rPr>
      <w:rFonts w:ascii="Courier New" w:hAnsi="Courier New" w:cs="Courier New"/>
    </w:rPr>
  </w:style>
  <w:style w:type="character" w:customStyle="1" w:styleId="WW8Num16z2">
    <w:name w:val="WW8Num16z2"/>
    <w:rsid w:val="009569F8"/>
    <w:rPr>
      <w:rFonts w:ascii="Wingdings" w:hAnsi="Wingdings"/>
    </w:rPr>
  </w:style>
  <w:style w:type="character" w:customStyle="1" w:styleId="WW8Num19z0">
    <w:name w:val="WW8Num19z0"/>
    <w:rsid w:val="009569F8"/>
    <w:rPr>
      <w:rFonts w:ascii="Symbol" w:hAnsi="Symbol"/>
    </w:rPr>
  </w:style>
  <w:style w:type="character" w:customStyle="1" w:styleId="WW8Num20z0">
    <w:name w:val="WW8Num20z0"/>
    <w:rsid w:val="009569F8"/>
    <w:rPr>
      <w:sz w:val="26"/>
    </w:rPr>
  </w:style>
  <w:style w:type="character" w:customStyle="1" w:styleId="WW8Num21z0">
    <w:name w:val="WW8Num21z0"/>
    <w:rsid w:val="009569F8"/>
    <w:rPr>
      <w:rFonts w:ascii="Calibri" w:eastAsia="Calibri" w:hAnsi="Calibri" w:cs="Calibri"/>
    </w:rPr>
  </w:style>
  <w:style w:type="character" w:customStyle="1" w:styleId="WW8Num21z1">
    <w:name w:val="WW8Num21z1"/>
    <w:rsid w:val="009569F8"/>
    <w:rPr>
      <w:rFonts w:ascii="Courier New" w:hAnsi="Courier New" w:cs="Courier New"/>
    </w:rPr>
  </w:style>
  <w:style w:type="character" w:customStyle="1" w:styleId="WW8Num21z2">
    <w:name w:val="WW8Num21z2"/>
    <w:rsid w:val="009569F8"/>
    <w:rPr>
      <w:rFonts w:ascii="Wingdings" w:hAnsi="Wingdings"/>
    </w:rPr>
  </w:style>
  <w:style w:type="character" w:customStyle="1" w:styleId="WW8Num21z3">
    <w:name w:val="WW8Num21z3"/>
    <w:rsid w:val="009569F8"/>
    <w:rPr>
      <w:rFonts w:ascii="Symbol" w:hAnsi="Symbol"/>
    </w:rPr>
  </w:style>
  <w:style w:type="character" w:customStyle="1" w:styleId="WW8Num22z0">
    <w:name w:val="WW8Num22z0"/>
    <w:rsid w:val="009569F8"/>
    <w:rPr>
      <w:rFonts w:ascii="Symbol" w:hAnsi="Symbol"/>
    </w:rPr>
  </w:style>
  <w:style w:type="character" w:customStyle="1" w:styleId="WW8Num25z0">
    <w:name w:val="WW8Num25z0"/>
    <w:rsid w:val="009569F8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9569F8"/>
    <w:rPr>
      <w:rFonts w:ascii="Courier New" w:hAnsi="Courier New" w:cs="Courier New"/>
    </w:rPr>
  </w:style>
  <w:style w:type="character" w:customStyle="1" w:styleId="WW8Num25z2">
    <w:name w:val="WW8Num25z2"/>
    <w:rsid w:val="009569F8"/>
    <w:rPr>
      <w:rFonts w:ascii="Wingdings" w:hAnsi="Wingdings"/>
    </w:rPr>
  </w:style>
  <w:style w:type="character" w:customStyle="1" w:styleId="WW8Num25z3">
    <w:name w:val="WW8Num25z3"/>
    <w:rsid w:val="009569F8"/>
    <w:rPr>
      <w:rFonts w:ascii="Symbol" w:hAnsi="Symbol"/>
    </w:rPr>
  </w:style>
  <w:style w:type="character" w:customStyle="1" w:styleId="WW8Num26z0">
    <w:name w:val="WW8Num26z0"/>
    <w:rsid w:val="009569F8"/>
    <w:rPr>
      <w:rFonts w:ascii="Symbol" w:hAnsi="Symbol"/>
    </w:rPr>
  </w:style>
  <w:style w:type="character" w:customStyle="1" w:styleId="WW8Num30z0">
    <w:name w:val="WW8Num30z0"/>
    <w:rsid w:val="009569F8"/>
    <w:rPr>
      <w:rFonts w:ascii="Calibri" w:eastAsia="Calibri" w:hAnsi="Calibri" w:cs="Calibri"/>
    </w:rPr>
  </w:style>
  <w:style w:type="character" w:customStyle="1" w:styleId="WW8Num30z1">
    <w:name w:val="WW8Num30z1"/>
    <w:rsid w:val="009569F8"/>
    <w:rPr>
      <w:rFonts w:ascii="Courier New" w:hAnsi="Courier New" w:cs="Courier New"/>
    </w:rPr>
  </w:style>
  <w:style w:type="character" w:customStyle="1" w:styleId="WW8Num30z2">
    <w:name w:val="WW8Num30z2"/>
    <w:rsid w:val="009569F8"/>
    <w:rPr>
      <w:rFonts w:ascii="Wingdings" w:hAnsi="Wingdings"/>
    </w:rPr>
  </w:style>
  <w:style w:type="character" w:customStyle="1" w:styleId="WW8Num30z3">
    <w:name w:val="WW8Num30z3"/>
    <w:rsid w:val="009569F8"/>
    <w:rPr>
      <w:rFonts w:ascii="Symbol" w:hAnsi="Symbol"/>
    </w:rPr>
  </w:style>
  <w:style w:type="character" w:customStyle="1" w:styleId="WW8Num32z0">
    <w:name w:val="WW8Num32z0"/>
    <w:rsid w:val="009569F8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9569F8"/>
    <w:rPr>
      <w:rFonts w:ascii="Courier New" w:hAnsi="Courier New" w:cs="Courier New"/>
    </w:rPr>
  </w:style>
  <w:style w:type="character" w:customStyle="1" w:styleId="WW8Num32z2">
    <w:name w:val="WW8Num32z2"/>
    <w:rsid w:val="009569F8"/>
    <w:rPr>
      <w:rFonts w:ascii="Wingdings" w:hAnsi="Wingdings"/>
    </w:rPr>
  </w:style>
  <w:style w:type="character" w:customStyle="1" w:styleId="WW8Num32z3">
    <w:name w:val="WW8Num32z3"/>
    <w:rsid w:val="009569F8"/>
    <w:rPr>
      <w:rFonts w:ascii="Symbol" w:hAnsi="Symbol"/>
    </w:rPr>
  </w:style>
  <w:style w:type="character" w:customStyle="1" w:styleId="WW8Num34z0">
    <w:name w:val="WW8Num34z0"/>
    <w:rsid w:val="009569F8"/>
    <w:rPr>
      <w:rFonts w:ascii="Symbol" w:hAnsi="Symbol"/>
    </w:rPr>
  </w:style>
  <w:style w:type="character" w:customStyle="1" w:styleId="WW8Num34z1">
    <w:name w:val="WW8Num34z1"/>
    <w:rsid w:val="009569F8"/>
    <w:rPr>
      <w:rFonts w:ascii="Courier New" w:hAnsi="Courier New" w:cs="Courier New"/>
    </w:rPr>
  </w:style>
  <w:style w:type="character" w:customStyle="1" w:styleId="WW8Num34z2">
    <w:name w:val="WW8Num34z2"/>
    <w:rsid w:val="009569F8"/>
    <w:rPr>
      <w:rFonts w:ascii="Wingdings" w:hAnsi="Wingdings"/>
    </w:rPr>
  </w:style>
  <w:style w:type="character" w:customStyle="1" w:styleId="StyleHeading215ptAllcapsCharChar">
    <w:name w:val="Style Heading 2 + 15 pt All caps Char Char"/>
    <w:rsid w:val="009569F8"/>
    <w:rPr>
      <w:rFonts w:ascii="Arial" w:eastAsia="Times New Roman" w:hAnsi="Arial" w:cs="Arial"/>
      <w:b/>
      <w:caps/>
      <w:color w:val="000080"/>
      <w:sz w:val="30"/>
      <w:szCs w:val="36"/>
      <w:lang w:val="en-US"/>
    </w:rPr>
  </w:style>
  <w:style w:type="character" w:styleId="Hyperlink">
    <w:name w:val="Hyperlink"/>
    <w:uiPriority w:val="99"/>
    <w:rsid w:val="009569F8"/>
    <w:rPr>
      <w:color w:val="0000FF"/>
      <w:u w:val="single"/>
    </w:rPr>
  </w:style>
  <w:style w:type="character" w:customStyle="1" w:styleId="mw-headline">
    <w:name w:val="mw-headline"/>
    <w:basedOn w:val="DefaultParagraphFont"/>
    <w:rsid w:val="009569F8"/>
  </w:style>
  <w:style w:type="character" w:styleId="Strong">
    <w:name w:val="Strong"/>
    <w:qFormat/>
    <w:rsid w:val="009569F8"/>
    <w:rPr>
      <w:b/>
      <w:bCs/>
    </w:rPr>
  </w:style>
  <w:style w:type="character" w:customStyle="1" w:styleId="BodyTextIndent3Char">
    <w:name w:val="Body Text Indent 3 Char"/>
    <w:rsid w:val="009569F8"/>
    <w:rPr>
      <w:rFonts w:ascii=".VnTime" w:eastAsia="Times New Roman" w:hAnsi=".VnTime" w:cs="Times New Roman"/>
      <w:bCs/>
      <w:sz w:val="26"/>
      <w:szCs w:val="20"/>
      <w:lang w:val="en-US"/>
    </w:rPr>
  </w:style>
  <w:style w:type="character" w:customStyle="1" w:styleId="FootnoteTextChar">
    <w:name w:val="Footnote Text Char"/>
    <w:rsid w:val="009569F8"/>
    <w:rPr>
      <w:rFonts w:ascii=".VnTime" w:eastAsia="Times New Roman" w:hAnsi=".VnTime" w:cs="Times New Roman"/>
      <w:b/>
      <w:sz w:val="20"/>
      <w:szCs w:val="20"/>
      <w:lang w:val="en-US"/>
    </w:rPr>
  </w:style>
  <w:style w:type="character" w:customStyle="1" w:styleId="EndnoteTextChar">
    <w:name w:val="Endnote Text Char"/>
    <w:rsid w:val="009569F8"/>
    <w:rPr>
      <w:rFonts w:ascii=".VnTime" w:eastAsia="Times New Roman" w:hAnsi=".VnTime" w:cs="Times New Roman"/>
      <w:b/>
      <w:sz w:val="20"/>
      <w:szCs w:val="20"/>
      <w:lang w:val="en-US"/>
    </w:rPr>
  </w:style>
  <w:style w:type="character" w:customStyle="1" w:styleId="EndnoteCharacters">
    <w:name w:val="Endnote Characters"/>
    <w:rsid w:val="009569F8"/>
    <w:rPr>
      <w:vertAlign w:val="superscript"/>
    </w:rPr>
  </w:style>
  <w:style w:type="character" w:customStyle="1" w:styleId="CommentTextChar">
    <w:name w:val="Comment Text Char"/>
    <w:rsid w:val="009569F8"/>
    <w:rPr>
      <w:rFonts w:ascii=".VnTime" w:eastAsia="Times New Roman" w:hAnsi=".VnTime" w:cs="Times New Roman"/>
      <w:sz w:val="20"/>
      <w:szCs w:val="20"/>
      <w:lang w:val="en-US"/>
    </w:rPr>
  </w:style>
  <w:style w:type="character" w:customStyle="1" w:styleId="mediumtext">
    <w:name w:val="medium_text"/>
    <w:basedOn w:val="DefaultParagraphFont"/>
    <w:rsid w:val="009569F8"/>
  </w:style>
  <w:style w:type="character" w:customStyle="1" w:styleId="shorttext">
    <w:name w:val="short_text"/>
    <w:basedOn w:val="DefaultParagraphFont"/>
    <w:rsid w:val="009569F8"/>
  </w:style>
  <w:style w:type="character" w:customStyle="1" w:styleId="longtext1">
    <w:name w:val="long_text1"/>
    <w:rsid w:val="009569F8"/>
    <w:rPr>
      <w:sz w:val="15"/>
      <w:szCs w:val="15"/>
    </w:rPr>
  </w:style>
  <w:style w:type="character" w:customStyle="1" w:styleId="longtext">
    <w:name w:val="long_text"/>
    <w:basedOn w:val="DefaultParagraphFont"/>
    <w:rsid w:val="009569F8"/>
  </w:style>
  <w:style w:type="character" w:customStyle="1" w:styleId="HTMLPreformattedChar">
    <w:name w:val="HTML Preformatted Char"/>
    <w:rsid w:val="009569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horttext1">
    <w:name w:val="short_text1"/>
    <w:rsid w:val="009569F8"/>
    <w:rPr>
      <w:sz w:val="22"/>
      <w:szCs w:val="22"/>
    </w:rPr>
  </w:style>
  <w:style w:type="character" w:customStyle="1" w:styleId="mediumtext1">
    <w:name w:val="medium_text1"/>
    <w:rsid w:val="009569F8"/>
    <w:rPr>
      <w:sz w:val="24"/>
      <w:szCs w:val="24"/>
    </w:rPr>
  </w:style>
  <w:style w:type="character" w:customStyle="1" w:styleId="BodyTextFirstIndentChar">
    <w:name w:val="Body Text First Indent Char"/>
    <w:uiPriority w:val="99"/>
    <w:rsid w:val="00DF7068"/>
    <w:rPr>
      <w:rFonts w:ascii=".VnTime" w:eastAsia="Calibri" w:hAnsi=".VnTime" w:cs="Times New Roman"/>
      <w:b/>
      <w:sz w:val="16"/>
      <w:szCs w:val="20"/>
      <w:lang w:val="en-US" w:eastAsia="ar-SA"/>
    </w:rPr>
  </w:style>
  <w:style w:type="paragraph" w:customStyle="1" w:styleId="Heading">
    <w:name w:val="Heading"/>
    <w:basedOn w:val="Normal"/>
    <w:next w:val="Normal"/>
    <w:rsid w:val="009569F8"/>
    <w:pPr>
      <w:keepNext/>
      <w:suppressAutoHyphens/>
      <w:spacing w:before="240" w:after="120" w:line="360" w:lineRule="auto"/>
      <w:ind w:firstLine="567"/>
    </w:pPr>
    <w:rPr>
      <w:rFonts w:ascii="Arial" w:eastAsia="DejaVu Sans" w:hAnsi="Arial" w:cs="DejaVu Sans"/>
      <w:lang w:val="af-ZA" w:eastAsia="ar-SA"/>
    </w:rPr>
  </w:style>
  <w:style w:type="paragraph" w:styleId="List">
    <w:name w:val="List"/>
    <w:basedOn w:val="Normal"/>
    <w:rsid w:val="00DF7068"/>
    <w:pPr>
      <w:suppressAutoHyphens/>
      <w:spacing w:after="0" w:line="240" w:lineRule="auto"/>
    </w:pPr>
    <w:rPr>
      <w:rFonts w:ascii=".VnTime" w:eastAsia="Times New Roman" w:hAnsi=".VnTime"/>
      <w:b/>
      <w:sz w:val="16"/>
      <w:szCs w:val="20"/>
      <w:lang w:eastAsia="ar-SA"/>
    </w:rPr>
  </w:style>
  <w:style w:type="paragraph" w:styleId="Caption">
    <w:name w:val="caption"/>
    <w:basedOn w:val="Normal"/>
    <w:qFormat/>
    <w:rsid w:val="009569F8"/>
    <w:pPr>
      <w:suppressLineNumbers/>
      <w:suppressAutoHyphens/>
      <w:spacing w:before="120" w:after="120" w:line="360" w:lineRule="auto"/>
      <w:ind w:firstLine="567"/>
    </w:pPr>
    <w:rPr>
      <w:i/>
      <w:iCs/>
      <w:sz w:val="24"/>
      <w:szCs w:val="24"/>
      <w:lang w:val="af-ZA" w:eastAsia="ar-SA"/>
    </w:rPr>
  </w:style>
  <w:style w:type="paragraph" w:customStyle="1" w:styleId="Index">
    <w:name w:val="Index"/>
    <w:basedOn w:val="Normal"/>
    <w:rsid w:val="009569F8"/>
    <w:pPr>
      <w:suppressLineNumbers/>
      <w:suppressAutoHyphens/>
      <w:spacing w:after="0" w:line="360" w:lineRule="auto"/>
      <w:ind w:firstLine="567"/>
    </w:pPr>
    <w:rPr>
      <w:szCs w:val="22"/>
      <w:lang w:val="af-ZA" w:eastAsia="ar-SA"/>
    </w:rPr>
  </w:style>
  <w:style w:type="paragraph" w:styleId="BodyTextIndent2">
    <w:name w:val="Body Text Indent 2"/>
    <w:basedOn w:val="Normal"/>
    <w:link w:val="BodyTextIndent2Char"/>
    <w:rsid w:val="009569F8"/>
    <w:pPr>
      <w:suppressAutoHyphens/>
      <w:spacing w:after="120" w:line="240" w:lineRule="auto"/>
      <w:ind w:firstLine="567"/>
      <w:jc w:val="both"/>
    </w:pPr>
    <w:rPr>
      <w:rFonts w:ascii="VNtimes New Roman" w:eastAsia="Times New Roman" w:hAnsi="VNtimes New Roman"/>
      <w:sz w:val="26"/>
      <w:szCs w:val="20"/>
      <w:lang w:eastAsia="ar-SA"/>
    </w:rPr>
  </w:style>
  <w:style w:type="character" w:customStyle="1" w:styleId="BodyTextIndent2Char">
    <w:name w:val="Body Text Indent 2 Char"/>
    <w:link w:val="BodyTextIndent2"/>
    <w:rsid w:val="009569F8"/>
    <w:rPr>
      <w:rFonts w:ascii="VNtimes New Roman" w:eastAsia="Times New Roman" w:hAnsi="VNtimes New Roman"/>
      <w:sz w:val="26"/>
      <w:lang w:eastAsia="ar-SA"/>
    </w:rPr>
  </w:style>
  <w:style w:type="paragraph" w:customStyle="1" w:styleId="StyleHeading215ptAllcapsChar">
    <w:name w:val="Style Heading 2 + 15 pt All caps Char"/>
    <w:basedOn w:val="Heading2"/>
    <w:rsid w:val="009569F8"/>
    <w:pPr>
      <w:keepNext/>
      <w:numPr>
        <w:ilvl w:val="1"/>
      </w:numPr>
      <w:suppressAutoHyphens/>
      <w:spacing w:after="360"/>
      <w:jc w:val="both"/>
      <w:outlineLvl w:val="9"/>
    </w:pPr>
    <w:rPr>
      <w:rFonts w:ascii="Arial" w:hAnsi="Arial" w:cs="Arial"/>
      <w:caps/>
      <w:color w:val="000080"/>
      <w:sz w:val="30"/>
      <w:szCs w:val="36"/>
      <w:lang w:eastAsia="ar-SA"/>
    </w:rPr>
  </w:style>
  <w:style w:type="paragraph" w:customStyle="1" w:styleId="StyleHeading514pt">
    <w:name w:val="Style Heading 5 + 14 pt"/>
    <w:basedOn w:val="Heading5"/>
    <w:rsid w:val="009569F8"/>
    <w:pPr>
      <w:numPr>
        <w:ilvl w:val="4"/>
      </w:numPr>
      <w:tabs>
        <w:tab w:val="num" w:pos="0"/>
      </w:tabs>
      <w:outlineLvl w:val="9"/>
    </w:pPr>
    <w:rPr>
      <w:b/>
      <w:i/>
      <w:color w:val="000080"/>
      <w:sz w:val="28"/>
    </w:rPr>
  </w:style>
  <w:style w:type="paragraph" w:styleId="FootnoteText">
    <w:name w:val="footnote text"/>
    <w:basedOn w:val="Normal"/>
    <w:link w:val="FootnoteTextChar1"/>
    <w:rsid w:val="009569F8"/>
    <w:pPr>
      <w:suppressAutoHyphens/>
      <w:spacing w:after="0" w:line="240" w:lineRule="auto"/>
    </w:pPr>
    <w:rPr>
      <w:rFonts w:ascii=".VnTime" w:eastAsia="Times New Roman" w:hAnsi=".VnTime"/>
      <w:b/>
      <w:sz w:val="20"/>
      <w:szCs w:val="20"/>
      <w:lang w:eastAsia="ar-SA"/>
    </w:rPr>
  </w:style>
  <w:style w:type="character" w:customStyle="1" w:styleId="FootnoteTextChar1">
    <w:name w:val="Footnote Text Char1"/>
    <w:link w:val="FootnoteText"/>
    <w:rsid w:val="009569F8"/>
    <w:rPr>
      <w:rFonts w:ascii=".VnTime" w:eastAsia="Times New Roman" w:hAnsi=".VnTime"/>
      <w:b/>
      <w:lang w:eastAsia="ar-SA"/>
    </w:rPr>
  </w:style>
  <w:style w:type="paragraph" w:styleId="EndnoteText">
    <w:name w:val="endnote text"/>
    <w:basedOn w:val="Normal"/>
    <w:link w:val="EndnoteTextChar1"/>
    <w:rsid w:val="009569F8"/>
    <w:pPr>
      <w:suppressAutoHyphens/>
      <w:spacing w:after="0" w:line="240" w:lineRule="auto"/>
    </w:pPr>
    <w:rPr>
      <w:rFonts w:ascii=".VnTime" w:eastAsia="Times New Roman" w:hAnsi=".VnTime"/>
      <w:b/>
      <w:sz w:val="20"/>
      <w:szCs w:val="20"/>
      <w:lang w:eastAsia="ar-SA"/>
    </w:rPr>
  </w:style>
  <w:style w:type="character" w:customStyle="1" w:styleId="EndnoteTextChar1">
    <w:name w:val="Endnote Text Char1"/>
    <w:link w:val="EndnoteText"/>
    <w:rsid w:val="009569F8"/>
    <w:rPr>
      <w:rFonts w:ascii=".VnTime" w:eastAsia="Times New Roman" w:hAnsi=".VnTime"/>
      <w:b/>
      <w:lang w:eastAsia="ar-SA"/>
    </w:rPr>
  </w:style>
  <w:style w:type="paragraph" w:styleId="DocumentMap">
    <w:name w:val="Document Map"/>
    <w:basedOn w:val="Normal"/>
    <w:link w:val="DocumentMapChar"/>
    <w:rsid w:val="009569F8"/>
    <w:pPr>
      <w:shd w:val="clear" w:color="auto" w:fill="000080"/>
      <w:suppressAutoHyphens/>
      <w:spacing w:after="0" w:line="240" w:lineRule="auto"/>
    </w:pPr>
    <w:rPr>
      <w:rFonts w:ascii="Tahoma" w:eastAsia="Times New Roman" w:hAnsi="Tahoma"/>
      <w:b/>
      <w:sz w:val="26"/>
      <w:szCs w:val="20"/>
      <w:lang w:eastAsia="ar-SA"/>
    </w:rPr>
  </w:style>
  <w:style w:type="character" w:customStyle="1" w:styleId="DocumentMapChar">
    <w:name w:val="Document Map Char"/>
    <w:link w:val="DocumentMap"/>
    <w:rsid w:val="009569F8"/>
    <w:rPr>
      <w:rFonts w:ascii="Tahoma" w:eastAsia="Times New Roman" w:hAnsi="Tahoma"/>
      <w:b/>
      <w:sz w:val="26"/>
      <w:shd w:val="clear" w:color="auto" w:fill="000080"/>
      <w:lang w:eastAsia="ar-SA"/>
    </w:rPr>
  </w:style>
  <w:style w:type="paragraph" w:customStyle="1" w:styleId="WW-Default">
    <w:name w:val="WW-Default"/>
    <w:rsid w:val="009569F8"/>
    <w:pPr>
      <w:widowControl w:val="0"/>
      <w:suppressAutoHyphens/>
      <w:autoSpaceDE w:val="0"/>
    </w:pPr>
    <w:rPr>
      <w:rFonts w:ascii="Times" w:eastAsia="PMingLiU" w:hAnsi="Times" w:cs="Times"/>
      <w:color w:val="000000"/>
      <w:sz w:val="24"/>
      <w:szCs w:val="24"/>
      <w:lang w:eastAsia="ar-SA"/>
    </w:rPr>
  </w:style>
  <w:style w:type="paragraph" w:customStyle="1" w:styleId="FooterOdd">
    <w:name w:val="Footer Odd"/>
    <w:basedOn w:val="Normal"/>
    <w:rsid w:val="009569F8"/>
    <w:pPr>
      <w:suppressAutoHyphens/>
      <w:spacing w:after="180" w:line="264" w:lineRule="auto"/>
      <w:jc w:val="right"/>
    </w:pPr>
    <w:rPr>
      <w:rFonts w:ascii="Calibri" w:hAnsi="Calibri"/>
      <w:color w:val="1F497D"/>
      <w:sz w:val="20"/>
      <w:szCs w:val="20"/>
      <w:lang w:eastAsia="ar-SA"/>
    </w:rPr>
  </w:style>
  <w:style w:type="paragraph" w:styleId="TOCHeading">
    <w:name w:val="TOC Heading"/>
    <w:basedOn w:val="Heading1"/>
    <w:next w:val="Normal"/>
    <w:qFormat/>
    <w:rsid w:val="009569F8"/>
    <w:pPr>
      <w:keepLines/>
      <w:tabs>
        <w:tab w:val="clear" w:pos="0"/>
      </w:tabs>
      <w:spacing w:before="480" w:line="276" w:lineRule="auto"/>
      <w:jc w:val="left"/>
      <w:outlineLvl w:val="9"/>
    </w:pPr>
    <w:rPr>
      <w:rFonts w:ascii="Cambria" w:hAnsi="Cambria"/>
      <w:bCs/>
      <w:iCs w:val="0"/>
      <w:color w:val="376092"/>
      <w:sz w:val="28"/>
      <w:szCs w:val="28"/>
    </w:rPr>
  </w:style>
  <w:style w:type="paragraph" w:styleId="TOC1">
    <w:name w:val="toc 1"/>
    <w:basedOn w:val="Normal"/>
    <w:next w:val="Normal"/>
    <w:uiPriority w:val="39"/>
    <w:qFormat/>
    <w:rsid w:val="009569F8"/>
    <w:pPr>
      <w:suppressAutoHyphens/>
    </w:pPr>
    <w:rPr>
      <w:rFonts w:ascii="Calibri" w:hAnsi="Calibri"/>
      <w:sz w:val="22"/>
      <w:szCs w:val="22"/>
      <w:lang w:eastAsia="ar-SA"/>
    </w:rPr>
  </w:style>
  <w:style w:type="paragraph" w:styleId="HTMLPreformatted">
    <w:name w:val="HTML Preformatted"/>
    <w:basedOn w:val="Normal"/>
    <w:link w:val="HTMLPreformattedChar1"/>
    <w:rsid w:val="009569F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1">
    <w:name w:val="HTML Preformatted Char1"/>
    <w:link w:val="HTMLPreformatted"/>
    <w:rsid w:val="009569F8"/>
    <w:rPr>
      <w:rFonts w:ascii="Courier New" w:eastAsia="Times New Roman" w:hAnsi="Courier New" w:cs="Courier New"/>
      <w:lang w:eastAsia="ar-SA"/>
    </w:rPr>
  </w:style>
  <w:style w:type="paragraph" w:styleId="BodyTextFirstIndent">
    <w:name w:val="Body Text First Indent"/>
    <w:basedOn w:val="Normal"/>
    <w:link w:val="BodyTextFirstIndentChar1"/>
    <w:rsid w:val="00DF7068"/>
    <w:pPr>
      <w:suppressAutoHyphens/>
      <w:spacing w:after="120" w:line="240" w:lineRule="auto"/>
      <w:ind w:firstLine="210"/>
    </w:pPr>
    <w:rPr>
      <w:szCs w:val="22"/>
      <w:lang w:eastAsia="ar-SA"/>
    </w:rPr>
  </w:style>
  <w:style w:type="character" w:customStyle="1" w:styleId="BodyTextFirstIndentChar1">
    <w:name w:val="Body Text First Indent Char1"/>
    <w:link w:val="BodyTextFirstIndent"/>
    <w:rsid w:val="00DF7068"/>
    <w:rPr>
      <w:rFonts w:ascii=".VnTime" w:eastAsia="Times New Roman" w:hAnsi=".VnTime"/>
      <w:b/>
      <w:sz w:val="28"/>
      <w:szCs w:val="22"/>
      <w:lang w:eastAsia="ar-SA"/>
    </w:rPr>
  </w:style>
  <w:style w:type="character" w:styleId="PageNumber">
    <w:name w:val="page number"/>
    <w:basedOn w:val="DefaultParagraphFont"/>
    <w:rsid w:val="00396DE7"/>
  </w:style>
  <w:style w:type="character" w:styleId="Emphasis">
    <w:name w:val="Emphasis"/>
    <w:uiPriority w:val="20"/>
    <w:qFormat/>
    <w:rsid w:val="009E60B7"/>
    <w:rPr>
      <w:i/>
      <w:iCs/>
    </w:rPr>
  </w:style>
  <w:style w:type="character" w:customStyle="1" w:styleId="small-text">
    <w:name w:val="small-text"/>
    <w:basedOn w:val="DefaultParagraphFont"/>
    <w:rsid w:val="009E60B7"/>
  </w:style>
  <w:style w:type="paragraph" w:styleId="TOC3">
    <w:name w:val="toc 3"/>
    <w:basedOn w:val="Normal"/>
    <w:next w:val="Normal"/>
    <w:autoRedefine/>
    <w:uiPriority w:val="39"/>
    <w:unhideWhenUsed/>
    <w:rsid w:val="00EE365D"/>
    <w:pPr>
      <w:tabs>
        <w:tab w:val="right" w:leader="dot" w:pos="8778"/>
      </w:tabs>
      <w:spacing w:after="0" w:line="460" w:lineRule="atLeast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F23E49"/>
    <w:pPr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6F7B83"/>
    <w:pPr>
      <w:tabs>
        <w:tab w:val="right" w:leader="dot" w:pos="8778"/>
      </w:tabs>
    </w:pPr>
  </w:style>
  <w:style w:type="paragraph" w:customStyle="1" w:styleId="Default">
    <w:name w:val="Default"/>
    <w:rsid w:val="00DF65FB"/>
    <w:pPr>
      <w:widowControl w:val="0"/>
      <w:autoSpaceDE w:val="0"/>
      <w:autoSpaceDN w:val="0"/>
      <w:adjustRightInd w:val="0"/>
    </w:pPr>
    <w:rPr>
      <w:rFonts w:ascii="Times" w:eastAsia="PMingLiU" w:hAnsi="Times" w:cs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53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93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hart" Target="charts/chart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%20Desktop\ns\gnuplot\binary\RED-BLUE\moi\thong%20luong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%20Desktop\ns\gnuplot\binary\RED-FRED\tong%20hop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%20Desktop\ns\gnuplot\binary\RED-FRED\tong%20hop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>
        <c:manualLayout>
          <c:layoutTarget val="inner"/>
          <c:xMode val="edge"/>
          <c:yMode val="edge"/>
          <c:x val="0.1550406199225097"/>
          <c:y val="5.3395090319592414E-2"/>
          <c:w val="0.81237640749451834"/>
          <c:h val="0.74676352762406262"/>
        </c:manualLayout>
      </c:layout>
      <c:lineChart>
        <c:grouping val="standard"/>
        <c:varyColors val="1"/>
        <c:ser>
          <c:idx val="0"/>
          <c:order val="0"/>
          <c:tx>
            <c:strRef>
              <c:f>thongluong!$Y$2</c:f>
              <c:strCache>
                <c:ptCount val="1"/>
                <c:pt idx="0">
                  <c:v>RED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thongluong!$H$3:$H$604</c:f>
              <c:numCache>
                <c:formatCode>General</c:formatCode>
                <c:ptCount val="60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</c:v>
                </c:pt>
                <c:pt idx="8">
                  <c:v>0.8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</c:v>
                </c:pt>
                <c:pt idx="601">
                  <c:v>60.5</c:v>
                </c:pt>
              </c:numCache>
            </c:numRef>
          </c:cat>
          <c:val>
            <c:numRef>
              <c:f>thongluong!$Y$3:$Y$604</c:f>
              <c:numCache>
                <c:formatCode>General</c:formatCode>
                <c:ptCount val="602"/>
                <c:pt idx="0">
                  <c:v>0</c:v>
                </c:pt>
                <c:pt idx="1">
                  <c:v>0.88</c:v>
                </c:pt>
                <c:pt idx="2">
                  <c:v>3.36</c:v>
                </c:pt>
                <c:pt idx="3">
                  <c:v>11.439999999999996</c:v>
                </c:pt>
                <c:pt idx="4">
                  <c:v>32.88000000000001</c:v>
                </c:pt>
                <c:pt idx="5">
                  <c:v>33.440000000000012</c:v>
                </c:pt>
                <c:pt idx="6">
                  <c:v>24.479999999999979</c:v>
                </c:pt>
                <c:pt idx="7">
                  <c:v>30.80000000000004</c:v>
                </c:pt>
                <c:pt idx="8">
                  <c:v>33.439999999999969</c:v>
                </c:pt>
                <c:pt idx="9">
                  <c:v>30.64000000000004</c:v>
                </c:pt>
                <c:pt idx="10">
                  <c:v>28.320000000000007</c:v>
                </c:pt>
                <c:pt idx="11">
                  <c:v>39.760000000000012</c:v>
                </c:pt>
                <c:pt idx="12">
                  <c:v>31.919999999999973</c:v>
                </c:pt>
                <c:pt idx="13">
                  <c:v>32.479999999999968</c:v>
                </c:pt>
                <c:pt idx="14">
                  <c:v>43.760000000000055</c:v>
                </c:pt>
                <c:pt idx="15">
                  <c:v>33.519999999999897</c:v>
                </c:pt>
                <c:pt idx="16">
                  <c:v>28.639999999999976</c:v>
                </c:pt>
                <c:pt idx="17">
                  <c:v>35.679999999999971</c:v>
                </c:pt>
                <c:pt idx="18">
                  <c:v>37.599999999999966</c:v>
                </c:pt>
                <c:pt idx="19">
                  <c:v>33.039999999999971</c:v>
                </c:pt>
                <c:pt idx="20">
                  <c:v>30.48000000000004</c:v>
                </c:pt>
                <c:pt idx="21">
                  <c:v>38.399999999999963</c:v>
                </c:pt>
                <c:pt idx="22">
                  <c:v>38.879999999999967</c:v>
                </c:pt>
                <c:pt idx="23">
                  <c:v>35.839999999999968</c:v>
                </c:pt>
                <c:pt idx="24">
                  <c:v>35.279999999999973</c:v>
                </c:pt>
                <c:pt idx="25">
                  <c:v>39.599999999999966</c:v>
                </c:pt>
                <c:pt idx="26">
                  <c:v>42.159999999999961</c:v>
                </c:pt>
                <c:pt idx="27">
                  <c:v>34.319999999999972</c:v>
                </c:pt>
                <c:pt idx="28">
                  <c:v>37.839999999999968</c:v>
                </c:pt>
                <c:pt idx="29">
                  <c:v>43.119999999999962</c:v>
                </c:pt>
                <c:pt idx="30">
                  <c:v>38.239999999999966</c:v>
                </c:pt>
                <c:pt idx="31">
                  <c:v>37.359999999999964</c:v>
                </c:pt>
                <c:pt idx="32">
                  <c:v>40.239999999999966</c:v>
                </c:pt>
                <c:pt idx="33">
                  <c:v>39.759999999999962</c:v>
                </c:pt>
                <c:pt idx="34">
                  <c:v>37.679999999999964</c:v>
                </c:pt>
                <c:pt idx="35">
                  <c:v>38.719999999999963</c:v>
                </c:pt>
                <c:pt idx="36">
                  <c:v>39.599999999999966</c:v>
                </c:pt>
                <c:pt idx="37">
                  <c:v>39.759999999999962</c:v>
                </c:pt>
                <c:pt idx="38">
                  <c:v>37.75999999999997</c:v>
                </c:pt>
                <c:pt idx="39">
                  <c:v>34.799999999999969</c:v>
                </c:pt>
                <c:pt idx="40">
                  <c:v>41.440000000000147</c:v>
                </c:pt>
                <c:pt idx="41">
                  <c:v>38.480000000000132</c:v>
                </c:pt>
                <c:pt idx="42">
                  <c:v>39.680000000000142</c:v>
                </c:pt>
                <c:pt idx="43">
                  <c:v>36.720000000000127</c:v>
                </c:pt>
                <c:pt idx="44">
                  <c:v>39.76000000000014</c:v>
                </c:pt>
                <c:pt idx="45">
                  <c:v>39.12000000000014</c:v>
                </c:pt>
                <c:pt idx="46">
                  <c:v>37.200000000000131</c:v>
                </c:pt>
                <c:pt idx="47">
                  <c:v>42.720000000000148</c:v>
                </c:pt>
                <c:pt idx="48">
                  <c:v>39.280000000000136</c:v>
                </c:pt>
                <c:pt idx="49">
                  <c:v>36.88000000000013</c:v>
                </c:pt>
                <c:pt idx="50">
                  <c:v>37.92000000000013</c:v>
                </c:pt>
                <c:pt idx="51">
                  <c:v>39.360000000000134</c:v>
                </c:pt>
                <c:pt idx="52">
                  <c:v>34.400000000000119</c:v>
                </c:pt>
                <c:pt idx="53">
                  <c:v>35.840000000000124</c:v>
                </c:pt>
                <c:pt idx="54">
                  <c:v>43.440000000000154</c:v>
                </c:pt>
                <c:pt idx="55">
                  <c:v>44.480000000000153</c:v>
                </c:pt>
                <c:pt idx="56">
                  <c:v>35.920000000000122</c:v>
                </c:pt>
                <c:pt idx="57">
                  <c:v>34.880000000000123</c:v>
                </c:pt>
                <c:pt idx="58">
                  <c:v>43.200000000000152</c:v>
                </c:pt>
                <c:pt idx="59">
                  <c:v>41.120000000000147</c:v>
                </c:pt>
                <c:pt idx="60">
                  <c:v>36.320000000000128</c:v>
                </c:pt>
                <c:pt idx="61">
                  <c:v>39.920000000000137</c:v>
                </c:pt>
                <c:pt idx="62">
                  <c:v>43.440000000000154</c:v>
                </c:pt>
                <c:pt idx="63">
                  <c:v>39.040000000000134</c:v>
                </c:pt>
                <c:pt idx="64">
                  <c:v>36.320000000000128</c:v>
                </c:pt>
                <c:pt idx="65">
                  <c:v>42.240000000000144</c:v>
                </c:pt>
                <c:pt idx="66">
                  <c:v>44.480000000000153</c:v>
                </c:pt>
                <c:pt idx="67">
                  <c:v>39.12000000000014</c:v>
                </c:pt>
                <c:pt idx="68">
                  <c:v>34.560000000000123</c:v>
                </c:pt>
                <c:pt idx="69">
                  <c:v>38.240000000000137</c:v>
                </c:pt>
                <c:pt idx="70">
                  <c:v>40.400000000000141</c:v>
                </c:pt>
                <c:pt idx="71">
                  <c:v>37.520000000000131</c:v>
                </c:pt>
                <c:pt idx="72">
                  <c:v>38.000000000000135</c:v>
                </c:pt>
                <c:pt idx="73">
                  <c:v>37.680000000000135</c:v>
                </c:pt>
                <c:pt idx="74">
                  <c:v>37.92000000000013</c:v>
                </c:pt>
                <c:pt idx="75">
                  <c:v>34.160000000000117</c:v>
                </c:pt>
                <c:pt idx="76">
                  <c:v>42.880000000000152</c:v>
                </c:pt>
                <c:pt idx="77">
                  <c:v>42.240000000000144</c:v>
                </c:pt>
                <c:pt idx="78">
                  <c:v>35.520000000000124</c:v>
                </c:pt>
                <c:pt idx="79">
                  <c:v>34.72000000000012</c:v>
                </c:pt>
                <c:pt idx="80">
                  <c:v>42.000000000000149</c:v>
                </c:pt>
                <c:pt idx="81">
                  <c:v>40.880000000000145</c:v>
                </c:pt>
                <c:pt idx="82">
                  <c:v>31.440000000000111</c:v>
                </c:pt>
                <c:pt idx="83">
                  <c:v>33.520000000000117</c:v>
                </c:pt>
                <c:pt idx="84">
                  <c:v>39.920000000000137</c:v>
                </c:pt>
                <c:pt idx="85">
                  <c:v>42.560000000000151</c:v>
                </c:pt>
                <c:pt idx="86">
                  <c:v>37.92000000000013</c:v>
                </c:pt>
                <c:pt idx="87">
                  <c:v>34.72000000000012</c:v>
                </c:pt>
                <c:pt idx="88">
                  <c:v>40.800000000000139</c:v>
                </c:pt>
                <c:pt idx="89">
                  <c:v>42.240000000000144</c:v>
                </c:pt>
                <c:pt idx="90">
                  <c:v>37.040000000000127</c:v>
                </c:pt>
                <c:pt idx="91">
                  <c:v>35.600000000000122</c:v>
                </c:pt>
                <c:pt idx="92">
                  <c:v>41.600000000000144</c:v>
                </c:pt>
                <c:pt idx="93">
                  <c:v>40.08000000000014</c:v>
                </c:pt>
                <c:pt idx="94">
                  <c:v>38.480000000000132</c:v>
                </c:pt>
                <c:pt idx="95">
                  <c:v>39.040000000000134</c:v>
                </c:pt>
                <c:pt idx="96">
                  <c:v>39.840000000000138</c:v>
                </c:pt>
                <c:pt idx="97">
                  <c:v>38.960000000000136</c:v>
                </c:pt>
                <c:pt idx="98">
                  <c:v>40.160000000000139</c:v>
                </c:pt>
                <c:pt idx="99">
                  <c:v>37.280000000000129</c:v>
                </c:pt>
                <c:pt idx="100">
                  <c:v>39.680000000000142</c:v>
                </c:pt>
                <c:pt idx="101">
                  <c:v>40.160000000000139</c:v>
                </c:pt>
                <c:pt idx="102">
                  <c:v>40.400000000000141</c:v>
                </c:pt>
                <c:pt idx="103">
                  <c:v>40.880000000000145</c:v>
                </c:pt>
                <c:pt idx="104">
                  <c:v>39.200000000000138</c:v>
                </c:pt>
                <c:pt idx="105">
                  <c:v>38.000000000000135</c:v>
                </c:pt>
                <c:pt idx="106">
                  <c:v>36.080000000000126</c:v>
                </c:pt>
                <c:pt idx="107">
                  <c:v>42.160000000000146</c:v>
                </c:pt>
                <c:pt idx="108">
                  <c:v>41.840000000000146</c:v>
                </c:pt>
                <c:pt idx="109">
                  <c:v>36.800000000000125</c:v>
                </c:pt>
                <c:pt idx="110">
                  <c:v>41.760000000000147</c:v>
                </c:pt>
                <c:pt idx="111">
                  <c:v>43.520000000000152</c:v>
                </c:pt>
                <c:pt idx="112">
                  <c:v>35.600000000000122</c:v>
                </c:pt>
                <c:pt idx="113">
                  <c:v>40.240000000000137</c:v>
                </c:pt>
                <c:pt idx="114">
                  <c:v>42.96000000000015</c:v>
                </c:pt>
                <c:pt idx="115">
                  <c:v>37.440000000000133</c:v>
                </c:pt>
                <c:pt idx="116">
                  <c:v>35.600000000000122</c:v>
                </c:pt>
                <c:pt idx="117">
                  <c:v>38.080000000000133</c:v>
                </c:pt>
                <c:pt idx="118">
                  <c:v>40.960000000000143</c:v>
                </c:pt>
                <c:pt idx="119">
                  <c:v>39.840000000000138</c:v>
                </c:pt>
                <c:pt idx="120">
                  <c:v>40.000000000000142</c:v>
                </c:pt>
                <c:pt idx="121">
                  <c:v>43.360000000000149</c:v>
                </c:pt>
                <c:pt idx="122">
                  <c:v>37.120000000000132</c:v>
                </c:pt>
                <c:pt idx="123">
                  <c:v>36.480000000000125</c:v>
                </c:pt>
                <c:pt idx="124">
                  <c:v>39.600000000000136</c:v>
                </c:pt>
                <c:pt idx="125">
                  <c:v>41.280000000000143</c:v>
                </c:pt>
                <c:pt idx="126">
                  <c:v>36.960000000000129</c:v>
                </c:pt>
                <c:pt idx="127">
                  <c:v>41.440000000000147</c:v>
                </c:pt>
                <c:pt idx="128">
                  <c:v>44.480000000000153</c:v>
                </c:pt>
                <c:pt idx="129">
                  <c:v>39.040000000000134</c:v>
                </c:pt>
                <c:pt idx="130">
                  <c:v>34.640000000000121</c:v>
                </c:pt>
                <c:pt idx="131">
                  <c:v>41.600000000000144</c:v>
                </c:pt>
                <c:pt idx="132">
                  <c:v>39.76000000000014</c:v>
                </c:pt>
                <c:pt idx="133">
                  <c:v>36.320000000000128</c:v>
                </c:pt>
                <c:pt idx="134">
                  <c:v>33.040000000000113</c:v>
                </c:pt>
                <c:pt idx="135">
                  <c:v>42.400000000000148</c:v>
                </c:pt>
                <c:pt idx="136">
                  <c:v>41.920000000000144</c:v>
                </c:pt>
                <c:pt idx="137">
                  <c:v>35.120000000000125</c:v>
                </c:pt>
                <c:pt idx="138">
                  <c:v>37.600000000000129</c:v>
                </c:pt>
                <c:pt idx="139">
                  <c:v>41.200000000000145</c:v>
                </c:pt>
                <c:pt idx="140">
                  <c:v>39.680000000000142</c:v>
                </c:pt>
                <c:pt idx="141">
                  <c:v>35.36000000000012</c:v>
                </c:pt>
                <c:pt idx="142">
                  <c:v>33.120000000000118</c:v>
                </c:pt>
                <c:pt idx="143">
                  <c:v>38.000000000000135</c:v>
                </c:pt>
                <c:pt idx="144">
                  <c:v>34.160000000000117</c:v>
                </c:pt>
                <c:pt idx="145">
                  <c:v>40.960000000000143</c:v>
                </c:pt>
                <c:pt idx="146">
                  <c:v>41.440000000000147</c:v>
                </c:pt>
                <c:pt idx="147">
                  <c:v>36.720000000000127</c:v>
                </c:pt>
                <c:pt idx="148">
                  <c:v>34.240000000000123</c:v>
                </c:pt>
                <c:pt idx="149">
                  <c:v>40.320000000000142</c:v>
                </c:pt>
                <c:pt idx="150">
                  <c:v>43.440000000000154</c:v>
                </c:pt>
                <c:pt idx="151">
                  <c:v>39.680000000000142</c:v>
                </c:pt>
                <c:pt idx="152">
                  <c:v>39.44000000000014</c:v>
                </c:pt>
                <c:pt idx="153">
                  <c:v>40.560000000000144</c:v>
                </c:pt>
                <c:pt idx="154">
                  <c:v>39.200000000000138</c:v>
                </c:pt>
                <c:pt idx="155">
                  <c:v>38.320000000000135</c:v>
                </c:pt>
                <c:pt idx="156">
                  <c:v>41.360000000000142</c:v>
                </c:pt>
                <c:pt idx="157">
                  <c:v>38.720000000000134</c:v>
                </c:pt>
                <c:pt idx="158">
                  <c:v>36.320000000000128</c:v>
                </c:pt>
                <c:pt idx="159">
                  <c:v>40.560000000000144</c:v>
                </c:pt>
                <c:pt idx="160">
                  <c:v>41.200000000000145</c:v>
                </c:pt>
                <c:pt idx="161">
                  <c:v>35.440000000000126</c:v>
                </c:pt>
                <c:pt idx="162">
                  <c:v>38.47999999999945</c:v>
                </c:pt>
                <c:pt idx="163">
                  <c:v>36.159999999999485</c:v>
                </c:pt>
                <c:pt idx="164">
                  <c:v>37.839999999999463</c:v>
                </c:pt>
                <c:pt idx="165">
                  <c:v>42.719999999999388</c:v>
                </c:pt>
                <c:pt idx="166">
                  <c:v>43.359999999999381</c:v>
                </c:pt>
                <c:pt idx="167">
                  <c:v>33.359999999999523</c:v>
                </c:pt>
                <c:pt idx="168">
                  <c:v>32.639999999999532</c:v>
                </c:pt>
                <c:pt idx="169">
                  <c:v>41.039999999999417</c:v>
                </c:pt>
                <c:pt idx="170">
                  <c:v>40.55999999999942</c:v>
                </c:pt>
                <c:pt idx="171">
                  <c:v>37.759999999999458</c:v>
                </c:pt>
                <c:pt idx="172">
                  <c:v>37.119999999999472</c:v>
                </c:pt>
                <c:pt idx="173">
                  <c:v>41.759999999999401</c:v>
                </c:pt>
                <c:pt idx="174">
                  <c:v>42.719999999999388</c:v>
                </c:pt>
                <c:pt idx="175">
                  <c:v>37.119999999999472</c:v>
                </c:pt>
                <c:pt idx="176">
                  <c:v>37.19999999999947</c:v>
                </c:pt>
                <c:pt idx="177">
                  <c:v>41.999999999999403</c:v>
                </c:pt>
                <c:pt idx="178">
                  <c:v>39.839999999999435</c:v>
                </c:pt>
                <c:pt idx="179">
                  <c:v>35.199999999999498</c:v>
                </c:pt>
                <c:pt idx="180">
                  <c:v>39.599999999999433</c:v>
                </c:pt>
                <c:pt idx="181">
                  <c:v>39.359999999999438</c:v>
                </c:pt>
                <c:pt idx="182">
                  <c:v>37.279999999999468</c:v>
                </c:pt>
                <c:pt idx="183">
                  <c:v>38.959999999999447</c:v>
                </c:pt>
                <c:pt idx="184">
                  <c:v>44.479999999999364</c:v>
                </c:pt>
                <c:pt idx="185">
                  <c:v>40.959999999999418</c:v>
                </c:pt>
                <c:pt idx="186">
                  <c:v>35.1199999999995</c:v>
                </c:pt>
                <c:pt idx="187">
                  <c:v>34.879999999999505</c:v>
                </c:pt>
                <c:pt idx="188">
                  <c:v>39.839999999999435</c:v>
                </c:pt>
                <c:pt idx="189">
                  <c:v>41.119999999999415</c:v>
                </c:pt>
                <c:pt idx="190">
                  <c:v>42.319999999999396</c:v>
                </c:pt>
                <c:pt idx="191">
                  <c:v>38.559999999999448</c:v>
                </c:pt>
                <c:pt idx="192">
                  <c:v>35.679999999999488</c:v>
                </c:pt>
                <c:pt idx="193">
                  <c:v>40.239999999999426</c:v>
                </c:pt>
                <c:pt idx="194">
                  <c:v>44.959999999999361</c:v>
                </c:pt>
                <c:pt idx="195">
                  <c:v>39.039999999999445</c:v>
                </c:pt>
                <c:pt idx="196">
                  <c:v>34.479999999999507</c:v>
                </c:pt>
                <c:pt idx="197">
                  <c:v>40.07999999999943</c:v>
                </c:pt>
                <c:pt idx="198">
                  <c:v>42.1599999999994</c:v>
                </c:pt>
                <c:pt idx="199">
                  <c:v>34.639999999999503</c:v>
                </c:pt>
                <c:pt idx="200">
                  <c:v>33.679999999999517</c:v>
                </c:pt>
                <c:pt idx="201">
                  <c:v>36.879999999999477</c:v>
                </c:pt>
                <c:pt idx="202">
                  <c:v>43.119999999999386</c:v>
                </c:pt>
                <c:pt idx="203">
                  <c:v>39.439999999999436</c:v>
                </c:pt>
                <c:pt idx="204">
                  <c:v>38.959999999999447</c:v>
                </c:pt>
                <c:pt idx="205">
                  <c:v>43.199999999999385</c:v>
                </c:pt>
                <c:pt idx="206">
                  <c:v>41.999999999999403</c:v>
                </c:pt>
                <c:pt idx="207">
                  <c:v>36.959999999999475</c:v>
                </c:pt>
                <c:pt idx="208">
                  <c:v>36.959999999999475</c:v>
                </c:pt>
                <c:pt idx="209">
                  <c:v>41.919999999999405</c:v>
                </c:pt>
                <c:pt idx="210">
                  <c:v>38.719999999999445</c:v>
                </c:pt>
                <c:pt idx="211">
                  <c:v>31.999999999999545</c:v>
                </c:pt>
                <c:pt idx="212">
                  <c:v>35.91999999999949</c:v>
                </c:pt>
                <c:pt idx="213">
                  <c:v>39.119999999999443</c:v>
                </c:pt>
                <c:pt idx="214">
                  <c:v>35.039999999999502</c:v>
                </c:pt>
                <c:pt idx="215">
                  <c:v>32.959999999999532</c:v>
                </c:pt>
                <c:pt idx="216">
                  <c:v>40.55999999999942</c:v>
                </c:pt>
                <c:pt idx="217">
                  <c:v>40.719999999999416</c:v>
                </c:pt>
                <c:pt idx="218">
                  <c:v>34.399999999999508</c:v>
                </c:pt>
                <c:pt idx="219">
                  <c:v>36.559999999999476</c:v>
                </c:pt>
                <c:pt idx="220">
                  <c:v>43.679999999999374</c:v>
                </c:pt>
                <c:pt idx="221">
                  <c:v>42.559999999999391</c:v>
                </c:pt>
                <c:pt idx="222">
                  <c:v>36.719999999999473</c:v>
                </c:pt>
                <c:pt idx="223">
                  <c:v>35.999999999999488</c:v>
                </c:pt>
                <c:pt idx="224">
                  <c:v>43.039999999999388</c:v>
                </c:pt>
                <c:pt idx="225">
                  <c:v>40.159999999999428</c:v>
                </c:pt>
                <c:pt idx="226">
                  <c:v>37.19999999999947</c:v>
                </c:pt>
                <c:pt idx="227">
                  <c:v>40.07999999999943</c:v>
                </c:pt>
                <c:pt idx="228">
                  <c:v>38.319999999999453</c:v>
                </c:pt>
                <c:pt idx="229">
                  <c:v>40.55999999999942</c:v>
                </c:pt>
                <c:pt idx="230">
                  <c:v>41.35999999999941</c:v>
                </c:pt>
                <c:pt idx="231">
                  <c:v>42.559999999999391</c:v>
                </c:pt>
                <c:pt idx="232">
                  <c:v>38.559999999999448</c:v>
                </c:pt>
                <c:pt idx="233">
                  <c:v>40.639999999999418</c:v>
                </c:pt>
                <c:pt idx="234">
                  <c:v>39.199999999999442</c:v>
                </c:pt>
                <c:pt idx="235">
                  <c:v>38.879999999999448</c:v>
                </c:pt>
                <c:pt idx="236">
                  <c:v>39.119999999999443</c:v>
                </c:pt>
                <c:pt idx="237">
                  <c:v>42.1599999999994</c:v>
                </c:pt>
                <c:pt idx="238">
                  <c:v>37.919999999999462</c:v>
                </c:pt>
                <c:pt idx="239">
                  <c:v>39.679999999999431</c:v>
                </c:pt>
                <c:pt idx="240">
                  <c:v>42.239999999999398</c:v>
                </c:pt>
                <c:pt idx="241">
                  <c:v>35.759999999999494</c:v>
                </c:pt>
                <c:pt idx="242">
                  <c:v>35.039999999999502</c:v>
                </c:pt>
                <c:pt idx="243">
                  <c:v>37.119999999999472</c:v>
                </c:pt>
                <c:pt idx="244">
                  <c:v>44.23999999999937</c:v>
                </c:pt>
                <c:pt idx="245">
                  <c:v>37.599999999999461</c:v>
                </c:pt>
                <c:pt idx="246">
                  <c:v>31.839999999999545</c:v>
                </c:pt>
                <c:pt idx="247">
                  <c:v>38.559999999999448</c:v>
                </c:pt>
                <c:pt idx="248">
                  <c:v>39.359999999999438</c:v>
                </c:pt>
                <c:pt idx="249">
                  <c:v>38.719999999999445</c:v>
                </c:pt>
                <c:pt idx="250">
                  <c:v>38.879999999999448</c:v>
                </c:pt>
                <c:pt idx="251">
                  <c:v>41.679999999999403</c:v>
                </c:pt>
                <c:pt idx="252">
                  <c:v>37.359999999999467</c:v>
                </c:pt>
                <c:pt idx="253">
                  <c:v>38.959999999999447</c:v>
                </c:pt>
                <c:pt idx="254">
                  <c:v>40.159999999999428</c:v>
                </c:pt>
                <c:pt idx="255">
                  <c:v>40.719999999999416</c:v>
                </c:pt>
                <c:pt idx="256">
                  <c:v>40.639999999999418</c:v>
                </c:pt>
                <c:pt idx="257">
                  <c:v>41.199999999999413</c:v>
                </c:pt>
                <c:pt idx="258">
                  <c:v>38.239999999999455</c:v>
                </c:pt>
                <c:pt idx="259">
                  <c:v>38.719999999999445</c:v>
                </c:pt>
                <c:pt idx="260">
                  <c:v>40.799999999999422</c:v>
                </c:pt>
                <c:pt idx="261">
                  <c:v>35.91999999999949</c:v>
                </c:pt>
                <c:pt idx="262">
                  <c:v>35.759999999999494</c:v>
                </c:pt>
                <c:pt idx="263">
                  <c:v>41.759999999999401</c:v>
                </c:pt>
                <c:pt idx="264">
                  <c:v>39.919999999999433</c:v>
                </c:pt>
                <c:pt idx="265">
                  <c:v>35.279999999999497</c:v>
                </c:pt>
                <c:pt idx="266">
                  <c:v>35.199999999999498</c:v>
                </c:pt>
                <c:pt idx="267">
                  <c:v>41.999999999999403</c:v>
                </c:pt>
                <c:pt idx="268">
                  <c:v>39.27999999999944</c:v>
                </c:pt>
                <c:pt idx="269">
                  <c:v>34.159999999999513</c:v>
                </c:pt>
                <c:pt idx="270">
                  <c:v>34.639999999999503</c:v>
                </c:pt>
                <c:pt idx="271">
                  <c:v>43.999999999999375</c:v>
                </c:pt>
                <c:pt idx="272">
                  <c:v>42.239999999999398</c:v>
                </c:pt>
                <c:pt idx="273">
                  <c:v>36.079999999999487</c:v>
                </c:pt>
                <c:pt idx="274">
                  <c:v>39.919999999999433</c:v>
                </c:pt>
                <c:pt idx="275">
                  <c:v>43.839999999999378</c:v>
                </c:pt>
                <c:pt idx="276">
                  <c:v>38.719999999999445</c:v>
                </c:pt>
                <c:pt idx="277">
                  <c:v>29.439999999999579</c:v>
                </c:pt>
                <c:pt idx="278">
                  <c:v>39.439999999999436</c:v>
                </c:pt>
                <c:pt idx="279">
                  <c:v>42.719999999999388</c:v>
                </c:pt>
                <c:pt idx="280">
                  <c:v>42.239999999999398</c:v>
                </c:pt>
                <c:pt idx="281">
                  <c:v>37.19999999999947</c:v>
                </c:pt>
                <c:pt idx="282">
                  <c:v>39.919999999999433</c:v>
                </c:pt>
                <c:pt idx="283">
                  <c:v>40.319999999999425</c:v>
                </c:pt>
                <c:pt idx="284">
                  <c:v>38.719999999999445</c:v>
                </c:pt>
                <c:pt idx="285">
                  <c:v>43.279999999999383</c:v>
                </c:pt>
                <c:pt idx="286">
                  <c:v>38.79999999999945</c:v>
                </c:pt>
                <c:pt idx="287">
                  <c:v>33.119999999999528</c:v>
                </c:pt>
                <c:pt idx="288">
                  <c:v>40.159999999999428</c:v>
                </c:pt>
                <c:pt idx="289">
                  <c:v>41.759999999999401</c:v>
                </c:pt>
                <c:pt idx="290">
                  <c:v>36.319999999999482</c:v>
                </c:pt>
                <c:pt idx="291">
                  <c:v>34.479999999999507</c:v>
                </c:pt>
                <c:pt idx="292">
                  <c:v>37.119999999999472</c:v>
                </c:pt>
                <c:pt idx="293">
                  <c:v>42.079999999999401</c:v>
                </c:pt>
                <c:pt idx="294">
                  <c:v>41.839999999999407</c:v>
                </c:pt>
                <c:pt idx="295">
                  <c:v>41.199999999999413</c:v>
                </c:pt>
                <c:pt idx="296">
                  <c:v>35.759999999999494</c:v>
                </c:pt>
                <c:pt idx="297">
                  <c:v>38.719999999999445</c:v>
                </c:pt>
                <c:pt idx="298">
                  <c:v>41.119999999999415</c:v>
                </c:pt>
                <c:pt idx="299">
                  <c:v>36.959999999999475</c:v>
                </c:pt>
                <c:pt idx="300">
                  <c:v>30.319999999999567</c:v>
                </c:pt>
                <c:pt idx="301">
                  <c:v>37.67999999999946</c:v>
                </c:pt>
                <c:pt idx="302">
                  <c:v>41.119999999999415</c:v>
                </c:pt>
                <c:pt idx="303">
                  <c:v>39.839999999999435</c:v>
                </c:pt>
                <c:pt idx="304">
                  <c:v>36.319999999999482</c:v>
                </c:pt>
                <c:pt idx="305">
                  <c:v>41.599999999999405</c:v>
                </c:pt>
                <c:pt idx="306">
                  <c:v>41.759999999999401</c:v>
                </c:pt>
                <c:pt idx="307">
                  <c:v>36.639999999999475</c:v>
                </c:pt>
                <c:pt idx="308">
                  <c:v>34.479999999999507</c:v>
                </c:pt>
                <c:pt idx="309">
                  <c:v>42.95999999999939</c:v>
                </c:pt>
                <c:pt idx="310">
                  <c:v>41.839999999999407</c:v>
                </c:pt>
                <c:pt idx="311">
                  <c:v>38.879999999999448</c:v>
                </c:pt>
                <c:pt idx="312">
                  <c:v>36.239999999999483</c:v>
                </c:pt>
                <c:pt idx="313">
                  <c:v>42.1599999999994</c:v>
                </c:pt>
                <c:pt idx="314">
                  <c:v>37.919999999999462</c:v>
                </c:pt>
                <c:pt idx="315">
                  <c:v>33.279999999999525</c:v>
                </c:pt>
                <c:pt idx="316">
                  <c:v>34.799999999999507</c:v>
                </c:pt>
                <c:pt idx="317">
                  <c:v>37.67999999999946</c:v>
                </c:pt>
                <c:pt idx="318">
                  <c:v>40.399999999999423</c:v>
                </c:pt>
                <c:pt idx="319">
                  <c:v>41.839999999999407</c:v>
                </c:pt>
                <c:pt idx="320">
                  <c:v>37.119999999999472</c:v>
                </c:pt>
                <c:pt idx="321">
                  <c:v>36.239999999999483</c:v>
                </c:pt>
                <c:pt idx="322">
                  <c:v>40.799999999999422</c:v>
                </c:pt>
                <c:pt idx="323">
                  <c:v>41.599999999999405</c:v>
                </c:pt>
                <c:pt idx="324">
                  <c:v>37.439999999999465</c:v>
                </c:pt>
                <c:pt idx="325">
                  <c:v>36.719999999999473</c:v>
                </c:pt>
                <c:pt idx="326">
                  <c:v>43.359999999999381</c:v>
                </c:pt>
                <c:pt idx="327">
                  <c:v>42.479999999999393</c:v>
                </c:pt>
                <c:pt idx="328">
                  <c:v>38.159999999999457</c:v>
                </c:pt>
                <c:pt idx="329">
                  <c:v>40.639999999999418</c:v>
                </c:pt>
                <c:pt idx="330">
                  <c:v>44.079999999999373</c:v>
                </c:pt>
                <c:pt idx="331">
                  <c:v>36.719999999999473</c:v>
                </c:pt>
                <c:pt idx="332">
                  <c:v>35.519999999999492</c:v>
                </c:pt>
                <c:pt idx="333">
                  <c:v>40.639999999999418</c:v>
                </c:pt>
                <c:pt idx="334">
                  <c:v>41.439999999999408</c:v>
                </c:pt>
                <c:pt idx="335">
                  <c:v>37.839999999999463</c:v>
                </c:pt>
                <c:pt idx="336">
                  <c:v>40.399999999999423</c:v>
                </c:pt>
                <c:pt idx="337">
                  <c:v>42.479999999999393</c:v>
                </c:pt>
                <c:pt idx="338">
                  <c:v>41.839999999999407</c:v>
                </c:pt>
                <c:pt idx="339">
                  <c:v>33.51999999999952</c:v>
                </c:pt>
                <c:pt idx="340">
                  <c:v>34.31999999999951</c:v>
                </c:pt>
                <c:pt idx="341">
                  <c:v>43.519999999999378</c:v>
                </c:pt>
                <c:pt idx="342">
                  <c:v>41.919999999999405</c:v>
                </c:pt>
                <c:pt idx="343">
                  <c:v>36.319999999999482</c:v>
                </c:pt>
                <c:pt idx="344">
                  <c:v>39.119999999999443</c:v>
                </c:pt>
                <c:pt idx="345">
                  <c:v>42.399999999999395</c:v>
                </c:pt>
                <c:pt idx="346">
                  <c:v>34.799999999999507</c:v>
                </c:pt>
                <c:pt idx="347">
                  <c:v>35.039999999999502</c:v>
                </c:pt>
                <c:pt idx="348">
                  <c:v>38.639999999999446</c:v>
                </c:pt>
                <c:pt idx="349">
                  <c:v>42.879999999999391</c:v>
                </c:pt>
                <c:pt idx="350">
                  <c:v>37.359999999999467</c:v>
                </c:pt>
                <c:pt idx="351">
                  <c:v>37.359999999999467</c:v>
                </c:pt>
                <c:pt idx="352">
                  <c:v>42.719999999999388</c:v>
                </c:pt>
                <c:pt idx="353">
                  <c:v>39.599999999999433</c:v>
                </c:pt>
                <c:pt idx="354">
                  <c:v>37.039999999999473</c:v>
                </c:pt>
                <c:pt idx="355">
                  <c:v>34.879999999999505</c:v>
                </c:pt>
                <c:pt idx="356">
                  <c:v>42.399999999999395</c:v>
                </c:pt>
                <c:pt idx="357">
                  <c:v>35.679999999999488</c:v>
                </c:pt>
                <c:pt idx="358">
                  <c:v>36.319999999999482</c:v>
                </c:pt>
                <c:pt idx="359">
                  <c:v>40.55999999999942</c:v>
                </c:pt>
                <c:pt idx="360">
                  <c:v>43.839999999999378</c:v>
                </c:pt>
                <c:pt idx="361">
                  <c:v>36.959999999999475</c:v>
                </c:pt>
                <c:pt idx="362">
                  <c:v>34.719999999999501</c:v>
                </c:pt>
                <c:pt idx="363">
                  <c:v>41.199999999999413</c:v>
                </c:pt>
                <c:pt idx="364">
                  <c:v>41.119999999999415</c:v>
                </c:pt>
                <c:pt idx="365">
                  <c:v>33.999999999999517</c:v>
                </c:pt>
                <c:pt idx="366">
                  <c:v>38.47999999999945</c:v>
                </c:pt>
                <c:pt idx="367">
                  <c:v>42.63999999999939</c:v>
                </c:pt>
                <c:pt idx="368">
                  <c:v>40.55999999999942</c:v>
                </c:pt>
                <c:pt idx="369">
                  <c:v>36.879999999999477</c:v>
                </c:pt>
                <c:pt idx="370">
                  <c:v>41.999999999999403</c:v>
                </c:pt>
                <c:pt idx="371">
                  <c:v>41.759999999999401</c:v>
                </c:pt>
                <c:pt idx="372">
                  <c:v>35.679999999999488</c:v>
                </c:pt>
                <c:pt idx="373">
                  <c:v>34.239999999999512</c:v>
                </c:pt>
                <c:pt idx="374">
                  <c:v>42.319999999999396</c:v>
                </c:pt>
                <c:pt idx="375">
                  <c:v>39.919999999999433</c:v>
                </c:pt>
                <c:pt idx="376">
                  <c:v>32.959999999999532</c:v>
                </c:pt>
                <c:pt idx="377">
                  <c:v>44.399999999999366</c:v>
                </c:pt>
                <c:pt idx="378">
                  <c:v>42.479999999999393</c:v>
                </c:pt>
                <c:pt idx="379">
                  <c:v>36.319999999999482</c:v>
                </c:pt>
                <c:pt idx="380">
                  <c:v>40.07999999999943</c:v>
                </c:pt>
                <c:pt idx="381">
                  <c:v>41.439999999999408</c:v>
                </c:pt>
                <c:pt idx="382">
                  <c:v>39.599999999999433</c:v>
                </c:pt>
                <c:pt idx="383">
                  <c:v>38.239999999999455</c:v>
                </c:pt>
                <c:pt idx="384">
                  <c:v>39.519999999999435</c:v>
                </c:pt>
                <c:pt idx="385">
                  <c:v>37.839999999999463</c:v>
                </c:pt>
                <c:pt idx="386">
                  <c:v>42.799999999999386</c:v>
                </c:pt>
                <c:pt idx="387">
                  <c:v>40.07999999999943</c:v>
                </c:pt>
                <c:pt idx="388">
                  <c:v>35.279999999999497</c:v>
                </c:pt>
                <c:pt idx="389">
                  <c:v>39.999999999999432</c:v>
                </c:pt>
                <c:pt idx="390">
                  <c:v>42.559999999999391</c:v>
                </c:pt>
                <c:pt idx="391">
                  <c:v>37.919999999999462</c:v>
                </c:pt>
                <c:pt idx="392">
                  <c:v>31.43999999999955</c:v>
                </c:pt>
                <c:pt idx="393">
                  <c:v>38.719999999999445</c:v>
                </c:pt>
                <c:pt idx="394">
                  <c:v>44.399999999999366</c:v>
                </c:pt>
                <c:pt idx="395">
                  <c:v>40.159999999999428</c:v>
                </c:pt>
                <c:pt idx="396">
                  <c:v>33.439999999999522</c:v>
                </c:pt>
                <c:pt idx="397">
                  <c:v>37.359999999999467</c:v>
                </c:pt>
                <c:pt idx="398">
                  <c:v>40.159999999999428</c:v>
                </c:pt>
                <c:pt idx="399">
                  <c:v>43.519999999999378</c:v>
                </c:pt>
                <c:pt idx="400">
                  <c:v>36.799999999999478</c:v>
                </c:pt>
                <c:pt idx="401">
                  <c:v>38.159999999999457</c:v>
                </c:pt>
                <c:pt idx="402">
                  <c:v>38.079999999999458</c:v>
                </c:pt>
                <c:pt idx="403">
                  <c:v>40.479999999999421</c:v>
                </c:pt>
                <c:pt idx="404">
                  <c:v>38.319999999999453</c:v>
                </c:pt>
                <c:pt idx="405">
                  <c:v>35.359999999999495</c:v>
                </c:pt>
                <c:pt idx="406">
                  <c:v>39.919999999999433</c:v>
                </c:pt>
                <c:pt idx="407">
                  <c:v>41.199999999999413</c:v>
                </c:pt>
                <c:pt idx="408">
                  <c:v>35.279999999999497</c:v>
                </c:pt>
                <c:pt idx="409">
                  <c:v>33.359999999999523</c:v>
                </c:pt>
                <c:pt idx="410">
                  <c:v>39.75999999999943</c:v>
                </c:pt>
                <c:pt idx="411">
                  <c:v>38.079999999999458</c:v>
                </c:pt>
                <c:pt idx="412">
                  <c:v>38.879999999999448</c:v>
                </c:pt>
                <c:pt idx="413">
                  <c:v>39.679999999999431</c:v>
                </c:pt>
                <c:pt idx="414">
                  <c:v>41.119999999999415</c:v>
                </c:pt>
                <c:pt idx="415">
                  <c:v>38.239999999999455</c:v>
                </c:pt>
                <c:pt idx="416">
                  <c:v>41.35999999999941</c:v>
                </c:pt>
                <c:pt idx="417">
                  <c:v>41.199999999999413</c:v>
                </c:pt>
                <c:pt idx="418">
                  <c:v>38.47999999999945</c:v>
                </c:pt>
                <c:pt idx="419">
                  <c:v>36.959999999999475</c:v>
                </c:pt>
                <c:pt idx="420">
                  <c:v>42.879999999999391</c:v>
                </c:pt>
                <c:pt idx="421">
                  <c:v>41.839999999999407</c:v>
                </c:pt>
                <c:pt idx="422">
                  <c:v>37.519999999999463</c:v>
                </c:pt>
                <c:pt idx="423">
                  <c:v>42.63999999999939</c:v>
                </c:pt>
                <c:pt idx="424">
                  <c:v>39.359999999999438</c:v>
                </c:pt>
                <c:pt idx="425">
                  <c:v>39.75999999999943</c:v>
                </c:pt>
                <c:pt idx="426">
                  <c:v>43.359999999999381</c:v>
                </c:pt>
                <c:pt idx="427">
                  <c:v>39.599999999999433</c:v>
                </c:pt>
                <c:pt idx="428">
                  <c:v>32.799999999999535</c:v>
                </c:pt>
                <c:pt idx="429">
                  <c:v>35.519999999999492</c:v>
                </c:pt>
                <c:pt idx="430">
                  <c:v>43.519999999999378</c:v>
                </c:pt>
                <c:pt idx="431">
                  <c:v>41.439999999999408</c:v>
                </c:pt>
                <c:pt idx="432">
                  <c:v>37.439999999999465</c:v>
                </c:pt>
                <c:pt idx="433">
                  <c:v>40.639999999999418</c:v>
                </c:pt>
                <c:pt idx="434">
                  <c:v>40.399999999999423</c:v>
                </c:pt>
                <c:pt idx="435">
                  <c:v>34.079999999999515</c:v>
                </c:pt>
                <c:pt idx="436">
                  <c:v>31.679999999999549</c:v>
                </c:pt>
                <c:pt idx="437">
                  <c:v>36.559999999999476</c:v>
                </c:pt>
                <c:pt idx="438">
                  <c:v>39.999999999999432</c:v>
                </c:pt>
                <c:pt idx="439">
                  <c:v>38.239999999999455</c:v>
                </c:pt>
                <c:pt idx="440">
                  <c:v>36.559999999999476</c:v>
                </c:pt>
                <c:pt idx="441">
                  <c:v>41.039999999999417</c:v>
                </c:pt>
                <c:pt idx="442">
                  <c:v>39.919999999999433</c:v>
                </c:pt>
                <c:pt idx="443">
                  <c:v>34.159999999999513</c:v>
                </c:pt>
                <c:pt idx="444">
                  <c:v>31.519999999999552</c:v>
                </c:pt>
                <c:pt idx="445">
                  <c:v>40.319999999999425</c:v>
                </c:pt>
                <c:pt idx="446">
                  <c:v>40.87999999999942</c:v>
                </c:pt>
                <c:pt idx="447">
                  <c:v>37.759999999999458</c:v>
                </c:pt>
                <c:pt idx="448">
                  <c:v>39.75999999999943</c:v>
                </c:pt>
                <c:pt idx="449">
                  <c:v>43.119999999999386</c:v>
                </c:pt>
                <c:pt idx="450">
                  <c:v>39.27999999999944</c:v>
                </c:pt>
                <c:pt idx="451">
                  <c:v>37.519999999999463</c:v>
                </c:pt>
                <c:pt idx="452">
                  <c:v>41.919999999999405</c:v>
                </c:pt>
                <c:pt idx="453">
                  <c:v>42.95999999999939</c:v>
                </c:pt>
                <c:pt idx="454">
                  <c:v>38.399999999999451</c:v>
                </c:pt>
                <c:pt idx="455">
                  <c:v>38.079999999999458</c:v>
                </c:pt>
                <c:pt idx="456">
                  <c:v>42.95999999999939</c:v>
                </c:pt>
                <c:pt idx="457">
                  <c:v>34.239999999999512</c:v>
                </c:pt>
                <c:pt idx="458">
                  <c:v>33.919999999999519</c:v>
                </c:pt>
                <c:pt idx="459">
                  <c:v>41.119999999999415</c:v>
                </c:pt>
                <c:pt idx="460">
                  <c:v>42.719999999999388</c:v>
                </c:pt>
                <c:pt idx="461">
                  <c:v>38.47999999999945</c:v>
                </c:pt>
                <c:pt idx="462">
                  <c:v>39.919999999999433</c:v>
                </c:pt>
                <c:pt idx="463">
                  <c:v>37.99999999999946</c:v>
                </c:pt>
                <c:pt idx="464">
                  <c:v>40.799999999999422</c:v>
                </c:pt>
                <c:pt idx="465">
                  <c:v>38.959999999999447</c:v>
                </c:pt>
                <c:pt idx="466">
                  <c:v>41.839999999999407</c:v>
                </c:pt>
                <c:pt idx="467">
                  <c:v>41.039999999999417</c:v>
                </c:pt>
                <c:pt idx="468">
                  <c:v>34.239999999999512</c:v>
                </c:pt>
                <c:pt idx="469">
                  <c:v>40.959999999999418</c:v>
                </c:pt>
                <c:pt idx="470">
                  <c:v>40.399999999999423</c:v>
                </c:pt>
                <c:pt idx="471">
                  <c:v>35.759999999999494</c:v>
                </c:pt>
                <c:pt idx="472">
                  <c:v>40.399999999999423</c:v>
                </c:pt>
                <c:pt idx="473">
                  <c:v>42.239999999999398</c:v>
                </c:pt>
                <c:pt idx="474">
                  <c:v>36.239999999999483</c:v>
                </c:pt>
                <c:pt idx="475">
                  <c:v>36.239999999999483</c:v>
                </c:pt>
                <c:pt idx="476">
                  <c:v>43.43999999999938</c:v>
                </c:pt>
                <c:pt idx="477">
                  <c:v>42.399999999999395</c:v>
                </c:pt>
                <c:pt idx="478">
                  <c:v>36.159999999999485</c:v>
                </c:pt>
                <c:pt idx="479">
                  <c:v>37.759999999999458</c:v>
                </c:pt>
                <c:pt idx="480">
                  <c:v>40.55999999999942</c:v>
                </c:pt>
                <c:pt idx="481">
                  <c:v>37.19999999999947</c:v>
                </c:pt>
                <c:pt idx="482">
                  <c:v>41.599999999999405</c:v>
                </c:pt>
                <c:pt idx="483">
                  <c:v>37.759999999999458</c:v>
                </c:pt>
                <c:pt idx="484">
                  <c:v>32.879999999999534</c:v>
                </c:pt>
                <c:pt idx="485">
                  <c:v>34.879999999999505</c:v>
                </c:pt>
                <c:pt idx="486">
                  <c:v>36.959999999999475</c:v>
                </c:pt>
                <c:pt idx="487">
                  <c:v>39.839999999999435</c:v>
                </c:pt>
                <c:pt idx="488">
                  <c:v>37.99999999999946</c:v>
                </c:pt>
                <c:pt idx="489">
                  <c:v>40.799999999999422</c:v>
                </c:pt>
                <c:pt idx="490">
                  <c:v>40.319999999999425</c:v>
                </c:pt>
                <c:pt idx="491">
                  <c:v>39.439999999999436</c:v>
                </c:pt>
                <c:pt idx="492">
                  <c:v>40.239999999999426</c:v>
                </c:pt>
                <c:pt idx="493">
                  <c:v>38.559999999999448</c:v>
                </c:pt>
                <c:pt idx="494">
                  <c:v>34.399999999999508</c:v>
                </c:pt>
                <c:pt idx="495">
                  <c:v>38.79999999999945</c:v>
                </c:pt>
                <c:pt idx="496">
                  <c:v>43.759999999999373</c:v>
                </c:pt>
                <c:pt idx="497">
                  <c:v>36.079999999999487</c:v>
                </c:pt>
                <c:pt idx="498">
                  <c:v>34.639999999999503</c:v>
                </c:pt>
                <c:pt idx="499">
                  <c:v>38.719999999999445</c:v>
                </c:pt>
                <c:pt idx="500">
                  <c:v>39.839999999999435</c:v>
                </c:pt>
                <c:pt idx="501">
                  <c:v>35.439999999999493</c:v>
                </c:pt>
                <c:pt idx="502">
                  <c:v>34.959999999999503</c:v>
                </c:pt>
                <c:pt idx="503">
                  <c:v>42.1599999999994</c:v>
                </c:pt>
                <c:pt idx="504">
                  <c:v>41.119999999999415</c:v>
                </c:pt>
                <c:pt idx="505">
                  <c:v>36.719999999999473</c:v>
                </c:pt>
                <c:pt idx="506">
                  <c:v>39.75999999999943</c:v>
                </c:pt>
                <c:pt idx="507">
                  <c:v>43.599999999999376</c:v>
                </c:pt>
                <c:pt idx="508">
                  <c:v>39.839999999999435</c:v>
                </c:pt>
                <c:pt idx="509">
                  <c:v>39.119999999999443</c:v>
                </c:pt>
                <c:pt idx="510">
                  <c:v>37.439999999999465</c:v>
                </c:pt>
                <c:pt idx="511">
                  <c:v>35.839999999999492</c:v>
                </c:pt>
                <c:pt idx="512">
                  <c:v>41.119999999999415</c:v>
                </c:pt>
                <c:pt idx="513">
                  <c:v>39.999999999999432</c:v>
                </c:pt>
                <c:pt idx="514">
                  <c:v>38.399999999999451</c:v>
                </c:pt>
                <c:pt idx="515">
                  <c:v>40.07999999999943</c:v>
                </c:pt>
                <c:pt idx="516">
                  <c:v>41.919999999999405</c:v>
                </c:pt>
                <c:pt idx="517">
                  <c:v>39.119999999999443</c:v>
                </c:pt>
                <c:pt idx="518">
                  <c:v>36.799999999999478</c:v>
                </c:pt>
                <c:pt idx="519">
                  <c:v>41.439999999999408</c:v>
                </c:pt>
                <c:pt idx="520">
                  <c:v>37.279999999999468</c:v>
                </c:pt>
                <c:pt idx="521">
                  <c:v>35.439999999999493</c:v>
                </c:pt>
                <c:pt idx="522">
                  <c:v>41.039999999999417</c:v>
                </c:pt>
                <c:pt idx="523">
                  <c:v>38.639999999999446</c:v>
                </c:pt>
                <c:pt idx="524">
                  <c:v>34.159999999999513</c:v>
                </c:pt>
                <c:pt idx="525">
                  <c:v>36.159999999999485</c:v>
                </c:pt>
                <c:pt idx="526">
                  <c:v>41.839999999999407</c:v>
                </c:pt>
                <c:pt idx="527">
                  <c:v>41.279999999999411</c:v>
                </c:pt>
                <c:pt idx="528">
                  <c:v>31.999999999999545</c:v>
                </c:pt>
                <c:pt idx="529">
                  <c:v>35.839999999999492</c:v>
                </c:pt>
                <c:pt idx="530">
                  <c:v>41.039999999999417</c:v>
                </c:pt>
                <c:pt idx="531">
                  <c:v>42.079999999999401</c:v>
                </c:pt>
                <c:pt idx="532">
                  <c:v>35.199999999999498</c:v>
                </c:pt>
                <c:pt idx="533">
                  <c:v>37.039999999999473</c:v>
                </c:pt>
                <c:pt idx="534">
                  <c:v>42.079999999999401</c:v>
                </c:pt>
                <c:pt idx="535">
                  <c:v>41.919999999999405</c:v>
                </c:pt>
                <c:pt idx="536">
                  <c:v>37.19999999999947</c:v>
                </c:pt>
                <c:pt idx="537">
                  <c:v>40.239999999999426</c:v>
                </c:pt>
                <c:pt idx="538">
                  <c:v>42.399999999999395</c:v>
                </c:pt>
                <c:pt idx="539">
                  <c:v>40.799999999999422</c:v>
                </c:pt>
                <c:pt idx="540">
                  <c:v>41.919999999999405</c:v>
                </c:pt>
                <c:pt idx="541">
                  <c:v>41.279999999999411</c:v>
                </c:pt>
                <c:pt idx="542">
                  <c:v>35.839999999999492</c:v>
                </c:pt>
                <c:pt idx="543">
                  <c:v>39.199999999999442</c:v>
                </c:pt>
                <c:pt idx="544">
                  <c:v>42.799999999999386</c:v>
                </c:pt>
                <c:pt idx="545">
                  <c:v>39.119999999999443</c:v>
                </c:pt>
                <c:pt idx="546">
                  <c:v>38.559999999999448</c:v>
                </c:pt>
                <c:pt idx="547">
                  <c:v>42.719999999999388</c:v>
                </c:pt>
                <c:pt idx="548">
                  <c:v>38.639999999999446</c:v>
                </c:pt>
                <c:pt idx="549">
                  <c:v>37.67999999999946</c:v>
                </c:pt>
                <c:pt idx="550">
                  <c:v>38.159999999999457</c:v>
                </c:pt>
                <c:pt idx="551">
                  <c:v>38.159999999999457</c:v>
                </c:pt>
                <c:pt idx="552">
                  <c:v>37.759999999999458</c:v>
                </c:pt>
                <c:pt idx="553">
                  <c:v>40.87999999999942</c:v>
                </c:pt>
                <c:pt idx="554">
                  <c:v>42.799999999999386</c:v>
                </c:pt>
                <c:pt idx="555">
                  <c:v>38.47999999999945</c:v>
                </c:pt>
                <c:pt idx="556">
                  <c:v>30.639999999999564</c:v>
                </c:pt>
                <c:pt idx="557">
                  <c:v>36.39999999999948</c:v>
                </c:pt>
                <c:pt idx="558">
                  <c:v>43.519999999999378</c:v>
                </c:pt>
                <c:pt idx="559">
                  <c:v>40.719999999999416</c:v>
                </c:pt>
                <c:pt idx="560">
                  <c:v>36.159999999999485</c:v>
                </c:pt>
                <c:pt idx="561">
                  <c:v>34.079999999999515</c:v>
                </c:pt>
                <c:pt idx="562">
                  <c:v>43.359999999999381</c:v>
                </c:pt>
                <c:pt idx="563">
                  <c:v>41.839999999999407</c:v>
                </c:pt>
                <c:pt idx="564">
                  <c:v>32.71999999999953</c:v>
                </c:pt>
                <c:pt idx="565">
                  <c:v>36.39999999999948</c:v>
                </c:pt>
                <c:pt idx="566">
                  <c:v>43.039999999999388</c:v>
                </c:pt>
                <c:pt idx="567">
                  <c:v>39.999999999999432</c:v>
                </c:pt>
                <c:pt idx="568">
                  <c:v>33.119999999999528</c:v>
                </c:pt>
                <c:pt idx="569">
                  <c:v>38.79999999999945</c:v>
                </c:pt>
                <c:pt idx="570">
                  <c:v>40.719999999999416</c:v>
                </c:pt>
                <c:pt idx="571">
                  <c:v>34.559999999999505</c:v>
                </c:pt>
                <c:pt idx="572">
                  <c:v>32.479999999999535</c:v>
                </c:pt>
                <c:pt idx="573">
                  <c:v>40.479999999999421</c:v>
                </c:pt>
                <c:pt idx="574">
                  <c:v>43.43999999999938</c:v>
                </c:pt>
                <c:pt idx="575">
                  <c:v>40.07999999999943</c:v>
                </c:pt>
                <c:pt idx="576">
                  <c:v>40.159999999999428</c:v>
                </c:pt>
                <c:pt idx="577">
                  <c:v>41.999999999999403</c:v>
                </c:pt>
                <c:pt idx="578">
                  <c:v>38.719999999999445</c:v>
                </c:pt>
                <c:pt idx="579">
                  <c:v>34.959999999999503</c:v>
                </c:pt>
                <c:pt idx="580">
                  <c:v>42.239999999999398</c:v>
                </c:pt>
                <c:pt idx="581">
                  <c:v>40.239999999999426</c:v>
                </c:pt>
                <c:pt idx="582">
                  <c:v>39.27999999999944</c:v>
                </c:pt>
                <c:pt idx="583">
                  <c:v>41.839999999999407</c:v>
                </c:pt>
                <c:pt idx="584">
                  <c:v>43.119999999999386</c:v>
                </c:pt>
                <c:pt idx="585">
                  <c:v>36.479999999999478</c:v>
                </c:pt>
                <c:pt idx="586">
                  <c:v>39.839999999999435</c:v>
                </c:pt>
                <c:pt idx="587">
                  <c:v>42.719999999999388</c:v>
                </c:pt>
                <c:pt idx="588">
                  <c:v>41.519999999999406</c:v>
                </c:pt>
                <c:pt idx="589">
                  <c:v>40.319999999999425</c:v>
                </c:pt>
                <c:pt idx="590">
                  <c:v>42.879999999999391</c:v>
                </c:pt>
                <c:pt idx="591">
                  <c:v>38.879999999999448</c:v>
                </c:pt>
                <c:pt idx="592">
                  <c:v>37.519999999999463</c:v>
                </c:pt>
                <c:pt idx="593">
                  <c:v>38.319999999999453</c:v>
                </c:pt>
                <c:pt idx="594">
                  <c:v>40.639999999999418</c:v>
                </c:pt>
                <c:pt idx="595">
                  <c:v>37.359999999999467</c:v>
                </c:pt>
                <c:pt idx="596">
                  <c:v>34.079999999999515</c:v>
                </c:pt>
                <c:pt idx="597">
                  <c:v>40.399999999999423</c:v>
                </c:pt>
                <c:pt idx="598">
                  <c:v>41.439999999999408</c:v>
                </c:pt>
                <c:pt idx="599">
                  <c:v>37.67999999999946</c:v>
                </c:pt>
                <c:pt idx="600">
                  <c:v>37.67999999999946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623-43A1-A36D-110F497B7742}"/>
            </c:ext>
          </c:extLst>
        </c:ser>
        <c:ser>
          <c:idx val="2"/>
          <c:order val="1"/>
          <c:tx>
            <c:strRef>
              <c:f>thongluong!$Z$2</c:f>
              <c:strCache>
                <c:ptCount val="1"/>
                <c:pt idx="0">
                  <c:v>BLUE</c:v>
                </c:pt>
              </c:strCache>
            </c:strRef>
          </c:tx>
          <c:spPr>
            <a:ln w="12700">
              <a:solidFill>
                <a:srgbClr val="0000FF"/>
              </a:solidFill>
            </a:ln>
          </c:spPr>
          <c:marker>
            <c:symbol val="none"/>
          </c:marker>
          <c:cat>
            <c:numRef>
              <c:f>thongluong!$H$3:$H$604</c:f>
              <c:numCache>
                <c:formatCode>General</c:formatCode>
                <c:ptCount val="60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</c:v>
                </c:pt>
                <c:pt idx="8">
                  <c:v>0.8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</c:v>
                </c:pt>
                <c:pt idx="601">
                  <c:v>60.5</c:v>
                </c:pt>
              </c:numCache>
            </c:numRef>
          </c:cat>
          <c:val>
            <c:numRef>
              <c:f>thongluong!$AA$3:$AA$604</c:f>
              <c:numCache>
                <c:formatCode>General</c:formatCode>
                <c:ptCount val="602"/>
                <c:pt idx="0">
                  <c:v>0</c:v>
                </c:pt>
                <c:pt idx="1">
                  <c:v>0.88</c:v>
                </c:pt>
                <c:pt idx="2">
                  <c:v>3.36</c:v>
                </c:pt>
                <c:pt idx="3">
                  <c:v>11.439999999999996</c:v>
                </c:pt>
                <c:pt idx="4">
                  <c:v>32.88000000000001</c:v>
                </c:pt>
                <c:pt idx="5">
                  <c:v>45</c:v>
                </c:pt>
                <c:pt idx="6">
                  <c:v>45</c:v>
                </c:pt>
                <c:pt idx="7">
                  <c:v>45</c:v>
                </c:pt>
                <c:pt idx="8">
                  <c:v>33.439999999999969</c:v>
                </c:pt>
                <c:pt idx="9">
                  <c:v>37.040000000000049</c:v>
                </c:pt>
                <c:pt idx="10">
                  <c:v>43.760000000000012</c:v>
                </c:pt>
                <c:pt idx="11">
                  <c:v>45</c:v>
                </c:pt>
                <c:pt idx="12">
                  <c:v>44.959999999999958</c:v>
                </c:pt>
                <c:pt idx="13">
                  <c:v>45</c:v>
                </c:pt>
                <c:pt idx="14">
                  <c:v>44.160000000000061</c:v>
                </c:pt>
                <c:pt idx="15">
                  <c:v>41.679999999999872</c:v>
                </c:pt>
                <c:pt idx="16">
                  <c:v>40.159999999999968</c:v>
                </c:pt>
                <c:pt idx="17">
                  <c:v>40.959999999999965</c:v>
                </c:pt>
                <c:pt idx="18">
                  <c:v>37.279999999999966</c:v>
                </c:pt>
                <c:pt idx="19">
                  <c:v>39.839999999999968</c:v>
                </c:pt>
                <c:pt idx="20">
                  <c:v>41.040000000000056</c:v>
                </c:pt>
                <c:pt idx="21">
                  <c:v>43.759999999999962</c:v>
                </c:pt>
                <c:pt idx="22">
                  <c:v>43.679999999999964</c:v>
                </c:pt>
                <c:pt idx="23">
                  <c:v>43.51999999999996</c:v>
                </c:pt>
                <c:pt idx="24">
                  <c:v>43.679999999999964</c:v>
                </c:pt>
                <c:pt idx="25">
                  <c:v>43.679999999999964</c:v>
                </c:pt>
                <c:pt idx="26">
                  <c:v>45</c:v>
                </c:pt>
                <c:pt idx="27">
                  <c:v>44.959999999999958</c:v>
                </c:pt>
                <c:pt idx="28">
                  <c:v>43.679999999999964</c:v>
                </c:pt>
                <c:pt idx="29">
                  <c:v>40.959999999999965</c:v>
                </c:pt>
                <c:pt idx="30">
                  <c:v>42.719999999999963</c:v>
                </c:pt>
                <c:pt idx="31">
                  <c:v>42.799999999999962</c:v>
                </c:pt>
                <c:pt idx="32">
                  <c:v>44.959999999999958</c:v>
                </c:pt>
                <c:pt idx="33">
                  <c:v>45</c:v>
                </c:pt>
                <c:pt idx="34">
                  <c:v>43.599999999999959</c:v>
                </c:pt>
                <c:pt idx="35">
                  <c:v>45</c:v>
                </c:pt>
                <c:pt idx="36">
                  <c:v>44.959999999999958</c:v>
                </c:pt>
                <c:pt idx="37">
                  <c:v>45</c:v>
                </c:pt>
                <c:pt idx="38">
                  <c:v>45</c:v>
                </c:pt>
                <c:pt idx="39">
                  <c:v>43.439999999999962</c:v>
                </c:pt>
                <c:pt idx="40">
                  <c:v>44.960000000000157</c:v>
                </c:pt>
                <c:pt idx="41">
                  <c:v>45</c:v>
                </c:pt>
                <c:pt idx="42">
                  <c:v>44.960000000000157</c:v>
                </c:pt>
                <c:pt idx="43">
                  <c:v>45</c:v>
                </c:pt>
                <c:pt idx="44">
                  <c:v>44.960000000000157</c:v>
                </c:pt>
                <c:pt idx="45">
                  <c:v>44.320000000000157</c:v>
                </c:pt>
                <c:pt idx="46">
                  <c:v>43.040000000000148</c:v>
                </c:pt>
                <c:pt idx="47">
                  <c:v>44.960000000000157</c:v>
                </c:pt>
                <c:pt idx="48">
                  <c:v>43.600000000000151</c:v>
                </c:pt>
                <c:pt idx="49">
                  <c:v>44.960000000000157</c:v>
                </c:pt>
                <c:pt idx="50">
                  <c:v>45</c:v>
                </c:pt>
                <c:pt idx="51">
                  <c:v>44.960000000000157</c:v>
                </c:pt>
                <c:pt idx="52">
                  <c:v>45</c:v>
                </c:pt>
                <c:pt idx="53">
                  <c:v>44.960000000000157</c:v>
                </c:pt>
                <c:pt idx="54">
                  <c:v>45</c:v>
                </c:pt>
                <c:pt idx="55">
                  <c:v>44.960000000000157</c:v>
                </c:pt>
                <c:pt idx="56">
                  <c:v>45</c:v>
                </c:pt>
                <c:pt idx="57">
                  <c:v>43.28000000000015</c:v>
                </c:pt>
                <c:pt idx="58">
                  <c:v>42.480000000000146</c:v>
                </c:pt>
                <c:pt idx="59">
                  <c:v>43.600000000000151</c:v>
                </c:pt>
                <c:pt idx="60">
                  <c:v>41.840000000000146</c:v>
                </c:pt>
                <c:pt idx="61">
                  <c:v>43.520000000000152</c:v>
                </c:pt>
                <c:pt idx="62">
                  <c:v>43.120000000000154</c:v>
                </c:pt>
                <c:pt idx="63">
                  <c:v>44.160000000000153</c:v>
                </c:pt>
                <c:pt idx="64">
                  <c:v>44.960000000000157</c:v>
                </c:pt>
                <c:pt idx="65">
                  <c:v>45</c:v>
                </c:pt>
                <c:pt idx="66">
                  <c:v>44.960000000000157</c:v>
                </c:pt>
                <c:pt idx="67">
                  <c:v>45</c:v>
                </c:pt>
                <c:pt idx="68">
                  <c:v>44.960000000000157</c:v>
                </c:pt>
                <c:pt idx="69">
                  <c:v>45</c:v>
                </c:pt>
                <c:pt idx="70">
                  <c:v>44.960000000000157</c:v>
                </c:pt>
                <c:pt idx="71">
                  <c:v>45</c:v>
                </c:pt>
                <c:pt idx="72">
                  <c:v>44.960000000000157</c:v>
                </c:pt>
                <c:pt idx="73">
                  <c:v>44.960000000000157</c:v>
                </c:pt>
                <c:pt idx="74">
                  <c:v>42.880000000000152</c:v>
                </c:pt>
                <c:pt idx="75">
                  <c:v>45</c:v>
                </c:pt>
                <c:pt idx="76">
                  <c:v>44.960000000000157</c:v>
                </c:pt>
                <c:pt idx="77">
                  <c:v>44.480000000000153</c:v>
                </c:pt>
                <c:pt idx="78">
                  <c:v>45</c:v>
                </c:pt>
                <c:pt idx="79">
                  <c:v>44.960000000000157</c:v>
                </c:pt>
                <c:pt idx="80">
                  <c:v>44.640000000000157</c:v>
                </c:pt>
                <c:pt idx="81">
                  <c:v>40.640000000000143</c:v>
                </c:pt>
                <c:pt idx="82">
                  <c:v>40.240000000000137</c:v>
                </c:pt>
                <c:pt idx="83">
                  <c:v>43.520000000000152</c:v>
                </c:pt>
                <c:pt idx="84">
                  <c:v>39.280000000000136</c:v>
                </c:pt>
                <c:pt idx="85">
                  <c:v>40.400000000000141</c:v>
                </c:pt>
                <c:pt idx="86">
                  <c:v>40.960000000000143</c:v>
                </c:pt>
                <c:pt idx="87">
                  <c:v>40.960000000000143</c:v>
                </c:pt>
                <c:pt idx="88">
                  <c:v>42.96000000000015</c:v>
                </c:pt>
                <c:pt idx="89">
                  <c:v>44.080000000000155</c:v>
                </c:pt>
                <c:pt idx="90">
                  <c:v>42.240000000000144</c:v>
                </c:pt>
                <c:pt idx="91">
                  <c:v>44.480000000000153</c:v>
                </c:pt>
                <c:pt idx="92">
                  <c:v>45</c:v>
                </c:pt>
                <c:pt idx="93">
                  <c:v>44.960000000000157</c:v>
                </c:pt>
                <c:pt idx="94">
                  <c:v>45</c:v>
                </c:pt>
                <c:pt idx="95">
                  <c:v>44.960000000000157</c:v>
                </c:pt>
                <c:pt idx="96">
                  <c:v>45</c:v>
                </c:pt>
                <c:pt idx="97">
                  <c:v>43.040000000000148</c:v>
                </c:pt>
                <c:pt idx="98">
                  <c:v>39.76000000000014</c:v>
                </c:pt>
                <c:pt idx="99">
                  <c:v>43.440000000000154</c:v>
                </c:pt>
                <c:pt idx="100">
                  <c:v>44.960000000000157</c:v>
                </c:pt>
                <c:pt idx="101">
                  <c:v>45</c:v>
                </c:pt>
                <c:pt idx="102">
                  <c:v>44.320000000000157</c:v>
                </c:pt>
                <c:pt idx="103">
                  <c:v>40.240000000000137</c:v>
                </c:pt>
                <c:pt idx="104">
                  <c:v>44.240000000000151</c:v>
                </c:pt>
                <c:pt idx="105">
                  <c:v>44.720000000000155</c:v>
                </c:pt>
                <c:pt idx="106">
                  <c:v>44.960000000000157</c:v>
                </c:pt>
                <c:pt idx="107">
                  <c:v>45</c:v>
                </c:pt>
                <c:pt idx="108">
                  <c:v>44.960000000000157</c:v>
                </c:pt>
                <c:pt idx="109">
                  <c:v>44.400000000000155</c:v>
                </c:pt>
                <c:pt idx="110">
                  <c:v>45</c:v>
                </c:pt>
                <c:pt idx="111">
                  <c:v>44.960000000000157</c:v>
                </c:pt>
                <c:pt idx="112">
                  <c:v>44.800000000000153</c:v>
                </c:pt>
                <c:pt idx="113">
                  <c:v>45</c:v>
                </c:pt>
                <c:pt idx="114">
                  <c:v>43.040000000000148</c:v>
                </c:pt>
                <c:pt idx="115">
                  <c:v>45</c:v>
                </c:pt>
                <c:pt idx="116">
                  <c:v>44.960000000000157</c:v>
                </c:pt>
                <c:pt idx="117">
                  <c:v>44.480000000000153</c:v>
                </c:pt>
                <c:pt idx="118">
                  <c:v>44.960000000000157</c:v>
                </c:pt>
                <c:pt idx="119">
                  <c:v>45</c:v>
                </c:pt>
                <c:pt idx="120">
                  <c:v>44.960000000000157</c:v>
                </c:pt>
                <c:pt idx="121">
                  <c:v>45</c:v>
                </c:pt>
                <c:pt idx="122">
                  <c:v>44.960000000000157</c:v>
                </c:pt>
                <c:pt idx="123">
                  <c:v>45</c:v>
                </c:pt>
                <c:pt idx="124">
                  <c:v>44.960000000000157</c:v>
                </c:pt>
                <c:pt idx="125">
                  <c:v>45</c:v>
                </c:pt>
                <c:pt idx="126">
                  <c:v>44.960000000000157</c:v>
                </c:pt>
                <c:pt idx="127">
                  <c:v>45</c:v>
                </c:pt>
                <c:pt idx="128">
                  <c:v>44.960000000000157</c:v>
                </c:pt>
                <c:pt idx="129">
                  <c:v>45</c:v>
                </c:pt>
                <c:pt idx="130">
                  <c:v>43.520000000000152</c:v>
                </c:pt>
                <c:pt idx="131">
                  <c:v>43.520000000000152</c:v>
                </c:pt>
                <c:pt idx="132">
                  <c:v>39.600000000000136</c:v>
                </c:pt>
                <c:pt idx="133">
                  <c:v>39.840000000000138</c:v>
                </c:pt>
                <c:pt idx="134">
                  <c:v>44.640000000000157</c:v>
                </c:pt>
                <c:pt idx="135">
                  <c:v>41.120000000000147</c:v>
                </c:pt>
                <c:pt idx="136">
                  <c:v>42.720000000000148</c:v>
                </c:pt>
                <c:pt idx="137">
                  <c:v>41.600000000000144</c:v>
                </c:pt>
                <c:pt idx="138">
                  <c:v>44.640000000000157</c:v>
                </c:pt>
                <c:pt idx="139">
                  <c:v>45</c:v>
                </c:pt>
                <c:pt idx="140">
                  <c:v>44.960000000000157</c:v>
                </c:pt>
                <c:pt idx="141">
                  <c:v>43.760000000000154</c:v>
                </c:pt>
                <c:pt idx="142">
                  <c:v>44.400000000000155</c:v>
                </c:pt>
                <c:pt idx="143">
                  <c:v>44.800000000000153</c:v>
                </c:pt>
                <c:pt idx="144">
                  <c:v>44.960000000000157</c:v>
                </c:pt>
                <c:pt idx="145">
                  <c:v>45</c:v>
                </c:pt>
                <c:pt idx="146">
                  <c:v>44.960000000000157</c:v>
                </c:pt>
                <c:pt idx="147">
                  <c:v>45</c:v>
                </c:pt>
                <c:pt idx="148">
                  <c:v>44.960000000000157</c:v>
                </c:pt>
                <c:pt idx="149">
                  <c:v>44.080000000000155</c:v>
                </c:pt>
                <c:pt idx="150">
                  <c:v>45</c:v>
                </c:pt>
                <c:pt idx="151">
                  <c:v>44.400000000000155</c:v>
                </c:pt>
                <c:pt idx="152">
                  <c:v>43.600000000000151</c:v>
                </c:pt>
                <c:pt idx="153">
                  <c:v>40.640000000000143</c:v>
                </c:pt>
                <c:pt idx="154">
                  <c:v>41.920000000000144</c:v>
                </c:pt>
                <c:pt idx="155">
                  <c:v>41.680000000000149</c:v>
                </c:pt>
                <c:pt idx="156">
                  <c:v>44.960000000000157</c:v>
                </c:pt>
                <c:pt idx="157">
                  <c:v>45</c:v>
                </c:pt>
                <c:pt idx="158">
                  <c:v>44.960000000000157</c:v>
                </c:pt>
                <c:pt idx="159">
                  <c:v>45</c:v>
                </c:pt>
                <c:pt idx="160">
                  <c:v>44.960000000000157</c:v>
                </c:pt>
                <c:pt idx="161">
                  <c:v>43.680000000000156</c:v>
                </c:pt>
                <c:pt idx="162">
                  <c:v>44.959999999999361</c:v>
                </c:pt>
                <c:pt idx="163">
                  <c:v>43.759999999999373</c:v>
                </c:pt>
                <c:pt idx="164">
                  <c:v>44.23999999999937</c:v>
                </c:pt>
                <c:pt idx="165">
                  <c:v>44.479999999999364</c:v>
                </c:pt>
                <c:pt idx="166">
                  <c:v>44.479999999999364</c:v>
                </c:pt>
                <c:pt idx="167">
                  <c:v>45</c:v>
                </c:pt>
                <c:pt idx="168">
                  <c:v>44.959999999999361</c:v>
                </c:pt>
                <c:pt idx="169">
                  <c:v>45</c:v>
                </c:pt>
                <c:pt idx="170">
                  <c:v>44.959999999999361</c:v>
                </c:pt>
                <c:pt idx="171">
                  <c:v>45</c:v>
                </c:pt>
                <c:pt idx="172">
                  <c:v>44.959999999999361</c:v>
                </c:pt>
                <c:pt idx="173">
                  <c:v>45</c:v>
                </c:pt>
                <c:pt idx="174">
                  <c:v>44.959999999999361</c:v>
                </c:pt>
                <c:pt idx="175">
                  <c:v>45</c:v>
                </c:pt>
                <c:pt idx="176">
                  <c:v>43.919999999999376</c:v>
                </c:pt>
                <c:pt idx="177">
                  <c:v>42.1599999999994</c:v>
                </c:pt>
                <c:pt idx="178">
                  <c:v>43.199999999999385</c:v>
                </c:pt>
                <c:pt idx="179">
                  <c:v>44.959999999999361</c:v>
                </c:pt>
                <c:pt idx="180">
                  <c:v>43.279999999999383</c:v>
                </c:pt>
                <c:pt idx="181">
                  <c:v>41.439999999999408</c:v>
                </c:pt>
                <c:pt idx="182">
                  <c:v>43.199999999999385</c:v>
                </c:pt>
                <c:pt idx="183">
                  <c:v>43.199999999999385</c:v>
                </c:pt>
                <c:pt idx="184">
                  <c:v>38.079999999999458</c:v>
                </c:pt>
                <c:pt idx="185">
                  <c:v>41.35999999999941</c:v>
                </c:pt>
                <c:pt idx="186">
                  <c:v>41.519999999999406</c:v>
                </c:pt>
                <c:pt idx="187">
                  <c:v>43.919999999999376</c:v>
                </c:pt>
                <c:pt idx="188">
                  <c:v>45</c:v>
                </c:pt>
                <c:pt idx="189">
                  <c:v>44.959999999999361</c:v>
                </c:pt>
                <c:pt idx="190">
                  <c:v>45</c:v>
                </c:pt>
                <c:pt idx="191">
                  <c:v>44.959999999999361</c:v>
                </c:pt>
                <c:pt idx="192">
                  <c:v>45</c:v>
                </c:pt>
                <c:pt idx="193">
                  <c:v>43.679999999999374</c:v>
                </c:pt>
                <c:pt idx="194">
                  <c:v>44.23999999999937</c:v>
                </c:pt>
                <c:pt idx="195">
                  <c:v>45</c:v>
                </c:pt>
                <c:pt idx="196">
                  <c:v>44.959999999999361</c:v>
                </c:pt>
                <c:pt idx="197">
                  <c:v>45</c:v>
                </c:pt>
                <c:pt idx="198">
                  <c:v>44.959999999999361</c:v>
                </c:pt>
                <c:pt idx="199">
                  <c:v>45</c:v>
                </c:pt>
                <c:pt idx="200">
                  <c:v>44.959999999999361</c:v>
                </c:pt>
                <c:pt idx="201">
                  <c:v>45</c:v>
                </c:pt>
                <c:pt idx="202">
                  <c:v>44.959999999999361</c:v>
                </c:pt>
                <c:pt idx="203">
                  <c:v>45</c:v>
                </c:pt>
                <c:pt idx="204">
                  <c:v>43.679999999999374</c:v>
                </c:pt>
                <c:pt idx="205">
                  <c:v>43.039999999999388</c:v>
                </c:pt>
                <c:pt idx="206">
                  <c:v>44.399999999999366</c:v>
                </c:pt>
                <c:pt idx="207">
                  <c:v>43.279999999999383</c:v>
                </c:pt>
                <c:pt idx="208">
                  <c:v>44.479999999999364</c:v>
                </c:pt>
                <c:pt idx="209">
                  <c:v>43.679999999999374</c:v>
                </c:pt>
                <c:pt idx="210">
                  <c:v>44.159999999999371</c:v>
                </c:pt>
                <c:pt idx="211">
                  <c:v>44.319999999999368</c:v>
                </c:pt>
                <c:pt idx="212">
                  <c:v>44.959999999999361</c:v>
                </c:pt>
                <c:pt idx="213">
                  <c:v>45</c:v>
                </c:pt>
                <c:pt idx="214">
                  <c:v>43.199999999999385</c:v>
                </c:pt>
                <c:pt idx="215">
                  <c:v>42.399999999999395</c:v>
                </c:pt>
                <c:pt idx="216">
                  <c:v>43.519999999999378</c:v>
                </c:pt>
                <c:pt idx="217">
                  <c:v>44.959999999999361</c:v>
                </c:pt>
                <c:pt idx="218">
                  <c:v>45</c:v>
                </c:pt>
                <c:pt idx="219">
                  <c:v>42.479999999999393</c:v>
                </c:pt>
                <c:pt idx="220">
                  <c:v>43.199999999999385</c:v>
                </c:pt>
                <c:pt idx="221">
                  <c:v>44.319999999999368</c:v>
                </c:pt>
                <c:pt idx="222">
                  <c:v>43.119999999999386</c:v>
                </c:pt>
                <c:pt idx="223">
                  <c:v>42.63999999999939</c:v>
                </c:pt>
                <c:pt idx="224">
                  <c:v>43.199999999999385</c:v>
                </c:pt>
                <c:pt idx="225">
                  <c:v>43.519999999999378</c:v>
                </c:pt>
                <c:pt idx="226">
                  <c:v>43.679999999999374</c:v>
                </c:pt>
                <c:pt idx="227">
                  <c:v>42.239999999999398</c:v>
                </c:pt>
                <c:pt idx="228">
                  <c:v>44.959999999999361</c:v>
                </c:pt>
                <c:pt idx="229">
                  <c:v>45</c:v>
                </c:pt>
                <c:pt idx="230">
                  <c:v>44.959999999999361</c:v>
                </c:pt>
                <c:pt idx="231">
                  <c:v>45</c:v>
                </c:pt>
                <c:pt idx="232">
                  <c:v>44.959999999999361</c:v>
                </c:pt>
                <c:pt idx="233">
                  <c:v>45</c:v>
                </c:pt>
                <c:pt idx="234">
                  <c:v>44.159999999999371</c:v>
                </c:pt>
                <c:pt idx="235">
                  <c:v>41.279999999999411</c:v>
                </c:pt>
                <c:pt idx="236">
                  <c:v>43.119999999999386</c:v>
                </c:pt>
                <c:pt idx="237">
                  <c:v>43.839999999999378</c:v>
                </c:pt>
                <c:pt idx="238">
                  <c:v>44.959999999999361</c:v>
                </c:pt>
                <c:pt idx="239">
                  <c:v>45</c:v>
                </c:pt>
                <c:pt idx="240">
                  <c:v>44.959999999999361</c:v>
                </c:pt>
                <c:pt idx="241">
                  <c:v>45</c:v>
                </c:pt>
                <c:pt idx="242">
                  <c:v>44.959999999999361</c:v>
                </c:pt>
                <c:pt idx="243">
                  <c:v>43.919999999999376</c:v>
                </c:pt>
                <c:pt idx="244">
                  <c:v>39.839999999999435</c:v>
                </c:pt>
                <c:pt idx="245">
                  <c:v>38.159999999999457</c:v>
                </c:pt>
                <c:pt idx="246">
                  <c:v>39.919999999999433</c:v>
                </c:pt>
                <c:pt idx="247">
                  <c:v>40.07999999999943</c:v>
                </c:pt>
                <c:pt idx="248">
                  <c:v>41.519999999999406</c:v>
                </c:pt>
                <c:pt idx="249">
                  <c:v>43.919999999999376</c:v>
                </c:pt>
                <c:pt idx="250">
                  <c:v>43.039999999999388</c:v>
                </c:pt>
                <c:pt idx="251">
                  <c:v>43.519999999999378</c:v>
                </c:pt>
                <c:pt idx="252">
                  <c:v>43.999999999999375</c:v>
                </c:pt>
                <c:pt idx="253">
                  <c:v>43.759999999999373</c:v>
                </c:pt>
                <c:pt idx="254">
                  <c:v>42.479999999999393</c:v>
                </c:pt>
                <c:pt idx="255">
                  <c:v>40.239999999999426</c:v>
                </c:pt>
                <c:pt idx="256">
                  <c:v>41.35999999999941</c:v>
                </c:pt>
                <c:pt idx="257">
                  <c:v>42.95999999999939</c:v>
                </c:pt>
                <c:pt idx="258">
                  <c:v>42.719999999999388</c:v>
                </c:pt>
                <c:pt idx="259">
                  <c:v>42.079999999999401</c:v>
                </c:pt>
                <c:pt idx="260">
                  <c:v>44.559999999999363</c:v>
                </c:pt>
                <c:pt idx="261">
                  <c:v>44.399999999999366</c:v>
                </c:pt>
                <c:pt idx="262">
                  <c:v>43.679999999999374</c:v>
                </c:pt>
                <c:pt idx="263">
                  <c:v>42.399999999999395</c:v>
                </c:pt>
                <c:pt idx="264">
                  <c:v>44.959999999999361</c:v>
                </c:pt>
                <c:pt idx="265">
                  <c:v>45</c:v>
                </c:pt>
                <c:pt idx="266">
                  <c:v>44.639999999999361</c:v>
                </c:pt>
                <c:pt idx="267">
                  <c:v>45</c:v>
                </c:pt>
                <c:pt idx="268">
                  <c:v>44.959999999999361</c:v>
                </c:pt>
                <c:pt idx="269">
                  <c:v>44.479999999999364</c:v>
                </c:pt>
                <c:pt idx="270">
                  <c:v>45</c:v>
                </c:pt>
                <c:pt idx="271">
                  <c:v>44.879999999999363</c:v>
                </c:pt>
                <c:pt idx="272">
                  <c:v>45</c:v>
                </c:pt>
                <c:pt idx="273">
                  <c:v>44.959999999999361</c:v>
                </c:pt>
                <c:pt idx="274">
                  <c:v>45</c:v>
                </c:pt>
                <c:pt idx="275">
                  <c:v>44.959999999999361</c:v>
                </c:pt>
                <c:pt idx="276">
                  <c:v>44.479999999999364</c:v>
                </c:pt>
                <c:pt idx="277">
                  <c:v>44.959999999999361</c:v>
                </c:pt>
                <c:pt idx="278">
                  <c:v>41.279999999999411</c:v>
                </c:pt>
                <c:pt idx="279">
                  <c:v>42.1599999999994</c:v>
                </c:pt>
                <c:pt idx="280">
                  <c:v>44.879999999999363</c:v>
                </c:pt>
                <c:pt idx="281">
                  <c:v>41.999999999999403</c:v>
                </c:pt>
                <c:pt idx="282">
                  <c:v>44.159999999999371</c:v>
                </c:pt>
                <c:pt idx="283">
                  <c:v>45</c:v>
                </c:pt>
                <c:pt idx="284">
                  <c:v>44.959999999999361</c:v>
                </c:pt>
                <c:pt idx="285">
                  <c:v>45</c:v>
                </c:pt>
                <c:pt idx="286">
                  <c:v>44.959999999999361</c:v>
                </c:pt>
                <c:pt idx="287">
                  <c:v>45</c:v>
                </c:pt>
                <c:pt idx="288">
                  <c:v>44.959999999999361</c:v>
                </c:pt>
                <c:pt idx="289">
                  <c:v>43.599999999999376</c:v>
                </c:pt>
                <c:pt idx="290">
                  <c:v>41.599999999999405</c:v>
                </c:pt>
                <c:pt idx="291">
                  <c:v>42.239999999999398</c:v>
                </c:pt>
                <c:pt idx="292">
                  <c:v>39.679999999999431</c:v>
                </c:pt>
                <c:pt idx="293">
                  <c:v>36.719999999999473</c:v>
                </c:pt>
                <c:pt idx="294">
                  <c:v>37.599999999999461</c:v>
                </c:pt>
                <c:pt idx="295">
                  <c:v>37.99999999999946</c:v>
                </c:pt>
                <c:pt idx="296">
                  <c:v>43.759999999999373</c:v>
                </c:pt>
                <c:pt idx="297">
                  <c:v>43.199999999999385</c:v>
                </c:pt>
                <c:pt idx="298">
                  <c:v>44.319999999999368</c:v>
                </c:pt>
                <c:pt idx="299">
                  <c:v>43.279999999999383</c:v>
                </c:pt>
                <c:pt idx="300">
                  <c:v>38.959999999999447</c:v>
                </c:pt>
                <c:pt idx="301">
                  <c:v>42.239999999999398</c:v>
                </c:pt>
                <c:pt idx="302">
                  <c:v>43.759999999999373</c:v>
                </c:pt>
                <c:pt idx="303">
                  <c:v>43.839999999999378</c:v>
                </c:pt>
                <c:pt idx="304">
                  <c:v>44.959999999999361</c:v>
                </c:pt>
                <c:pt idx="305">
                  <c:v>44.159999999999371</c:v>
                </c:pt>
                <c:pt idx="306">
                  <c:v>44.959999999999361</c:v>
                </c:pt>
                <c:pt idx="307">
                  <c:v>45</c:v>
                </c:pt>
                <c:pt idx="308">
                  <c:v>44.959999999999361</c:v>
                </c:pt>
                <c:pt idx="309">
                  <c:v>44.479999999999364</c:v>
                </c:pt>
                <c:pt idx="310">
                  <c:v>45</c:v>
                </c:pt>
                <c:pt idx="311">
                  <c:v>43.919999999999376</c:v>
                </c:pt>
                <c:pt idx="312">
                  <c:v>44.959999999999361</c:v>
                </c:pt>
                <c:pt idx="313">
                  <c:v>45</c:v>
                </c:pt>
                <c:pt idx="314">
                  <c:v>44.959999999999361</c:v>
                </c:pt>
                <c:pt idx="315">
                  <c:v>45</c:v>
                </c:pt>
                <c:pt idx="316">
                  <c:v>44.959999999999361</c:v>
                </c:pt>
                <c:pt idx="317">
                  <c:v>44.319999999999368</c:v>
                </c:pt>
                <c:pt idx="318">
                  <c:v>44.23999999999937</c:v>
                </c:pt>
                <c:pt idx="319">
                  <c:v>43.839999999999378</c:v>
                </c:pt>
                <c:pt idx="320">
                  <c:v>40.159999999999428</c:v>
                </c:pt>
                <c:pt idx="321">
                  <c:v>42.319999999999396</c:v>
                </c:pt>
                <c:pt idx="322">
                  <c:v>44.959999999999361</c:v>
                </c:pt>
                <c:pt idx="323">
                  <c:v>45</c:v>
                </c:pt>
                <c:pt idx="324">
                  <c:v>44.959999999999361</c:v>
                </c:pt>
                <c:pt idx="325">
                  <c:v>45</c:v>
                </c:pt>
                <c:pt idx="326">
                  <c:v>44.959999999999361</c:v>
                </c:pt>
                <c:pt idx="327">
                  <c:v>45</c:v>
                </c:pt>
                <c:pt idx="328">
                  <c:v>44.959999999999361</c:v>
                </c:pt>
                <c:pt idx="329">
                  <c:v>45</c:v>
                </c:pt>
                <c:pt idx="330">
                  <c:v>44.959999999999361</c:v>
                </c:pt>
                <c:pt idx="331">
                  <c:v>45</c:v>
                </c:pt>
                <c:pt idx="332">
                  <c:v>44.959999999999361</c:v>
                </c:pt>
                <c:pt idx="333">
                  <c:v>45</c:v>
                </c:pt>
                <c:pt idx="334">
                  <c:v>42.559999999999391</c:v>
                </c:pt>
                <c:pt idx="335">
                  <c:v>39.919999999999433</c:v>
                </c:pt>
                <c:pt idx="336">
                  <c:v>41.839999999999407</c:v>
                </c:pt>
                <c:pt idx="337">
                  <c:v>43.919999999999376</c:v>
                </c:pt>
                <c:pt idx="338">
                  <c:v>44.559999999999363</c:v>
                </c:pt>
                <c:pt idx="339">
                  <c:v>44.719999999999359</c:v>
                </c:pt>
                <c:pt idx="340">
                  <c:v>44.799999999999358</c:v>
                </c:pt>
                <c:pt idx="341">
                  <c:v>44.799999999999358</c:v>
                </c:pt>
                <c:pt idx="342">
                  <c:v>44.959999999999361</c:v>
                </c:pt>
                <c:pt idx="343">
                  <c:v>45</c:v>
                </c:pt>
                <c:pt idx="344">
                  <c:v>44.959999999999361</c:v>
                </c:pt>
                <c:pt idx="345">
                  <c:v>45</c:v>
                </c:pt>
                <c:pt idx="346">
                  <c:v>44.959999999999361</c:v>
                </c:pt>
                <c:pt idx="347">
                  <c:v>44.719999999999359</c:v>
                </c:pt>
                <c:pt idx="348">
                  <c:v>42.799999999999386</c:v>
                </c:pt>
                <c:pt idx="349">
                  <c:v>39.919999999999433</c:v>
                </c:pt>
                <c:pt idx="350">
                  <c:v>41.919999999999405</c:v>
                </c:pt>
                <c:pt idx="351">
                  <c:v>42.95999999999939</c:v>
                </c:pt>
                <c:pt idx="352">
                  <c:v>45</c:v>
                </c:pt>
                <c:pt idx="353">
                  <c:v>44.479999999999364</c:v>
                </c:pt>
                <c:pt idx="354">
                  <c:v>44.959999999999361</c:v>
                </c:pt>
                <c:pt idx="355">
                  <c:v>45</c:v>
                </c:pt>
                <c:pt idx="356">
                  <c:v>44.23999999999937</c:v>
                </c:pt>
                <c:pt idx="357">
                  <c:v>44.879999999999363</c:v>
                </c:pt>
                <c:pt idx="358">
                  <c:v>43.759999999999373</c:v>
                </c:pt>
                <c:pt idx="359">
                  <c:v>44.399999999999366</c:v>
                </c:pt>
                <c:pt idx="360">
                  <c:v>44.799999999999358</c:v>
                </c:pt>
                <c:pt idx="361">
                  <c:v>43.839999999999378</c:v>
                </c:pt>
                <c:pt idx="362">
                  <c:v>43.039999999999388</c:v>
                </c:pt>
                <c:pt idx="363">
                  <c:v>41.919999999999405</c:v>
                </c:pt>
                <c:pt idx="364">
                  <c:v>43.43999999999938</c:v>
                </c:pt>
                <c:pt idx="365">
                  <c:v>44.559999999999363</c:v>
                </c:pt>
                <c:pt idx="366">
                  <c:v>44.879999999999363</c:v>
                </c:pt>
                <c:pt idx="367">
                  <c:v>44.399999999999366</c:v>
                </c:pt>
                <c:pt idx="368">
                  <c:v>43.839999999999378</c:v>
                </c:pt>
                <c:pt idx="369">
                  <c:v>45</c:v>
                </c:pt>
                <c:pt idx="370">
                  <c:v>43.679999999999374</c:v>
                </c:pt>
                <c:pt idx="371">
                  <c:v>42.239999999999398</c:v>
                </c:pt>
                <c:pt idx="372">
                  <c:v>41.599999999999405</c:v>
                </c:pt>
                <c:pt idx="373">
                  <c:v>42.559999999999391</c:v>
                </c:pt>
                <c:pt idx="374">
                  <c:v>44.23999999999937</c:v>
                </c:pt>
                <c:pt idx="375">
                  <c:v>45</c:v>
                </c:pt>
                <c:pt idx="376">
                  <c:v>44.799999999999358</c:v>
                </c:pt>
                <c:pt idx="377">
                  <c:v>43.839999999999378</c:v>
                </c:pt>
                <c:pt idx="378">
                  <c:v>45</c:v>
                </c:pt>
                <c:pt idx="379">
                  <c:v>44.959999999999361</c:v>
                </c:pt>
                <c:pt idx="380">
                  <c:v>43.759999999999373</c:v>
                </c:pt>
                <c:pt idx="381">
                  <c:v>43.919999999999376</c:v>
                </c:pt>
                <c:pt idx="382">
                  <c:v>45</c:v>
                </c:pt>
                <c:pt idx="383">
                  <c:v>44.959999999999361</c:v>
                </c:pt>
                <c:pt idx="384">
                  <c:v>44.879999999999363</c:v>
                </c:pt>
                <c:pt idx="385">
                  <c:v>45</c:v>
                </c:pt>
                <c:pt idx="386">
                  <c:v>44.959999999999361</c:v>
                </c:pt>
                <c:pt idx="387">
                  <c:v>44.319999999999368</c:v>
                </c:pt>
                <c:pt idx="388">
                  <c:v>44.159999999999371</c:v>
                </c:pt>
                <c:pt idx="389">
                  <c:v>44.959999999999361</c:v>
                </c:pt>
                <c:pt idx="390">
                  <c:v>45</c:v>
                </c:pt>
                <c:pt idx="391">
                  <c:v>44.959999999999361</c:v>
                </c:pt>
                <c:pt idx="392">
                  <c:v>45</c:v>
                </c:pt>
                <c:pt idx="393">
                  <c:v>43.519999999999378</c:v>
                </c:pt>
                <c:pt idx="394">
                  <c:v>45</c:v>
                </c:pt>
                <c:pt idx="395">
                  <c:v>41.839999999999407</c:v>
                </c:pt>
                <c:pt idx="396">
                  <c:v>44.959999999999361</c:v>
                </c:pt>
                <c:pt idx="397">
                  <c:v>44.879999999999363</c:v>
                </c:pt>
                <c:pt idx="398">
                  <c:v>44.959999999999361</c:v>
                </c:pt>
                <c:pt idx="399">
                  <c:v>43.43999999999938</c:v>
                </c:pt>
                <c:pt idx="400">
                  <c:v>44.639999999999361</c:v>
                </c:pt>
                <c:pt idx="401">
                  <c:v>44.079999999999373</c:v>
                </c:pt>
                <c:pt idx="402">
                  <c:v>44.879999999999363</c:v>
                </c:pt>
                <c:pt idx="403">
                  <c:v>44.959999999999361</c:v>
                </c:pt>
                <c:pt idx="404">
                  <c:v>45</c:v>
                </c:pt>
                <c:pt idx="405">
                  <c:v>44.959999999999361</c:v>
                </c:pt>
                <c:pt idx="406">
                  <c:v>45</c:v>
                </c:pt>
                <c:pt idx="407">
                  <c:v>44.959999999999361</c:v>
                </c:pt>
                <c:pt idx="408">
                  <c:v>45</c:v>
                </c:pt>
                <c:pt idx="409">
                  <c:v>43.279999999999383</c:v>
                </c:pt>
                <c:pt idx="410">
                  <c:v>41.919999999999405</c:v>
                </c:pt>
                <c:pt idx="411">
                  <c:v>42.719999999999388</c:v>
                </c:pt>
                <c:pt idx="412">
                  <c:v>45</c:v>
                </c:pt>
                <c:pt idx="413">
                  <c:v>44.959999999999361</c:v>
                </c:pt>
                <c:pt idx="414">
                  <c:v>45</c:v>
                </c:pt>
                <c:pt idx="415">
                  <c:v>44.959999999999361</c:v>
                </c:pt>
                <c:pt idx="416">
                  <c:v>45</c:v>
                </c:pt>
                <c:pt idx="417">
                  <c:v>44.959999999999361</c:v>
                </c:pt>
                <c:pt idx="418">
                  <c:v>44.959999999999361</c:v>
                </c:pt>
                <c:pt idx="419">
                  <c:v>45</c:v>
                </c:pt>
                <c:pt idx="420">
                  <c:v>44.959999999999361</c:v>
                </c:pt>
                <c:pt idx="421">
                  <c:v>45</c:v>
                </c:pt>
                <c:pt idx="422">
                  <c:v>44.959999999999361</c:v>
                </c:pt>
                <c:pt idx="423">
                  <c:v>45</c:v>
                </c:pt>
                <c:pt idx="424">
                  <c:v>44.959999999999361</c:v>
                </c:pt>
                <c:pt idx="425">
                  <c:v>43.679999999999374</c:v>
                </c:pt>
                <c:pt idx="426">
                  <c:v>40.87999999999942</c:v>
                </c:pt>
                <c:pt idx="427">
                  <c:v>43.999999999999375</c:v>
                </c:pt>
                <c:pt idx="428">
                  <c:v>43.199999999999385</c:v>
                </c:pt>
                <c:pt idx="429">
                  <c:v>42.319999999999396</c:v>
                </c:pt>
                <c:pt idx="430">
                  <c:v>40.959999999999418</c:v>
                </c:pt>
                <c:pt idx="431">
                  <c:v>44.959999999999361</c:v>
                </c:pt>
                <c:pt idx="432">
                  <c:v>43.999999999999375</c:v>
                </c:pt>
                <c:pt idx="433">
                  <c:v>44.959999999999361</c:v>
                </c:pt>
                <c:pt idx="434">
                  <c:v>45</c:v>
                </c:pt>
                <c:pt idx="435">
                  <c:v>44.959999999999361</c:v>
                </c:pt>
                <c:pt idx="436">
                  <c:v>45</c:v>
                </c:pt>
                <c:pt idx="437">
                  <c:v>44.959999999999361</c:v>
                </c:pt>
                <c:pt idx="438">
                  <c:v>43.43999999999938</c:v>
                </c:pt>
                <c:pt idx="439">
                  <c:v>41.599999999999405</c:v>
                </c:pt>
                <c:pt idx="440">
                  <c:v>43.999999999999375</c:v>
                </c:pt>
                <c:pt idx="441">
                  <c:v>43.519999999999378</c:v>
                </c:pt>
                <c:pt idx="442">
                  <c:v>45</c:v>
                </c:pt>
                <c:pt idx="443">
                  <c:v>44.719999999999359</c:v>
                </c:pt>
                <c:pt idx="444">
                  <c:v>45</c:v>
                </c:pt>
                <c:pt idx="445">
                  <c:v>44.959999999999361</c:v>
                </c:pt>
                <c:pt idx="446">
                  <c:v>42.95999999999939</c:v>
                </c:pt>
                <c:pt idx="447">
                  <c:v>39.039999999999445</c:v>
                </c:pt>
                <c:pt idx="448">
                  <c:v>42.63999999999939</c:v>
                </c:pt>
                <c:pt idx="449">
                  <c:v>44.079999999999373</c:v>
                </c:pt>
                <c:pt idx="450">
                  <c:v>44.959999999999361</c:v>
                </c:pt>
                <c:pt idx="451">
                  <c:v>45</c:v>
                </c:pt>
                <c:pt idx="452">
                  <c:v>44.959999999999361</c:v>
                </c:pt>
                <c:pt idx="453">
                  <c:v>43.359999999999381</c:v>
                </c:pt>
                <c:pt idx="454">
                  <c:v>41.439999999999408</c:v>
                </c:pt>
                <c:pt idx="455">
                  <c:v>42.479999999999393</c:v>
                </c:pt>
                <c:pt idx="456">
                  <c:v>43.999999999999375</c:v>
                </c:pt>
                <c:pt idx="457">
                  <c:v>44.079999999999373</c:v>
                </c:pt>
                <c:pt idx="458">
                  <c:v>45</c:v>
                </c:pt>
                <c:pt idx="459">
                  <c:v>44.639999999999361</c:v>
                </c:pt>
                <c:pt idx="460">
                  <c:v>42.95999999999939</c:v>
                </c:pt>
                <c:pt idx="461">
                  <c:v>41.119999999999415</c:v>
                </c:pt>
                <c:pt idx="462">
                  <c:v>44.159999999999371</c:v>
                </c:pt>
                <c:pt idx="463">
                  <c:v>44.959999999999361</c:v>
                </c:pt>
                <c:pt idx="464">
                  <c:v>45</c:v>
                </c:pt>
                <c:pt idx="465">
                  <c:v>44.959999999999361</c:v>
                </c:pt>
                <c:pt idx="466">
                  <c:v>45</c:v>
                </c:pt>
                <c:pt idx="467">
                  <c:v>44.959999999999361</c:v>
                </c:pt>
                <c:pt idx="468">
                  <c:v>45</c:v>
                </c:pt>
                <c:pt idx="469">
                  <c:v>44.959999999999361</c:v>
                </c:pt>
                <c:pt idx="470">
                  <c:v>45</c:v>
                </c:pt>
                <c:pt idx="471">
                  <c:v>44.479999999999364</c:v>
                </c:pt>
                <c:pt idx="472">
                  <c:v>40.239999999999426</c:v>
                </c:pt>
                <c:pt idx="473">
                  <c:v>41.199999999999413</c:v>
                </c:pt>
                <c:pt idx="474">
                  <c:v>40.399999999999423</c:v>
                </c:pt>
                <c:pt idx="475">
                  <c:v>41.839999999999407</c:v>
                </c:pt>
                <c:pt idx="476">
                  <c:v>42.879999999999391</c:v>
                </c:pt>
                <c:pt idx="477">
                  <c:v>45</c:v>
                </c:pt>
                <c:pt idx="478">
                  <c:v>44.959999999999361</c:v>
                </c:pt>
                <c:pt idx="479">
                  <c:v>45</c:v>
                </c:pt>
                <c:pt idx="480">
                  <c:v>44.959999999999361</c:v>
                </c:pt>
                <c:pt idx="481">
                  <c:v>45</c:v>
                </c:pt>
                <c:pt idx="482">
                  <c:v>44.959999999999361</c:v>
                </c:pt>
                <c:pt idx="483">
                  <c:v>45</c:v>
                </c:pt>
                <c:pt idx="484">
                  <c:v>44.959999999999361</c:v>
                </c:pt>
                <c:pt idx="485">
                  <c:v>44.879999999999363</c:v>
                </c:pt>
                <c:pt idx="486">
                  <c:v>44.959999999999361</c:v>
                </c:pt>
                <c:pt idx="487">
                  <c:v>45</c:v>
                </c:pt>
                <c:pt idx="488">
                  <c:v>44.959999999999361</c:v>
                </c:pt>
                <c:pt idx="489">
                  <c:v>45</c:v>
                </c:pt>
                <c:pt idx="490">
                  <c:v>44.959999999999361</c:v>
                </c:pt>
                <c:pt idx="491">
                  <c:v>41.279999999999411</c:v>
                </c:pt>
                <c:pt idx="492">
                  <c:v>41.519999999999406</c:v>
                </c:pt>
                <c:pt idx="493">
                  <c:v>42.63999999999939</c:v>
                </c:pt>
                <c:pt idx="494">
                  <c:v>42.799999999999386</c:v>
                </c:pt>
                <c:pt idx="495">
                  <c:v>42.799999999999386</c:v>
                </c:pt>
                <c:pt idx="496">
                  <c:v>42.95999999999939</c:v>
                </c:pt>
                <c:pt idx="497">
                  <c:v>44.319999999999368</c:v>
                </c:pt>
                <c:pt idx="498">
                  <c:v>45</c:v>
                </c:pt>
                <c:pt idx="499">
                  <c:v>44.879999999999363</c:v>
                </c:pt>
                <c:pt idx="500">
                  <c:v>45</c:v>
                </c:pt>
                <c:pt idx="501">
                  <c:v>44.959999999999361</c:v>
                </c:pt>
                <c:pt idx="502">
                  <c:v>45</c:v>
                </c:pt>
                <c:pt idx="503">
                  <c:v>44.959999999999361</c:v>
                </c:pt>
                <c:pt idx="504">
                  <c:v>45</c:v>
                </c:pt>
                <c:pt idx="505">
                  <c:v>44.959999999999361</c:v>
                </c:pt>
                <c:pt idx="506">
                  <c:v>45</c:v>
                </c:pt>
                <c:pt idx="507">
                  <c:v>44.399999999999366</c:v>
                </c:pt>
                <c:pt idx="508">
                  <c:v>43.199999999999385</c:v>
                </c:pt>
                <c:pt idx="509">
                  <c:v>42.799999999999386</c:v>
                </c:pt>
                <c:pt idx="510">
                  <c:v>43.519999999999378</c:v>
                </c:pt>
                <c:pt idx="511">
                  <c:v>42.719999999999388</c:v>
                </c:pt>
                <c:pt idx="512">
                  <c:v>41.35999999999941</c:v>
                </c:pt>
                <c:pt idx="513">
                  <c:v>43.43999999999938</c:v>
                </c:pt>
                <c:pt idx="514">
                  <c:v>44.799999999999358</c:v>
                </c:pt>
                <c:pt idx="515">
                  <c:v>43.199999999999385</c:v>
                </c:pt>
                <c:pt idx="516">
                  <c:v>43.919999999999376</c:v>
                </c:pt>
                <c:pt idx="517">
                  <c:v>43.43999999999938</c:v>
                </c:pt>
                <c:pt idx="518">
                  <c:v>45</c:v>
                </c:pt>
                <c:pt idx="519">
                  <c:v>41.599999999999405</c:v>
                </c:pt>
                <c:pt idx="520">
                  <c:v>43.599999999999376</c:v>
                </c:pt>
                <c:pt idx="521">
                  <c:v>44.959999999999361</c:v>
                </c:pt>
                <c:pt idx="522">
                  <c:v>45</c:v>
                </c:pt>
                <c:pt idx="523">
                  <c:v>44.959999999999361</c:v>
                </c:pt>
                <c:pt idx="524">
                  <c:v>45</c:v>
                </c:pt>
                <c:pt idx="525">
                  <c:v>44.959999999999361</c:v>
                </c:pt>
                <c:pt idx="526">
                  <c:v>43.43999999999938</c:v>
                </c:pt>
                <c:pt idx="527">
                  <c:v>43.679999999999374</c:v>
                </c:pt>
                <c:pt idx="528">
                  <c:v>45</c:v>
                </c:pt>
                <c:pt idx="529">
                  <c:v>45</c:v>
                </c:pt>
                <c:pt idx="530">
                  <c:v>44.959999999999361</c:v>
                </c:pt>
                <c:pt idx="531">
                  <c:v>45</c:v>
                </c:pt>
                <c:pt idx="532">
                  <c:v>43.43999999999938</c:v>
                </c:pt>
                <c:pt idx="533">
                  <c:v>45</c:v>
                </c:pt>
                <c:pt idx="534">
                  <c:v>44.959999999999361</c:v>
                </c:pt>
                <c:pt idx="535">
                  <c:v>45</c:v>
                </c:pt>
                <c:pt idx="536">
                  <c:v>44.959999999999361</c:v>
                </c:pt>
                <c:pt idx="537">
                  <c:v>45</c:v>
                </c:pt>
                <c:pt idx="538">
                  <c:v>44.959999999999361</c:v>
                </c:pt>
                <c:pt idx="539">
                  <c:v>45</c:v>
                </c:pt>
                <c:pt idx="540">
                  <c:v>44.959999999999361</c:v>
                </c:pt>
                <c:pt idx="541">
                  <c:v>45</c:v>
                </c:pt>
                <c:pt idx="542">
                  <c:v>44.959999999999361</c:v>
                </c:pt>
                <c:pt idx="543">
                  <c:v>44.879999999999363</c:v>
                </c:pt>
                <c:pt idx="544">
                  <c:v>39.119999999999443</c:v>
                </c:pt>
                <c:pt idx="545">
                  <c:v>43.359999999999381</c:v>
                </c:pt>
                <c:pt idx="546">
                  <c:v>43.679999999999374</c:v>
                </c:pt>
                <c:pt idx="547">
                  <c:v>43.359999999999381</c:v>
                </c:pt>
                <c:pt idx="548">
                  <c:v>43.919999999999376</c:v>
                </c:pt>
                <c:pt idx="549">
                  <c:v>44.479999999999364</c:v>
                </c:pt>
                <c:pt idx="550">
                  <c:v>43.759999999999373</c:v>
                </c:pt>
                <c:pt idx="551">
                  <c:v>43.279999999999383</c:v>
                </c:pt>
                <c:pt idx="552">
                  <c:v>42.799999999999386</c:v>
                </c:pt>
                <c:pt idx="553">
                  <c:v>43.519999999999378</c:v>
                </c:pt>
                <c:pt idx="554">
                  <c:v>43.999999999999375</c:v>
                </c:pt>
                <c:pt idx="555">
                  <c:v>45</c:v>
                </c:pt>
                <c:pt idx="556">
                  <c:v>44.959999999999361</c:v>
                </c:pt>
                <c:pt idx="557">
                  <c:v>45</c:v>
                </c:pt>
                <c:pt idx="558">
                  <c:v>44.079999999999373</c:v>
                </c:pt>
                <c:pt idx="559">
                  <c:v>42.079999999999401</c:v>
                </c:pt>
                <c:pt idx="560">
                  <c:v>40.639999999999418</c:v>
                </c:pt>
                <c:pt idx="561">
                  <c:v>42.95999999999939</c:v>
                </c:pt>
                <c:pt idx="562">
                  <c:v>41.119999999999415</c:v>
                </c:pt>
                <c:pt idx="563">
                  <c:v>44.639999999999361</c:v>
                </c:pt>
                <c:pt idx="564">
                  <c:v>44.079999999999373</c:v>
                </c:pt>
                <c:pt idx="565">
                  <c:v>45</c:v>
                </c:pt>
                <c:pt idx="566">
                  <c:v>44.959999999999361</c:v>
                </c:pt>
                <c:pt idx="567">
                  <c:v>45</c:v>
                </c:pt>
                <c:pt idx="568">
                  <c:v>44.959999999999361</c:v>
                </c:pt>
                <c:pt idx="569">
                  <c:v>45</c:v>
                </c:pt>
                <c:pt idx="570">
                  <c:v>44.959999999999361</c:v>
                </c:pt>
                <c:pt idx="571">
                  <c:v>45</c:v>
                </c:pt>
                <c:pt idx="572">
                  <c:v>42.95999999999939</c:v>
                </c:pt>
                <c:pt idx="573">
                  <c:v>43.43999999999938</c:v>
                </c:pt>
                <c:pt idx="574">
                  <c:v>40.959999999999418</c:v>
                </c:pt>
                <c:pt idx="575">
                  <c:v>44.719999999999359</c:v>
                </c:pt>
                <c:pt idx="576">
                  <c:v>44.959999999999361</c:v>
                </c:pt>
                <c:pt idx="577">
                  <c:v>45</c:v>
                </c:pt>
                <c:pt idx="578">
                  <c:v>44.959999999999361</c:v>
                </c:pt>
                <c:pt idx="579">
                  <c:v>44.959999999999361</c:v>
                </c:pt>
                <c:pt idx="580">
                  <c:v>45</c:v>
                </c:pt>
                <c:pt idx="581">
                  <c:v>44.959999999999361</c:v>
                </c:pt>
                <c:pt idx="582">
                  <c:v>45</c:v>
                </c:pt>
                <c:pt idx="583">
                  <c:v>43.839999999999378</c:v>
                </c:pt>
                <c:pt idx="584">
                  <c:v>43.199999999999385</c:v>
                </c:pt>
                <c:pt idx="585">
                  <c:v>44.399999999999366</c:v>
                </c:pt>
                <c:pt idx="586">
                  <c:v>39.439999999999436</c:v>
                </c:pt>
                <c:pt idx="587">
                  <c:v>41.119999999999415</c:v>
                </c:pt>
                <c:pt idx="588">
                  <c:v>36.719999999999473</c:v>
                </c:pt>
                <c:pt idx="589">
                  <c:v>39.75999999999943</c:v>
                </c:pt>
                <c:pt idx="590">
                  <c:v>43.279999999999383</c:v>
                </c:pt>
                <c:pt idx="591">
                  <c:v>44.23999999999937</c:v>
                </c:pt>
                <c:pt idx="592">
                  <c:v>44.959999999999361</c:v>
                </c:pt>
                <c:pt idx="593">
                  <c:v>45</c:v>
                </c:pt>
                <c:pt idx="594">
                  <c:v>44.959999999999361</c:v>
                </c:pt>
                <c:pt idx="595">
                  <c:v>45</c:v>
                </c:pt>
                <c:pt idx="596">
                  <c:v>44.959999999999361</c:v>
                </c:pt>
                <c:pt idx="597">
                  <c:v>45</c:v>
                </c:pt>
                <c:pt idx="598">
                  <c:v>44.959999999999361</c:v>
                </c:pt>
                <c:pt idx="599">
                  <c:v>45</c:v>
                </c:pt>
                <c:pt idx="600">
                  <c:v>45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623-43A1-A36D-110F497B7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60181664"/>
        <c:axId val="-1360183296"/>
      </c:lineChart>
      <c:catAx>
        <c:axId val="-136018166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300" b="0"/>
                </a:pPr>
                <a:r>
                  <a:rPr lang="en-US" sz="1300" b="0" i="0" u="none" strike="noStrike" baseline="0"/>
                  <a:t>Thời gian mô phỏng (s)</a:t>
                </a:r>
                <a:endParaRPr lang="en-US" sz="1300" b="0"/>
              </a:p>
            </c:rich>
          </c:tx>
          <c:layout>
            <c:manualLayout>
              <c:xMode val="edge"/>
              <c:yMode val="edge"/>
              <c:x val="0.3548667780163845"/>
              <c:y val="0.90075424782428515"/>
            </c:manualLayout>
          </c:layout>
          <c:overlay val="1"/>
        </c:title>
        <c:numFmt formatCode="General" sourceLinked="1"/>
        <c:majorTickMark val="cross"/>
        <c:minorTickMark val="cross"/>
        <c:tickLblPos val="nextTo"/>
        <c:crossAx val="-1360183296"/>
        <c:crosses val="autoZero"/>
        <c:auto val="1"/>
        <c:lblAlgn val="ctr"/>
        <c:lblOffset val="100"/>
        <c:tickLblSkip val="100"/>
        <c:noMultiLvlLbl val="1"/>
      </c:catAx>
      <c:valAx>
        <c:axId val="-1360183296"/>
        <c:scaling>
          <c:orientation val="minMax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 sz="1300" b="0"/>
                </a:pPr>
                <a:r>
                  <a:rPr lang="en-US" sz="1300" b="0" i="0" u="none" strike="noStrike" baseline="0"/>
                  <a:t>Thông lượng (Mbps)</a:t>
                </a:r>
                <a:endParaRPr lang="en-US" sz="1300" b="0"/>
              </a:p>
            </c:rich>
          </c:tx>
          <c:layout>
            <c:manualLayout>
              <c:xMode val="edge"/>
              <c:yMode val="edge"/>
              <c:x val="1.443001443001443E-2"/>
              <c:y val="0.17470238820766607"/>
            </c:manualLayout>
          </c:layout>
          <c:overlay val="1"/>
        </c:title>
        <c:numFmt formatCode="General" sourceLinked="1"/>
        <c:majorTickMark val="cross"/>
        <c:minorTickMark val="cross"/>
        <c:tickLblPos val="nextTo"/>
        <c:crossAx val="-1360181664"/>
        <c:crosses val="autoZero"/>
        <c:crossBetween val="between"/>
      </c:valAx>
      <c:spPr>
        <a:solidFill>
          <a:schemeClr val="bg1">
            <a:lumMod val="95000"/>
          </a:schemeClr>
        </a:solidFill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77398097965027124"/>
          <c:y val="0.62915872358060543"/>
          <c:w val="0.16434354796559525"/>
          <c:h val="0.13796705752338245"/>
        </c:manualLayout>
      </c:layout>
      <c:overlay val="1"/>
      <c:spPr>
        <a:solidFill>
          <a:schemeClr val="bg1"/>
        </a:solidFill>
        <a:ln>
          <a:solidFill>
            <a:sysClr val="windowText" lastClr="000000"/>
          </a:solidFill>
        </a:ln>
      </c:spPr>
      <c:txPr>
        <a:bodyPr/>
        <a:lstStyle/>
        <a:p>
          <a:pPr>
            <a:defRPr sz="1300" b="0"/>
          </a:pPr>
          <a:endParaRPr lang="en-US"/>
        </a:p>
      </c:txPr>
    </c:legend>
    <c:plotVisOnly val="1"/>
    <c:dispBlanksAs val="gap"/>
    <c:showDLblsOverMax val="1"/>
  </c:chart>
  <c:externalData r:id="rId1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10"/>
  <c:chart>
    <c:autoTitleDeleted val="1"/>
    <c:plotArea>
      <c:layout>
        <c:manualLayout>
          <c:layoutTarget val="inner"/>
          <c:xMode val="edge"/>
          <c:yMode val="edge"/>
          <c:x val="0.17086347604986876"/>
          <c:y val="5.7680983856950994E-2"/>
          <c:w val="0.65035967148553187"/>
          <c:h val="0.6880422054266625"/>
        </c:manualLayout>
      </c:layout>
      <c:barChart>
        <c:barDir val="col"/>
        <c:grouping val="clustered"/>
        <c:varyColors val="1"/>
        <c:ser>
          <c:idx val="0"/>
          <c:order val="0"/>
          <c:tx>
            <c:v>RED</c:v>
          </c:tx>
          <c:spPr>
            <a:solidFill>
              <a:srgbClr val="FF0000"/>
            </a:solidFill>
          </c:spPr>
          <c:invertIfNegative val="1"/>
          <c:cat>
            <c:numRef>
              <c:f>canbang!$B$2:$H$2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</c:numCache>
            </c:numRef>
          </c:cat>
          <c:val>
            <c:numRef>
              <c:f>canbang!$B$3:$H$3</c:f>
              <c:numCache>
                <c:formatCode>General</c:formatCode>
                <c:ptCount val="7"/>
                <c:pt idx="0">
                  <c:v>0.66833102755335105</c:v>
                </c:pt>
                <c:pt idx="1">
                  <c:v>0.48927386211612406</c:v>
                </c:pt>
                <c:pt idx="2">
                  <c:v>0.35693024796415601</c:v>
                </c:pt>
                <c:pt idx="3">
                  <c:v>0.26097382156710702</c:v>
                </c:pt>
                <c:pt idx="4">
                  <c:v>0.20672352771424501</c:v>
                </c:pt>
                <c:pt idx="5">
                  <c:v>0.164541379418668</c:v>
                </c:pt>
                <c:pt idx="6">
                  <c:v>0.117728776721016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26B7-4D98-A5AC-38197CCA6E0A}"/>
            </c:ext>
          </c:extLst>
        </c:ser>
        <c:ser>
          <c:idx val="1"/>
          <c:order val="1"/>
          <c:tx>
            <c:v>FRED</c:v>
          </c:tx>
          <c:spPr>
            <a:solidFill>
              <a:srgbClr val="0000FF"/>
            </a:solidFill>
          </c:spPr>
          <c:invertIfNegative val="1"/>
          <c:cat>
            <c:numRef>
              <c:f>canbang!$B$2:$H$2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</c:numCache>
            </c:numRef>
          </c:cat>
          <c:val>
            <c:numRef>
              <c:f>canbang!$B$4:$H$4</c:f>
              <c:numCache>
                <c:formatCode>General</c:formatCode>
                <c:ptCount val="7"/>
                <c:pt idx="0">
                  <c:v>0.84944154304808905</c:v>
                </c:pt>
                <c:pt idx="1">
                  <c:v>0.60696294190275002</c:v>
                </c:pt>
                <c:pt idx="2">
                  <c:v>0.47474596833192806</c:v>
                </c:pt>
                <c:pt idx="3">
                  <c:v>0.50361192389752507</c:v>
                </c:pt>
                <c:pt idx="4">
                  <c:v>0.58930424165569506</c:v>
                </c:pt>
                <c:pt idx="5">
                  <c:v>0.68440862557453308</c:v>
                </c:pt>
                <c:pt idx="6">
                  <c:v>0.70223855232204302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26B7-4D98-A5AC-38197CCA6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60188736"/>
        <c:axId val="-1360184928"/>
      </c:barChart>
      <c:catAx>
        <c:axId val="-136018873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300" b="0"/>
                </a:pPr>
                <a:r>
                  <a:rPr lang="en-US" sz="1300" b="0"/>
                  <a:t>Tốc độ gửi của luồng UDP (Mbps)</a:t>
                </a:r>
              </a:p>
            </c:rich>
          </c:tx>
          <c:overlay val="1"/>
        </c:title>
        <c:numFmt formatCode="General" sourceLinked="1"/>
        <c:majorTickMark val="cross"/>
        <c:minorTickMark val="cross"/>
        <c:tickLblPos val="nextTo"/>
        <c:crossAx val="-1360184928"/>
        <c:crosses val="autoZero"/>
        <c:auto val="1"/>
        <c:lblAlgn val="ctr"/>
        <c:lblOffset val="100"/>
        <c:noMultiLvlLbl val="1"/>
      </c:catAx>
      <c:valAx>
        <c:axId val="-1360184928"/>
        <c:scaling>
          <c:orientation val="minMax"/>
          <c:max val="1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 sz="1300" b="0"/>
                </a:pPr>
                <a:r>
                  <a:rPr lang="en-US" sz="1300" b="0"/>
                  <a:t>Mức độ công bằng</a:t>
                </a:r>
              </a:p>
            </c:rich>
          </c:tx>
          <c:overlay val="1"/>
        </c:title>
        <c:numFmt formatCode="General" sourceLinked="1"/>
        <c:majorTickMark val="cross"/>
        <c:minorTickMark val="cross"/>
        <c:tickLblPos val="nextTo"/>
        <c:crossAx val="-1360188736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3864518770016161"/>
          <c:y val="0.39948489716377478"/>
          <c:w val="0.13983096149678542"/>
          <c:h val="0.20103020567245158"/>
        </c:manualLayout>
      </c:layout>
      <c:overlay val="1"/>
      <c:spPr>
        <a:ln>
          <a:solidFill>
            <a:sysClr val="windowText" lastClr="000000"/>
          </a:solidFill>
        </a:ln>
      </c:spPr>
      <c:txPr>
        <a:bodyPr/>
        <a:lstStyle/>
        <a:p>
          <a:pPr>
            <a:defRPr sz="1300"/>
          </a:pPr>
          <a:endParaRPr lang="en-US"/>
        </a:p>
      </c:txPr>
    </c:legend>
    <c:plotVisOnly val="1"/>
    <c:dispBlanksAs val="gap"/>
    <c:showDLblsOverMax val="1"/>
  </c:chart>
  <c:spPr>
    <a:ln>
      <a:solidFill>
        <a:sysClr val="windowText" lastClr="000000"/>
      </a:solidFill>
    </a:ln>
  </c:spPr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>
        <c:manualLayout>
          <c:layoutTarget val="inner"/>
          <c:xMode val="edge"/>
          <c:yMode val="edge"/>
          <c:x val="0.17086347604986876"/>
          <c:y val="5.7680983856950994E-2"/>
          <c:w val="0.65035967148553275"/>
          <c:h val="0.6880422054266625"/>
        </c:manualLayout>
      </c:layout>
      <c:lineChart>
        <c:grouping val="standard"/>
        <c:varyColors val="1"/>
        <c:ser>
          <c:idx val="0"/>
          <c:order val="0"/>
          <c:tx>
            <c:v>RED</c:v>
          </c:tx>
          <c:spPr>
            <a:ln w="19050">
              <a:solidFill>
                <a:srgbClr val="FF0000"/>
              </a:solidFill>
            </a:ln>
          </c:spPr>
          <c:marker>
            <c:symbol val="diamond"/>
            <c:size val="5"/>
            <c:spPr>
              <a:ln>
                <a:solidFill>
                  <a:srgbClr val="FF0000"/>
                </a:solidFill>
              </a:ln>
            </c:spPr>
          </c:marker>
          <c:cat>
            <c:numRef>
              <c:f>canbang!$B$12:$H$12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</c:numCache>
            </c:numRef>
          </c:cat>
          <c:val>
            <c:numRef>
              <c:f>canbang!$B$13:$H$13</c:f>
              <c:numCache>
                <c:formatCode>General</c:formatCode>
                <c:ptCount val="7"/>
                <c:pt idx="0">
                  <c:v>32.055879799665803</c:v>
                </c:pt>
                <c:pt idx="1">
                  <c:v>36.378951585976303</c:v>
                </c:pt>
                <c:pt idx="2">
                  <c:v>39.106964941568897</c:v>
                </c:pt>
                <c:pt idx="3">
                  <c:v>40.604527545909498</c:v>
                </c:pt>
                <c:pt idx="4">
                  <c:v>42.693342237061401</c:v>
                </c:pt>
                <c:pt idx="5">
                  <c:v>43.871706176961197</c:v>
                </c:pt>
                <c:pt idx="6">
                  <c:v>44.486998330550499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C4F-4D62-B192-C9CA76495853}"/>
            </c:ext>
          </c:extLst>
        </c:ser>
        <c:ser>
          <c:idx val="1"/>
          <c:order val="1"/>
          <c:tx>
            <c:v>FRED</c:v>
          </c:tx>
          <c:spPr>
            <a:ln w="19050">
              <a:solidFill>
                <a:srgbClr val="0000FF"/>
              </a:solidFill>
            </a:ln>
          </c:spPr>
          <c:marker>
            <c:symbol val="square"/>
            <c:size val="5"/>
            <c:spPr>
              <a:ln>
                <a:solidFill>
                  <a:srgbClr val="0000FF"/>
                </a:solidFill>
              </a:ln>
            </c:spPr>
          </c:marker>
          <c:cat>
            <c:numRef>
              <c:f>canbang!$B$12:$H$12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</c:numCache>
            </c:numRef>
          </c:cat>
          <c:val>
            <c:numRef>
              <c:f>canbang!$B$14:$H$14</c:f>
              <c:numCache>
                <c:formatCode>General</c:formatCode>
                <c:ptCount val="7"/>
                <c:pt idx="0">
                  <c:v>41.419352253755903</c:v>
                </c:pt>
                <c:pt idx="1">
                  <c:v>42.370270450750802</c:v>
                </c:pt>
                <c:pt idx="2">
                  <c:v>43.3851619365605</c:v>
                </c:pt>
                <c:pt idx="3">
                  <c:v>43.941689482470402</c:v>
                </c:pt>
                <c:pt idx="4">
                  <c:v>44.325796327211599</c:v>
                </c:pt>
                <c:pt idx="5">
                  <c:v>44.454010016694099</c:v>
                </c:pt>
                <c:pt idx="6">
                  <c:v>44.510637729548797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C4F-4D62-B192-C9CA76495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0186560"/>
        <c:axId val="-1360178400"/>
      </c:lineChart>
      <c:catAx>
        <c:axId val="-136018656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300" b="0"/>
                </a:pPr>
                <a:r>
                  <a:rPr lang="en-US" sz="1300" b="0" i="0" u="none" strike="noStrike" baseline="0"/>
                  <a:t>Tốc độ gửi của luồng UDP (Mbps)</a:t>
                </a:r>
                <a:endParaRPr lang="en-US" sz="1300" b="0"/>
              </a:p>
            </c:rich>
          </c:tx>
          <c:overlay val="1"/>
        </c:title>
        <c:numFmt formatCode="General" sourceLinked="1"/>
        <c:majorTickMark val="cross"/>
        <c:minorTickMark val="cross"/>
        <c:tickLblPos val="nextTo"/>
        <c:crossAx val="-1360178400"/>
        <c:crosses val="autoZero"/>
        <c:auto val="1"/>
        <c:lblAlgn val="ctr"/>
        <c:lblOffset val="100"/>
        <c:noMultiLvlLbl val="1"/>
      </c:catAx>
      <c:valAx>
        <c:axId val="-1360178400"/>
        <c:scaling>
          <c:orientation val="minMax"/>
          <c:max val="45"/>
        </c:scaling>
        <c:delete val="1"/>
        <c:axPos val="l"/>
        <c:majorGridlines>
          <c:spPr>
            <a:ln>
              <a:solidFill>
                <a:schemeClr val="tx1">
                  <a:lumMod val="65000"/>
                  <a:lumOff val="3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1300" b="0"/>
                </a:pPr>
                <a:r>
                  <a:rPr lang="en-US" sz="1300" b="0"/>
                  <a:t>Thông lượng chung</a:t>
                </a:r>
                <a:r>
                  <a:rPr lang="en-US" sz="1300" b="0" baseline="0"/>
                  <a:t> </a:t>
                </a:r>
                <a:r>
                  <a:rPr lang="en-US" sz="1300" b="0"/>
                  <a:t>(Mbps)</a:t>
                </a:r>
              </a:p>
            </c:rich>
          </c:tx>
          <c:overlay val="1"/>
        </c:title>
        <c:numFmt formatCode="General" sourceLinked="1"/>
        <c:majorTickMark val="cross"/>
        <c:minorTickMark val="cross"/>
        <c:tickLblPos val="nextTo"/>
        <c:crossAx val="-1360186560"/>
        <c:crosses val="autoZero"/>
        <c:crossBetween val="between"/>
      </c:valAx>
      <c:spPr>
        <a:solidFill>
          <a:schemeClr val="bg1">
            <a:lumMod val="95000"/>
          </a:schemeClr>
        </a:solidFill>
        <a:ln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3864518770016161"/>
          <c:y val="0.39948489716377478"/>
          <c:w val="0.13983096149678542"/>
          <c:h val="0.20103020567245158"/>
        </c:manualLayout>
      </c:layout>
      <c:overlay val="1"/>
      <c:spPr>
        <a:ln>
          <a:solidFill>
            <a:sysClr val="windowText" lastClr="000000"/>
          </a:solidFill>
        </a:ln>
      </c:spPr>
      <c:txPr>
        <a:bodyPr/>
        <a:lstStyle/>
        <a:p>
          <a:pPr>
            <a:defRPr sz="1300"/>
          </a:pPr>
          <a:endParaRPr lang="en-US"/>
        </a:p>
      </c:txPr>
    </c:legend>
    <c:plotVisOnly val="1"/>
    <c:dispBlanksAs val="gap"/>
    <c:showDLblsOverMax val="1"/>
  </c:chart>
  <c:spPr>
    <a:ln>
      <a:solidFill>
        <a:sysClr val="windowText" lastClr="000000"/>
      </a:solidFill>
    </a:ln>
  </c:spPr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E16D36D77B03428E15CB99994E1ECB" ma:contentTypeVersion="10" ma:contentTypeDescription="Tạo tài liệu mới." ma:contentTypeScope="" ma:versionID="5e1e766b7d4b062a1addcbf224ac2adc">
  <xsd:schema xmlns:xsd="http://www.w3.org/2001/XMLSchema" xmlns:xs="http://www.w3.org/2001/XMLSchema" xmlns:p="http://schemas.microsoft.com/office/2006/metadata/properties" xmlns:ns2="eaa68797-10cb-4393-a710-7f290c685c97" xmlns:ns3="e4d4e52a-09fb-4ca9-b4c5-c9457e48266c" targetNamespace="http://schemas.microsoft.com/office/2006/metadata/properties" ma:root="true" ma:fieldsID="088f83f69fe375f051ec4e4a2a21bf9e" ns2:_="" ns3:_="">
    <xsd:import namespace="eaa68797-10cb-4393-a710-7f290c685c97"/>
    <xsd:import namespace="e4d4e52a-09fb-4ca9-b4c5-c9457e482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68797-10cb-4393-a710-7f290c685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4e52a-09fb-4ca9-b4c5-c9457e4826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7867AE-297C-43D6-B909-E7CE11AC7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369276-8296-408B-BA07-388281B6A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C971E-80CD-4D90-AB73-5E288EAFC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68797-10cb-4393-a710-7f290c685c97"/>
    <ds:schemaRef ds:uri="e4d4e52a-09fb-4ca9-b4c5-c9457e482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1031</Words>
  <Characters>5881</Characters>
  <Application>Microsoft Office Word</Application>
  <DocSecurity>0</DocSecurity>
  <Lines>49</Lines>
  <Paragraphs>13</Paragraphs>
  <ScaleCrop>false</ScaleCrop>
  <Company>sdadsa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NhatMinh</dc:creator>
  <cp:lastModifiedBy>Admin</cp:lastModifiedBy>
  <cp:revision>3</cp:revision>
  <cp:lastPrinted>2010-11-12T09:55:00Z</cp:lastPrinted>
  <dcterms:created xsi:type="dcterms:W3CDTF">2021-10-31T08:47:00Z</dcterms:created>
  <dcterms:modified xsi:type="dcterms:W3CDTF">2021-10-31T08:50:00Z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0x0101006CE16D36D77B03428E15CB99994E1ECB</vt:lpwstr>
  </property>
</Properties>
</file>